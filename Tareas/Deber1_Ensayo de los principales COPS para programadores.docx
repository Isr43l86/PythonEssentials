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679E6" w14:textId="457AEA20" w:rsidR="00C806BA" w:rsidRPr="006C00C5" w:rsidRDefault="006F6BF4" w:rsidP="006F6BF4">
      <w:pPr>
        <w:spacing w:before="100"/>
        <w:jc w:val="center"/>
        <w:rPr>
          <w:lang w:val="es-EC"/>
        </w:rPr>
      </w:pPr>
      <w:r>
        <w:rPr>
          <w:noProof/>
        </w:rPr>
        <w:drawing>
          <wp:inline distT="0" distB="0" distL="0" distR="0" wp14:anchorId="17CE1E66" wp14:editId="57C2F8D5">
            <wp:extent cx="1267203" cy="767080"/>
            <wp:effectExtent l="0" t="0" r="9525" b="0"/>
            <wp:docPr id="2" name="Picture 2" descr="Unidad de Educación Virtual CEC-E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dad de Educación Virtual CEC-EP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4236" cy="783444"/>
                    </a:xfrm>
                    <a:prstGeom prst="rect">
                      <a:avLst/>
                    </a:prstGeom>
                    <a:noFill/>
                    <a:ln>
                      <a:noFill/>
                    </a:ln>
                  </pic:spPr>
                </pic:pic>
              </a:graphicData>
            </a:graphic>
          </wp:inline>
        </w:drawing>
      </w:r>
    </w:p>
    <w:p w14:paraId="5F0F225A" w14:textId="77777777" w:rsidR="00C806BA" w:rsidRPr="006C00C5" w:rsidRDefault="00C806BA">
      <w:pPr>
        <w:spacing w:before="9" w:line="180" w:lineRule="exact"/>
        <w:rPr>
          <w:sz w:val="19"/>
          <w:szCs w:val="19"/>
          <w:lang w:val="es-EC"/>
        </w:rPr>
      </w:pPr>
    </w:p>
    <w:p w14:paraId="5D55E259" w14:textId="1CFEAF71" w:rsidR="00C806BA" w:rsidRDefault="006F6BF4" w:rsidP="00E50585">
      <w:pPr>
        <w:spacing w:before="4"/>
        <w:ind w:left="1566" w:right="1615"/>
        <w:jc w:val="center"/>
        <w:rPr>
          <w:b/>
          <w:spacing w:val="-1"/>
          <w:lang w:val="es-EC"/>
        </w:rPr>
      </w:pPr>
      <w:r>
        <w:rPr>
          <w:b/>
          <w:spacing w:val="-1"/>
          <w:lang w:val="es-EC"/>
        </w:rPr>
        <w:t>CEC – EPN</w:t>
      </w:r>
    </w:p>
    <w:p w14:paraId="3B56FCF6" w14:textId="552D0CEA" w:rsidR="006F6BF4" w:rsidRPr="006C00C5" w:rsidRDefault="006F6BF4" w:rsidP="00E50585">
      <w:pPr>
        <w:spacing w:before="4"/>
        <w:ind w:left="1566" w:right="1615"/>
        <w:jc w:val="center"/>
        <w:rPr>
          <w:lang w:val="es-EC"/>
        </w:rPr>
      </w:pPr>
      <w:r>
        <w:rPr>
          <w:b/>
          <w:spacing w:val="-1"/>
          <w:lang w:val="es-EC"/>
        </w:rPr>
        <w:t>Python Essentials</w:t>
      </w:r>
    </w:p>
    <w:p w14:paraId="15403DBE" w14:textId="5C8D4C5B" w:rsidR="00E50585" w:rsidRDefault="00E50585">
      <w:pPr>
        <w:spacing w:line="280" w:lineRule="exact"/>
        <w:ind w:left="613"/>
        <w:rPr>
          <w:lang w:val="es-EC"/>
        </w:rPr>
      </w:pPr>
    </w:p>
    <w:tbl>
      <w:tblPr>
        <w:tblStyle w:val="TableGrid"/>
        <w:tblW w:w="9639" w:type="dxa"/>
        <w:tblInd w:w="-5"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E50585" w:rsidRPr="007130DB" w14:paraId="505C6CD4" w14:textId="77777777" w:rsidTr="00E50585">
        <w:tc>
          <w:tcPr>
            <w:tcW w:w="9639" w:type="dxa"/>
            <w:shd w:val="clear" w:color="auto" w:fill="auto"/>
          </w:tcPr>
          <w:p w14:paraId="048FEF38" w14:textId="3A3D3530" w:rsidR="00E50585" w:rsidRDefault="006F6BF4" w:rsidP="006F6BF4">
            <w:pPr>
              <w:spacing w:before="240" w:line="360" w:lineRule="auto"/>
              <w:rPr>
                <w:b/>
                <w:sz w:val="24"/>
                <w:szCs w:val="24"/>
                <w:lang w:val="es-EC"/>
              </w:rPr>
            </w:pPr>
            <w:r>
              <w:rPr>
                <w:b/>
                <w:spacing w:val="2"/>
                <w:lang w:val="es-EC"/>
              </w:rPr>
              <w:t>CICLO</w:t>
            </w:r>
            <w:r w:rsidR="00E50585" w:rsidRPr="00E50585">
              <w:rPr>
                <w:b/>
                <w:spacing w:val="2"/>
                <w:lang w:val="es-EC"/>
              </w:rPr>
              <w:t>:</w:t>
            </w:r>
            <w:r w:rsidR="00E50585">
              <w:rPr>
                <w:b/>
                <w:sz w:val="24"/>
                <w:szCs w:val="24"/>
                <w:lang w:val="es-EC"/>
              </w:rPr>
              <w:t xml:space="preserve"> </w:t>
            </w:r>
            <w:r>
              <w:rPr>
                <w:lang w:val="es-EC"/>
              </w:rPr>
              <w:t xml:space="preserve">Ciclo 8 </w:t>
            </w:r>
            <w:proofErr w:type="gramStart"/>
            <w:r>
              <w:rPr>
                <w:lang w:val="es-EC"/>
              </w:rPr>
              <w:t>Septiembre</w:t>
            </w:r>
            <w:proofErr w:type="gramEnd"/>
            <w:r>
              <w:rPr>
                <w:lang w:val="es-EC"/>
              </w:rPr>
              <w:t xml:space="preserve"> – Octubre 2022</w:t>
            </w:r>
          </w:p>
          <w:p w14:paraId="41FA4603" w14:textId="1A8D1004" w:rsidR="00E50585" w:rsidRPr="00E50585" w:rsidRDefault="00E50585" w:rsidP="00E50585">
            <w:pPr>
              <w:spacing w:line="360" w:lineRule="auto"/>
              <w:rPr>
                <w:lang w:val="es-EC"/>
              </w:rPr>
            </w:pPr>
            <w:r w:rsidRPr="00E50585">
              <w:rPr>
                <w:b/>
                <w:spacing w:val="2"/>
                <w:lang w:val="es-EC"/>
              </w:rPr>
              <w:t>TIPO DE INSTRUMENTO:</w:t>
            </w:r>
            <w:r>
              <w:rPr>
                <w:b/>
                <w:sz w:val="24"/>
                <w:szCs w:val="24"/>
                <w:lang w:val="es-EC"/>
              </w:rPr>
              <w:t xml:space="preserve"> </w:t>
            </w:r>
            <w:r w:rsidR="006F6BF4">
              <w:rPr>
                <w:lang w:val="es-EC"/>
              </w:rPr>
              <w:t xml:space="preserve">Ensayo - </w:t>
            </w:r>
            <w:r w:rsidR="006F6BF4" w:rsidRPr="006F6BF4">
              <w:rPr>
                <w:lang w:val="es-EC"/>
              </w:rPr>
              <w:t>Ensayo de los principales COPS para programadores</w:t>
            </w:r>
          </w:p>
          <w:p w14:paraId="4A33A394" w14:textId="48E53B28" w:rsidR="00E50585" w:rsidRPr="00E50585" w:rsidRDefault="00E50585" w:rsidP="00E50585">
            <w:pPr>
              <w:spacing w:line="360" w:lineRule="auto"/>
              <w:rPr>
                <w:lang w:val="es-EC"/>
              </w:rPr>
            </w:pPr>
            <w:r w:rsidRPr="00E50585">
              <w:rPr>
                <w:b/>
                <w:spacing w:val="2"/>
                <w:lang w:val="es-EC"/>
              </w:rPr>
              <w:t>NOMBRE:</w:t>
            </w:r>
            <w:r>
              <w:rPr>
                <w:b/>
                <w:sz w:val="24"/>
                <w:szCs w:val="24"/>
                <w:lang w:val="es-EC"/>
              </w:rPr>
              <w:t xml:space="preserve"> </w:t>
            </w:r>
            <w:r w:rsidRPr="00E50585">
              <w:rPr>
                <w:lang w:val="es-EC"/>
              </w:rPr>
              <w:t>Anthony Almachi</w:t>
            </w:r>
          </w:p>
          <w:p w14:paraId="182B4E02" w14:textId="2D4028CD" w:rsidR="00E50585" w:rsidRDefault="00E50585" w:rsidP="00823438">
            <w:pPr>
              <w:spacing w:after="240"/>
              <w:rPr>
                <w:b/>
                <w:sz w:val="24"/>
                <w:szCs w:val="24"/>
                <w:lang w:val="es-EC"/>
              </w:rPr>
            </w:pPr>
            <w:r w:rsidRPr="00E50585">
              <w:rPr>
                <w:b/>
                <w:spacing w:val="2"/>
                <w:lang w:val="es-EC"/>
              </w:rPr>
              <w:t>FECHA DE ENTREGA:</w:t>
            </w:r>
            <w:r>
              <w:rPr>
                <w:b/>
                <w:sz w:val="24"/>
                <w:szCs w:val="24"/>
                <w:lang w:val="es-EC"/>
              </w:rPr>
              <w:t xml:space="preserve"> </w:t>
            </w:r>
            <w:r w:rsidR="006F6BF4">
              <w:rPr>
                <w:lang w:val="es-EC"/>
              </w:rPr>
              <w:t>11/10</w:t>
            </w:r>
            <w:r w:rsidRPr="00E50585">
              <w:rPr>
                <w:lang w:val="es-EC"/>
              </w:rPr>
              <w:t>/2022</w:t>
            </w:r>
          </w:p>
        </w:tc>
      </w:tr>
    </w:tbl>
    <w:p w14:paraId="70D3886A" w14:textId="77777777" w:rsidR="00956860" w:rsidRDefault="00956860" w:rsidP="00AB0A44">
      <w:pPr>
        <w:spacing w:line="280" w:lineRule="exact"/>
        <w:ind w:right="362"/>
        <w:jc w:val="both"/>
        <w:rPr>
          <w:rStyle w:val="fontstyle01"/>
          <w:rFonts w:eastAsiaTheme="minorEastAsia"/>
          <w:lang w:val="es-EC"/>
        </w:rPr>
      </w:pPr>
    </w:p>
    <w:p w14:paraId="23F25B01" w14:textId="70B24929" w:rsidR="00956860" w:rsidRDefault="006F6BF4" w:rsidP="00956860">
      <w:pPr>
        <w:spacing w:line="280" w:lineRule="exact"/>
        <w:ind w:right="362"/>
        <w:jc w:val="center"/>
        <w:rPr>
          <w:b/>
          <w:bCs/>
          <w:sz w:val="24"/>
          <w:szCs w:val="24"/>
          <w:u w:val="single"/>
          <w:lang w:val="es-EC"/>
        </w:rPr>
      </w:pPr>
      <w:r>
        <w:rPr>
          <w:b/>
          <w:bCs/>
          <w:sz w:val="24"/>
          <w:szCs w:val="24"/>
          <w:u w:val="single"/>
          <w:lang w:val="es-EC"/>
        </w:rPr>
        <w:t>P</w:t>
      </w:r>
      <w:r w:rsidRPr="006F6BF4">
        <w:rPr>
          <w:b/>
          <w:bCs/>
          <w:sz w:val="24"/>
          <w:szCs w:val="24"/>
          <w:u w:val="single"/>
          <w:lang w:val="es-EC"/>
        </w:rPr>
        <w:t xml:space="preserve">rincipales COPS para </w:t>
      </w:r>
      <w:proofErr w:type="spellStart"/>
      <w:r w:rsidRPr="006F6BF4">
        <w:rPr>
          <w:b/>
          <w:bCs/>
          <w:sz w:val="24"/>
          <w:szCs w:val="24"/>
          <w:u w:val="single"/>
          <w:lang w:val="es-EC"/>
        </w:rPr>
        <w:t>programadoresTarea</w:t>
      </w:r>
      <w:proofErr w:type="spellEnd"/>
    </w:p>
    <w:p w14:paraId="2D20FBB4" w14:textId="74E179C4" w:rsidR="00956860" w:rsidRDefault="00956860" w:rsidP="00B17A95">
      <w:pPr>
        <w:spacing w:line="280" w:lineRule="exact"/>
        <w:ind w:right="362"/>
        <w:jc w:val="both"/>
        <w:rPr>
          <w:color w:val="8064A2" w:themeColor="accent4"/>
          <w:sz w:val="24"/>
          <w:szCs w:val="24"/>
          <w:lang w:val="es-EC"/>
        </w:rPr>
      </w:pPr>
      <w:r w:rsidRPr="00956860">
        <w:rPr>
          <w:rFonts w:ascii="CIDFont+F2" w:hAnsi="CIDFont+F2"/>
          <w:color w:val="000000"/>
          <w:sz w:val="22"/>
          <w:szCs w:val="22"/>
          <w:lang w:val="es-EC"/>
        </w:rPr>
        <w:br/>
      </w:r>
      <w:r w:rsidR="006F6BF4">
        <w:rPr>
          <w:color w:val="8064A2" w:themeColor="accent4"/>
          <w:sz w:val="24"/>
          <w:szCs w:val="24"/>
          <w:lang w:val="es-EC"/>
        </w:rPr>
        <w:t>Introducción</w:t>
      </w:r>
    </w:p>
    <w:p w14:paraId="52211A72" w14:textId="1523B53A" w:rsidR="008632B0" w:rsidRDefault="008632B0" w:rsidP="00B17A95">
      <w:pPr>
        <w:spacing w:line="280" w:lineRule="exact"/>
        <w:ind w:right="362"/>
        <w:jc w:val="both"/>
        <w:rPr>
          <w:rFonts w:ascii="CIDFont+F2" w:hAnsi="CIDFont+F2"/>
          <w:color w:val="000000"/>
          <w:sz w:val="22"/>
          <w:szCs w:val="22"/>
          <w:lang w:val="es-EC"/>
        </w:rPr>
      </w:pPr>
    </w:p>
    <w:p w14:paraId="7D01F686" w14:textId="1EDC4527" w:rsidR="00784E5D" w:rsidRDefault="00784E5D" w:rsidP="00B17A95">
      <w:pPr>
        <w:spacing w:line="280" w:lineRule="exact"/>
        <w:ind w:right="362"/>
        <w:jc w:val="both"/>
        <w:rPr>
          <w:rFonts w:ascii="CIDFont+F2" w:hAnsi="CIDFont+F2"/>
          <w:color w:val="000000"/>
          <w:sz w:val="22"/>
          <w:szCs w:val="22"/>
          <w:lang w:val="es-EC"/>
        </w:rPr>
      </w:pPr>
      <w:r>
        <w:rPr>
          <w:rFonts w:ascii="CIDFont+F2" w:hAnsi="CIDFont+F2"/>
          <w:color w:val="000000"/>
          <w:sz w:val="22"/>
          <w:szCs w:val="22"/>
          <w:lang w:val="es-EC"/>
        </w:rPr>
        <w:t>Comunidades de práctica</w:t>
      </w:r>
      <w:r w:rsidRPr="00784E5D">
        <w:rPr>
          <w:rFonts w:ascii="CIDFont+F2" w:hAnsi="CIDFont+F2"/>
          <w:color w:val="000000"/>
          <w:sz w:val="22"/>
          <w:szCs w:val="22"/>
          <w:lang w:val="es-EC"/>
        </w:rPr>
        <w:t xml:space="preserve"> o por sus siglas</w:t>
      </w:r>
      <w:r>
        <w:rPr>
          <w:rFonts w:ascii="CIDFont+F2" w:hAnsi="CIDFont+F2"/>
          <w:color w:val="000000"/>
          <w:sz w:val="22"/>
          <w:szCs w:val="22"/>
          <w:lang w:val="es-EC"/>
        </w:rPr>
        <w:t xml:space="preserve"> en ingles</w:t>
      </w:r>
      <w:r w:rsidRPr="00784E5D">
        <w:rPr>
          <w:rFonts w:ascii="CIDFont+F2" w:hAnsi="CIDFont+F2"/>
          <w:color w:val="000000"/>
          <w:sz w:val="22"/>
          <w:szCs w:val="22"/>
          <w:lang w:val="es-EC"/>
        </w:rPr>
        <w:t xml:space="preserve"> COPS</w:t>
      </w:r>
      <w:r>
        <w:rPr>
          <w:rFonts w:ascii="CIDFont+F2" w:hAnsi="CIDFont+F2"/>
          <w:color w:val="000000"/>
          <w:sz w:val="22"/>
          <w:szCs w:val="22"/>
          <w:lang w:val="es-EC"/>
        </w:rPr>
        <w:t xml:space="preserve">, </w:t>
      </w:r>
      <w:r w:rsidRPr="00784E5D">
        <w:rPr>
          <w:rFonts w:ascii="CIDFont+F2" w:hAnsi="CIDFont+F2"/>
          <w:color w:val="000000"/>
          <w:sz w:val="22"/>
          <w:szCs w:val="22"/>
          <w:lang w:val="es-EC"/>
        </w:rPr>
        <w:t>son grupos o</w:t>
      </w:r>
      <w:r>
        <w:rPr>
          <w:rFonts w:ascii="CIDFont+F2" w:hAnsi="CIDFont+F2"/>
          <w:color w:val="000000"/>
          <w:sz w:val="22"/>
          <w:szCs w:val="22"/>
          <w:lang w:val="es-EC"/>
        </w:rPr>
        <w:t>rganizados de</w:t>
      </w:r>
      <w:r w:rsidRPr="00784E5D">
        <w:rPr>
          <w:rFonts w:ascii="CIDFont+F2" w:hAnsi="CIDFont+F2"/>
          <w:color w:val="000000"/>
          <w:sz w:val="22"/>
          <w:szCs w:val="22"/>
          <w:lang w:val="es-EC"/>
        </w:rPr>
        <w:t xml:space="preserve"> personas que </w:t>
      </w:r>
      <w:r>
        <w:rPr>
          <w:rFonts w:ascii="CIDFont+F2" w:hAnsi="CIDFont+F2"/>
          <w:color w:val="000000"/>
          <w:sz w:val="22"/>
          <w:szCs w:val="22"/>
          <w:lang w:val="es-EC"/>
        </w:rPr>
        <w:t>comparten un interés</w:t>
      </w:r>
      <w:r w:rsidRPr="00784E5D">
        <w:rPr>
          <w:rFonts w:ascii="CIDFont+F2" w:hAnsi="CIDFont+F2"/>
          <w:color w:val="000000"/>
          <w:sz w:val="22"/>
          <w:szCs w:val="22"/>
          <w:lang w:val="es-EC"/>
        </w:rPr>
        <w:t xml:space="preserve"> común en un dominio técnico o empresarial específico. Colaboran </w:t>
      </w:r>
      <w:r>
        <w:rPr>
          <w:rFonts w:ascii="CIDFont+F2" w:hAnsi="CIDFont+F2"/>
          <w:color w:val="000000"/>
          <w:sz w:val="22"/>
          <w:szCs w:val="22"/>
          <w:lang w:val="es-EC"/>
        </w:rPr>
        <w:t>con el fin de</w:t>
      </w:r>
      <w:r w:rsidRPr="00784E5D">
        <w:rPr>
          <w:rFonts w:ascii="CIDFont+F2" w:hAnsi="CIDFont+F2"/>
          <w:color w:val="000000"/>
          <w:sz w:val="22"/>
          <w:szCs w:val="22"/>
          <w:lang w:val="es-EC"/>
        </w:rPr>
        <w:t xml:space="preserve"> compartir información, mejorar sus habilidades y trabajar activamente en el avance del conocimiento general del dominio</w:t>
      </w:r>
      <w:r>
        <w:rPr>
          <w:rFonts w:ascii="CIDFont+F2" w:hAnsi="CIDFont+F2"/>
          <w:color w:val="000000"/>
          <w:sz w:val="22"/>
          <w:szCs w:val="22"/>
          <w:lang w:val="es-EC"/>
        </w:rPr>
        <w:t xml:space="preserve"> </w:t>
      </w:r>
      <w:sdt>
        <w:sdtPr>
          <w:rPr>
            <w:rFonts w:ascii="CIDFont+F2" w:hAnsi="CIDFont+F2"/>
            <w:color w:val="000000"/>
            <w:sz w:val="22"/>
            <w:szCs w:val="22"/>
            <w:lang w:val="es-EC"/>
          </w:rPr>
          <w:id w:val="297808388"/>
          <w:citation/>
        </w:sdtPr>
        <w:sdtContent>
          <w:r>
            <w:rPr>
              <w:rFonts w:ascii="CIDFont+F2" w:hAnsi="CIDFont+F2"/>
              <w:color w:val="000000"/>
              <w:sz w:val="22"/>
              <w:szCs w:val="22"/>
              <w:lang w:val="es-EC"/>
            </w:rPr>
            <w:fldChar w:fldCharType="begin"/>
          </w:r>
          <w:r>
            <w:rPr>
              <w:rFonts w:ascii="CIDFont+F2" w:hAnsi="CIDFont+F2"/>
              <w:color w:val="000000"/>
              <w:sz w:val="22"/>
              <w:szCs w:val="22"/>
              <w:lang w:val="es-MX"/>
            </w:rPr>
            <w:instrText xml:space="preserve"> CITATION SAF21 \l 2058 </w:instrText>
          </w:r>
          <w:r>
            <w:rPr>
              <w:rFonts w:ascii="CIDFont+F2" w:hAnsi="CIDFont+F2"/>
              <w:color w:val="000000"/>
              <w:sz w:val="22"/>
              <w:szCs w:val="22"/>
              <w:lang w:val="es-EC"/>
            </w:rPr>
            <w:fldChar w:fldCharType="separate"/>
          </w:r>
          <w:r w:rsidR="007130DB" w:rsidRPr="007130DB">
            <w:rPr>
              <w:rFonts w:ascii="CIDFont+F2" w:hAnsi="CIDFont+F2"/>
              <w:noProof/>
              <w:color w:val="000000"/>
              <w:sz w:val="22"/>
              <w:szCs w:val="22"/>
              <w:lang w:val="es-MX"/>
            </w:rPr>
            <w:t>(SAFe, 2021)</w:t>
          </w:r>
          <w:r>
            <w:rPr>
              <w:rFonts w:ascii="CIDFont+F2" w:hAnsi="CIDFont+F2"/>
              <w:color w:val="000000"/>
              <w:sz w:val="22"/>
              <w:szCs w:val="22"/>
              <w:lang w:val="es-EC"/>
            </w:rPr>
            <w:fldChar w:fldCharType="end"/>
          </w:r>
        </w:sdtContent>
      </w:sdt>
      <w:r w:rsidRPr="00784E5D">
        <w:rPr>
          <w:rFonts w:ascii="CIDFont+F2" w:hAnsi="CIDFont+F2"/>
          <w:color w:val="000000"/>
          <w:sz w:val="22"/>
          <w:szCs w:val="22"/>
          <w:lang w:val="es-EC"/>
        </w:rPr>
        <w:t>.</w:t>
      </w:r>
    </w:p>
    <w:p w14:paraId="3BC33DBE" w14:textId="4C2480F5" w:rsidR="00784E5D" w:rsidRDefault="00784E5D" w:rsidP="00B17A95">
      <w:pPr>
        <w:spacing w:line="280" w:lineRule="exact"/>
        <w:ind w:right="362"/>
        <w:jc w:val="both"/>
        <w:rPr>
          <w:rFonts w:ascii="CIDFont+F2" w:hAnsi="CIDFont+F2"/>
          <w:color w:val="000000"/>
          <w:sz w:val="22"/>
          <w:szCs w:val="22"/>
          <w:lang w:val="es-EC"/>
        </w:rPr>
      </w:pPr>
    </w:p>
    <w:p w14:paraId="18947CCD" w14:textId="2407F19D" w:rsidR="00A73813" w:rsidRDefault="00784E5D" w:rsidP="00B17A95">
      <w:pPr>
        <w:spacing w:line="280" w:lineRule="exact"/>
        <w:ind w:right="362"/>
        <w:jc w:val="both"/>
        <w:rPr>
          <w:rFonts w:ascii="CIDFont+F2" w:hAnsi="CIDFont+F2"/>
          <w:color w:val="000000"/>
          <w:sz w:val="22"/>
          <w:szCs w:val="22"/>
          <w:lang w:val="es-EC"/>
        </w:rPr>
      </w:pPr>
      <w:r>
        <w:rPr>
          <w:rFonts w:ascii="CIDFont+F2" w:hAnsi="CIDFont+F2"/>
          <w:color w:val="000000"/>
          <w:sz w:val="22"/>
          <w:szCs w:val="22"/>
          <w:lang w:val="es-EC"/>
        </w:rPr>
        <w:t xml:space="preserve">Algunas de estas comunidades de práctica son: </w:t>
      </w:r>
      <w:proofErr w:type="spellStart"/>
      <w:r w:rsidR="00A73813" w:rsidRPr="00A73813">
        <w:rPr>
          <w:rFonts w:ascii="CIDFont+F2" w:hAnsi="CIDFont+F2"/>
          <w:color w:val="000000"/>
          <w:sz w:val="22"/>
          <w:szCs w:val="22"/>
          <w:lang w:val="es-EC"/>
        </w:rPr>
        <w:t>Stack</w:t>
      </w:r>
      <w:proofErr w:type="spellEnd"/>
      <w:r w:rsidR="00A73813" w:rsidRPr="00A73813">
        <w:rPr>
          <w:rFonts w:ascii="CIDFont+F2" w:hAnsi="CIDFont+F2"/>
          <w:color w:val="000000"/>
          <w:sz w:val="22"/>
          <w:szCs w:val="22"/>
          <w:lang w:val="es-EC"/>
        </w:rPr>
        <w:t xml:space="preserve"> </w:t>
      </w:r>
      <w:proofErr w:type="spellStart"/>
      <w:r w:rsidR="00A73813" w:rsidRPr="00A73813">
        <w:rPr>
          <w:rFonts w:ascii="CIDFont+F2" w:hAnsi="CIDFont+F2"/>
          <w:color w:val="000000"/>
          <w:sz w:val="22"/>
          <w:szCs w:val="22"/>
          <w:lang w:val="es-EC"/>
        </w:rPr>
        <w:t>Overflow</w:t>
      </w:r>
      <w:proofErr w:type="spellEnd"/>
      <w:r w:rsidR="00A73813" w:rsidRPr="00A73813">
        <w:rPr>
          <w:rFonts w:ascii="CIDFont+F2" w:hAnsi="CIDFont+F2"/>
          <w:color w:val="000000"/>
          <w:sz w:val="22"/>
          <w:szCs w:val="22"/>
          <w:lang w:val="es-EC"/>
        </w:rPr>
        <w:t xml:space="preserve"> es</w:t>
      </w:r>
      <w:r w:rsidR="00956E09">
        <w:rPr>
          <w:rFonts w:ascii="CIDFont+F2" w:hAnsi="CIDFont+F2"/>
          <w:color w:val="000000"/>
          <w:sz w:val="22"/>
          <w:szCs w:val="22"/>
          <w:lang w:val="es-EC"/>
        </w:rPr>
        <w:t xml:space="preserve"> un sitio web que alberga a</w:t>
      </w:r>
      <w:r w:rsidR="00A73813" w:rsidRPr="00A73813">
        <w:rPr>
          <w:rFonts w:ascii="CIDFont+F2" w:hAnsi="CIDFont+F2"/>
          <w:color w:val="000000"/>
          <w:sz w:val="22"/>
          <w:szCs w:val="22"/>
          <w:lang w:val="es-EC"/>
        </w:rPr>
        <w:t xml:space="preserve"> una comunidad</w:t>
      </w:r>
      <w:r w:rsidR="00A73813">
        <w:rPr>
          <w:rFonts w:ascii="CIDFont+F2" w:hAnsi="CIDFont+F2"/>
          <w:color w:val="000000"/>
          <w:sz w:val="22"/>
          <w:szCs w:val="22"/>
          <w:lang w:val="es-EC"/>
        </w:rPr>
        <w:t xml:space="preserve"> a la que puede pertenecer cualquier persona que tenga conocimiento en el área de la codificaci</w:t>
      </w:r>
      <w:r w:rsidR="00A73813">
        <w:rPr>
          <w:rFonts w:ascii="CIDFont+F2" w:hAnsi="CIDFont+F2" w:hint="eastAsia"/>
          <w:color w:val="000000"/>
          <w:sz w:val="22"/>
          <w:szCs w:val="22"/>
          <w:lang w:val="es-EC"/>
        </w:rPr>
        <w:t>ó</w:t>
      </w:r>
      <w:r w:rsidR="00A73813">
        <w:rPr>
          <w:rFonts w:ascii="CIDFont+F2" w:hAnsi="CIDFont+F2"/>
          <w:color w:val="000000"/>
          <w:sz w:val="22"/>
          <w:szCs w:val="22"/>
          <w:lang w:val="es-EC"/>
        </w:rPr>
        <w:t>n</w:t>
      </w:r>
      <w:r w:rsidR="00A73813" w:rsidRPr="00A73813">
        <w:rPr>
          <w:rFonts w:ascii="CIDFont+F2" w:hAnsi="CIDFont+F2"/>
          <w:color w:val="000000"/>
          <w:sz w:val="22"/>
          <w:szCs w:val="22"/>
          <w:lang w:val="es-EC"/>
        </w:rPr>
        <w:t xml:space="preserve">. </w:t>
      </w:r>
      <w:r w:rsidR="00956E09">
        <w:rPr>
          <w:rFonts w:ascii="CIDFont+F2" w:hAnsi="CIDFont+F2"/>
          <w:color w:val="000000"/>
          <w:sz w:val="22"/>
          <w:szCs w:val="22"/>
          <w:lang w:val="es-EC"/>
        </w:rPr>
        <w:t>A</w:t>
      </w:r>
      <w:r w:rsidR="00A73813">
        <w:rPr>
          <w:rFonts w:ascii="CIDFont+F2" w:hAnsi="CIDFont+F2"/>
          <w:color w:val="000000"/>
          <w:sz w:val="22"/>
          <w:szCs w:val="22"/>
          <w:lang w:val="es-EC"/>
        </w:rPr>
        <w:t xml:space="preserve">yuda </w:t>
      </w:r>
      <w:r w:rsidR="00A73813" w:rsidRPr="00A73813">
        <w:rPr>
          <w:rFonts w:ascii="CIDFont+F2" w:hAnsi="CIDFont+F2"/>
          <w:color w:val="000000"/>
          <w:sz w:val="22"/>
          <w:szCs w:val="22"/>
          <w:lang w:val="es-EC"/>
        </w:rPr>
        <w:t xml:space="preserve">a </w:t>
      </w:r>
      <w:r w:rsidR="00A73813">
        <w:rPr>
          <w:rFonts w:ascii="CIDFont+F2" w:hAnsi="CIDFont+F2"/>
          <w:color w:val="000000"/>
          <w:sz w:val="22"/>
          <w:szCs w:val="22"/>
          <w:lang w:val="es-EC"/>
        </w:rPr>
        <w:t xml:space="preserve">desarrolladores a </w:t>
      </w:r>
      <w:r w:rsidR="00A73813" w:rsidRPr="00A73813">
        <w:rPr>
          <w:rFonts w:ascii="CIDFont+F2" w:hAnsi="CIDFont+F2"/>
          <w:color w:val="000000"/>
          <w:sz w:val="22"/>
          <w:szCs w:val="22"/>
          <w:lang w:val="es-EC"/>
        </w:rPr>
        <w:t>obtener</w:t>
      </w:r>
      <w:r w:rsidR="00A73813">
        <w:rPr>
          <w:rFonts w:ascii="CIDFont+F2" w:hAnsi="CIDFont+F2"/>
          <w:color w:val="000000"/>
          <w:sz w:val="22"/>
          <w:szCs w:val="22"/>
          <w:lang w:val="es-EC"/>
        </w:rPr>
        <w:t xml:space="preserve"> información sobre </w:t>
      </w:r>
      <w:r w:rsidR="00956E09">
        <w:rPr>
          <w:rFonts w:ascii="CIDFont+F2" w:hAnsi="CIDFont+F2"/>
          <w:color w:val="000000"/>
          <w:sz w:val="22"/>
          <w:szCs w:val="22"/>
          <w:lang w:val="es-EC"/>
        </w:rPr>
        <w:t>errores</w:t>
      </w:r>
      <w:r w:rsidR="00A73813">
        <w:rPr>
          <w:rFonts w:ascii="CIDFont+F2" w:hAnsi="CIDFont+F2"/>
          <w:color w:val="000000"/>
          <w:sz w:val="22"/>
          <w:szCs w:val="22"/>
          <w:lang w:val="es-EC"/>
        </w:rPr>
        <w:t xml:space="preserve"> de codificación u obtener</w:t>
      </w:r>
      <w:r w:rsidR="00A73813" w:rsidRPr="00A73813">
        <w:rPr>
          <w:rFonts w:ascii="CIDFont+F2" w:hAnsi="CIDFont+F2"/>
          <w:color w:val="000000"/>
          <w:sz w:val="22"/>
          <w:szCs w:val="22"/>
          <w:lang w:val="es-EC"/>
        </w:rPr>
        <w:t xml:space="preserve"> respuestas a pregunta</w:t>
      </w:r>
      <w:r w:rsidR="00A73813">
        <w:rPr>
          <w:rFonts w:ascii="CIDFont+F2" w:hAnsi="CIDFont+F2"/>
          <w:color w:val="000000"/>
          <w:sz w:val="22"/>
          <w:szCs w:val="22"/>
          <w:lang w:val="es-EC"/>
        </w:rPr>
        <w:t>s</w:t>
      </w:r>
      <w:r w:rsidR="00A73813" w:rsidRPr="00A73813">
        <w:rPr>
          <w:rFonts w:ascii="CIDFont+F2" w:hAnsi="CIDFont+F2"/>
          <w:color w:val="000000"/>
          <w:sz w:val="22"/>
          <w:szCs w:val="22"/>
          <w:lang w:val="es-EC"/>
        </w:rPr>
        <w:t xml:space="preserve"> de codificació</w:t>
      </w:r>
      <w:r w:rsidR="00956E09">
        <w:rPr>
          <w:rFonts w:ascii="CIDFont+F2" w:hAnsi="CIDFont+F2"/>
          <w:color w:val="000000"/>
          <w:sz w:val="22"/>
          <w:szCs w:val="22"/>
          <w:lang w:val="es-EC"/>
        </w:rPr>
        <w:t xml:space="preserve">n </w:t>
      </w:r>
      <w:sdt>
        <w:sdtPr>
          <w:rPr>
            <w:rFonts w:ascii="CIDFont+F2" w:hAnsi="CIDFont+F2"/>
            <w:color w:val="000000"/>
            <w:sz w:val="22"/>
            <w:szCs w:val="22"/>
            <w:lang w:val="es-EC"/>
          </w:rPr>
          <w:id w:val="-1880780251"/>
          <w:citation/>
        </w:sdtPr>
        <w:sdtContent>
          <w:r w:rsidR="00956E09">
            <w:rPr>
              <w:rFonts w:ascii="CIDFont+F2" w:hAnsi="CIDFont+F2"/>
              <w:color w:val="000000"/>
              <w:sz w:val="22"/>
              <w:szCs w:val="22"/>
              <w:lang w:val="es-EC"/>
            </w:rPr>
            <w:fldChar w:fldCharType="begin"/>
          </w:r>
          <w:r w:rsidR="00956E09">
            <w:rPr>
              <w:rFonts w:ascii="CIDFont+F2" w:hAnsi="CIDFont+F2"/>
              <w:color w:val="000000"/>
              <w:sz w:val="22"/>
              <w:szCs w:val="22"/>
              <w:lang w:val="es-EC"/>
            </w:rPr>
            <w:instrText xml:space="preserve"> CITATION Car21 \l 12298 </w:instrText>
          </w:r>
          <w:r w:rsidR="00956E09">
            <w:rPr>
              <w:rFonts w:ascii="CIDFont+F2" w:hAnsi="CIDFont+F2"/>
              <w:color w:val="000000"/>
              <w:sz w:val="22"/>
              <w:szCs w:val="22"/>
              <w:lang w:val="es-EC"/>
            </w:rPr>
            <w:fldChar w:fldCharType="separate"/>
          </w:r>
          <w:r w:rsidR="007130DB" w:rsidRPr="007130DB">
            <w:rPr>
              <w:rFonts w:ascii="CIDFont+F2" w:hAnsi="CIDFont+F2"/>
              <w:noProof/>
              <w:color w:val="000000"/>
              <w:sz w:val="22"/>
              <w:szCs w:val="22"/>
              <w:lang w:val="es-EC"/>
            </w:rPr>
            <w:t>(Herrera, 2021)</w:t>
          </w:r>
          <w:r w:rsidR="00956E09">
            <w:rPr>
              <w:rFonts w:ascii="CIDFont+F2" w:hAnsi="CIDFont+F2"/>
              <w:color w:val="000000"/>
              <w:sz w:val="22"/>
              <w:szCs w:val="22"/>
              <w:lang w:val="es-EC"/>
            </w:rPr>
            <w:fldChar w:fldCharType="end"/>
          </w:r>
        </w:sdtContent>
      </w:sdt>
      <w:r w:rsidR="00956E09">
        <w:rPr>
          <w:rFonts w:ascii="CIDFont+F2" w:hAnsi="CIDFont+F2"/>
          <w:color w:val="000000"/>
          <w:sz w:val="22"/>
          <w:szCs w:val="22"/>
          <w:lang w:val="es-EC"/>
        </w:rPr>
        <w:t xml:space="preserve">; </w:t>
      </w:r>
      <w:r w:rsidR="008307F5">
        <w:rPr>
          <w:rFonts w:ascii="CIDFont+F2" w:hAnsi="CIDFont+F2"/>
          <w:color w:val="000000"/>
          <w:sz w:val="22"/>
          <w:szCs w:val="22"/>
          <w:lang w:val="es-EC"/>
        </w:rPr>
        <w:t>GitHub, el cual es</w:t>
      </w:r>
      <w:r w:rsidR="008307F5" w:rsidRPr="00784E5D">
        <w:rPr>
          <w:rFonts w:ascii="CIDFont+F2" w:hAnsi="CIDFont+F2"/>
          <w:color w:val="000000"/>
          <w:sz w:val="22"/>
          <w:szCs w:val="22"/>
          <w:lang w:val="es-EC"/>
        </w:rPr>
        <w:t xml:space="preserve"> un servicio basado en la nube que </w:t>
      </w:r>
      <w:r w:rsidR="008307F5">
        <w:rPr>
          <w:rFonts w:ascii="CIDFont+F2" w:hAnsi="CIDFont+F2"/>
          <w:color w:val="000000"/>
          <w:sz w:val="22"/>
          <w:szCs w:val="22"/>
          <w:lang w:val="es-EC"/>
        </w:rPr>
        <w:t xml:space="preserve">brinda el servicio </w:t>
      </w:r>
      <w:r w:rsidR="008307F5" w:rsidRPr="00784E5D">
        <w:rPr>
          <w:rFonts w:ascii="CIDFont+F2" w:hAnsi="CIDFont+F2"/>
          <w:color w:val="000000"/>
          <w:sz w:val="22"/>
          <w:szCs w:val="22"/>
          <w:lang w:val="es-EC"/>
        </w:rPr>
        <w:t xml:space="preserve">de </w:t>
      </w:r>
      <w:r w:rsidR="008307F5">
        <w:rPr>
          <w:rFonts w:ascii="CIDFont+F2" w:hAnsi="CIDFont+F2"/>
          <w:color w:val="000000"/>
          <w:sz w:val="22"/>
          <w:szCs w:val="22"/>
          <w:lang w:val="es-EC"/>
        </w:rPr>
        <w:t>gestor</w:t>
      </w:r>
      <w:r w:rsidR="008307F5" w:rsidRPr="00784E5D">
        <w:rPr>
          <w:rFonts w:ascii="CIDFont+F2" w:hAnsi="CIDFont+F2"/>
          <w:color w:val="000000"/>
          <w:sz w:val="22"/>
          <w:szCs w:val="22"/>
          <w:lang w:val="es-EC"/>
        </w:rPr>
        <w:t xml:space="preserve"> de versiones (VCS) </w:t>
      </w:r>
      <w:r w:rsidR="008307F5">
        <w:rPr>
          <w:rFonts w:ascii="CIDFont+F2" w:hAnsi="CIDFont+F2"/>
          <w:color w:val="000000"/>
          <w:sz w:val="22"/>
          <w:szCs w:val="22"/>
          <w:lang w:val="es-EC"/>
        </w:rPr>
        <w:t>denominado</w:t>
      </w:r>
      <w:r w:rsidR="008307F5" w:rsidRPr="00784E5D">
        <w:rPr>
          <w:rFonts w:ascii="CIDFont+F2" w:hAnsi="CIDFont+F2"/>
          <w:color w:val="000000"/>
          <w:sz w:val="22"/>
          <w:szCs w:val="22"/>
          <w:lang w:val="es-EC"/>
        </w:rPr>
        <w:t xml:space="preserve"> Git. Este</w:t>
      </w:r>
      <w:r w:rsidR="008307F5">
        <w:rPr>
          <w:rFonts w:ascii="CIDFont+F2" w:hAnsi="CIDFont+F2"/>
          <w:color w:val="000000"/>
          <w:sz w:val="22"/>
          <w:szCs w:val="22"/>
          <w:lang w:val="es-EC"/>
        </w:rPr>
        <w:t xml:space="preserve"> servicio</w:t>
      </w:r>
      <w:r w:rsidR="008307F5" w:rsidRPr="00784E5D">
        <w:rPr>
          <w:rFonts w:ascii="CIDFont+F2" w:hAnsi="CIDFont+F2"/>
          <w:color w:val="000000"/>
          <w:sz w:val="22"/>
          <w:szCs w:val="22"/>
          <w:lang w:val="es-EC"/>
        </w:rPr>
        <w:t xml:space="preserve"> permite </w:t>
      </w:r>
      <w:r w:rsidR="008307F5">
        <w:rPr>
          <w:rFonts w:ascii="CIDFont+F2" w:hAnsi="CIDFont+F2"/>
          <w:color w:val="000000"/>
          <w:sz w:val="22"/>
          <w:szCs w:val="22"/>
          <w:lang w:val="es-EC"/>
        </w:rPr>
        <w:t>trabajar de manera conjunta,</w:t>
      </w:r>
      <w:r w:rsidR="008307F5" w:rsidRPr="00784E5D">
        <w:rPr>
          <w:rFonts w:ascii="CIDFont+F2" w:hAnsi="CIDFont+F2"/>
          <w:color w:val="000000"/>
          <w:sz w:val="22"/>
          <w:szCs w:val="22"/>
          <w:lang w:val="es-EC"/>
        </w:rPr>
        <w:t xml:space="preserve"> realizar cambios </w:t>
      </w:r>
      <w:r w:rsidR="008307F5">
        <w:rPr>
          <w:rFonts w:ascii="CIDFont+F2" w:hAnsi="CIDFont+F2"/>
          <w:color w:val="000000"/>
          <w:sz w:val="22"/>
          <w:szCs w:val="22"/>
          <w:lang w:val="es-EC"/>
        </w:rPr>
        <w:t xml:space="preserve">a desarrolladores que se encuentren trabajando </w:t>
      </w:r>
      <w:r w:rsidR="008307F5" w:rsidRPr="00784E5D">
        <w:rPr>
          <w:rFonts w:ascii="CIDFont+F2" w:hAnsi="CIDFont+F2"/>
          <w:color w:val="000000"/>
          <w:sz w:val="22"/>
          <w:szCs w:val="22"/>
          <w:lang w:val="es-EC"/>
        </w:rPr>
        <w:t xml:space="preserve">en proyectos compartidos, a </w:t>
      </w:r>
      <w:r w:rsidR="008307F5">
        <w:rPr>
          <w:rFonts w:ascii="CIDFont+F2" w:hAnsi="CIDFont+F2"/>
          <w:color w:val="000000"/>
          <w:sz w:val="22"/>
          <w:szCs w:val="22"/>
          <w:lang w:val="es-EC"/>
        </w:rPr>
        <w:t>su</w:t>
      </w:r>
      <w:r w:rsidR="008307F5" w:rsidRPr="00784E5D">
        <w:rPr>
          <w:rFonts w:ascii="CIDFont+F2" w:hAnsi="CIDFont+F2"/>
          <w:color w:val="000000"/>
          <w:sz w:val="22"/>
          <w:szCs w:val="22"/>
          <w:lang w:val="es-EC"/>
        </w:rPr>
        <w:t xml:space="preserve"> vez que </w:t>
      </w:r>
      <w:r w:rsidR="008307F5">
        <w:rPr>
          <w:rFonts w:ascii="CIDFont+F2" w:hAnsi="CIDFont+F2"/>
          <w:color w:val="000000"/>
          <w:sz w:val="22"/>
          <w:szCs w:val="22"/>
          <w:lang w:val="es-EC"/>
        </w:rPr>
        <w:t xml:space="preserve">les permite mantener </w:t>
      </w:r>
      <w:r w:rsidR="008307F5" w:rsidRPr="00784E5D">
        <w:rPr>
          <w:rFonts w:ascii="CIDFont+F2" w:hAnsi="CIDFont+F2"/>
          <w:color w:val="000000"/>
          <w:sz w:val="22"/>
          <w:szCs w:val="22"/>
          <w:lang w:val="es-EC"/>
        </w:rPr>
        <w:t>un seguimiento detallado de su progreso</w:t>
      </w:r>
      <w:sdt>
        <w:sdtPr>
          <w:rPr>
            <w:rFonts w:ascii="CIDFont+F2" w:hAnsi="CIDFont+F2"/>
            <w:color w:val="000000"/>
            <w:sz w:val="22"/>
            <w:szCs w:val="22"/>
            <w:lang w:val="es-EC"/>
          </w:rPr>
          <w:id w:val="-2139636984"/>
          <w:citation/>
        </w:sdtPr>
        <w:sdtContent>
          <w:r w:rsidR="008307F5">
            <w:rPr>
              <w:rFonts w:ascii="CIDFont+F2" w:hAnsi="CIDFont+F2"/>
              <w:color w:val="000000"/>
              <w:sz w:val="22"/>
              <w:szCs w:val="22"/>
              <w:lang w:val="es-EC"/>
            </w:rPr>
            <w:fldChar w:fldCharType="begin"/>
          </w:r>
          <w:r w:rsidR="008307F5">
            <w:rPr>
              <w:rFonts w:ascii="CIDFont+F2" w:hAnsi="CIDFont+F2"/>
              <w:color w:val="000000"/>
              <w:sz w:val="22"/>
              <w:szCs w:val="22"/>
              <w:lang w:val="es-EC"/>
            </w:rPr>
            <w:instrText xml:space="preserve"> CITATION Gus221 \l 12298 </w:instrText>
          </w:r>
          <w:r w:rsidR="008307F5">
            <w:rPr>
              <w:rFonts w:ascii="CIDFont+F2" w:hAnsi="CIDFont+F2"/>
              <w:color w:val="000000"/>
              <w:sz w:val="22"/>
              <w:szCs w:val="22"/>
              <w:lang w:val="es-EC"/>
            </w:rPr>
            <w:fldChar w:fldCharType="separate"/>
          </w:r>
          <w:r w:rsidR="007130DB">
            <w:rPr>
              <w:rFonts w:ascii="CIDFont+F2" w:hAnsi="CIDFont+F2"/>
              <w:noProof/>
              <w:color w:val="000000"/>
              <w:sz w:val="22"/>
              <w:szCs w:val="22"/>
              <w:lang w:val="es-EC"/>
            </w:rPr>
            <w:t xml:space="preserve"> </w:t>
          </w:r>
          <w:r w:rsidR="007130DB" w:rsidRPr="007130DB">
            <w:rPr>
              <w:rFonts w:ascii="CIDFont+F2" w:hAnsi="CIDFont+F2"/>
              <w:noProof/>
              <w:color w:val="000000"/>
              <w:sz w:val="22"/>
              <w:szCs w:val="22"/>
              <w:lang w:val="es-EC"/>
            </w:rPr>
            <w:t>(B, 2022)</w:t>
          </w:r>
          <w:r w:rsidR="008307F5">
            <w:rPr>
              <w:rFonts w:ascii="CIDFont+F2" w:hAnsi="CIDFont+F2"/>
              <w:color w:val="000000"/>
              <w:sz w:val="22"/>
              <w:szCs w:val="22"/>
              <w:lang w:val="es-EC"/>
            </w:rPr>
            <w:fldChar w:fldCharType="end"/>
          </w:r>
        </w:sdtContent>
      </w:sdt>
      <w:r w:rsidR="008307F5">
        <w:rPr>
          <w:rFonts w:ascii="CIDFont+F2" w:hAnsi="CIDFont+F2"/>
          <w:color w:val="000000"/>
          <w:sz w:val="22"/>
          <w:szCs w:val="22"/>
          <w:lang w:val="es-EC"/>
        </w:rPr>
        <w:t xml:space="preserve">; </w:t>
      </w:r>
      <w:proofErr w:type="spellStart"/>
      <w:r w:rsidR="00956E09">
        <w:rPr>
          <w:rFonts w:ascii="CIDFont+F2" w:hAnsi="CIDFont+F2"/>
          <w:color w:val="000000"/>
          <w:sz w:val="22"/>
          <w:szCs w:val="22"/>
          <w:lang w:val="es-EC"/>
        </w:rPr>
        <w:t>Developer</w:t>
      </w:r>
      <w:proofErr w:type="spellEnd"/>
      <w:r w:rsidR="00956E09">
        <w:rPr>
          <w:rFonts w:ascii="CIDFont+F2" w:hAnsi="CIDFont+F2"/>
          <w:color w:val="000000"/>
          <w:sz w:val="22"/>
          <w:szCs w:val="22"/>
          <w:lang w:val="es-EC"/>
        </w:rPr>
        <w:t xml:space="preserve"> Cisco </w:t>
      </w:r>
      <w:r w:rsidR="00AC5300" w:rsidRPr="00AC5300">
        <w:rPr>
          <w:rFonts w:ascii="CIDFont+F2" w:hAnsi="CIDFont+F2"/>
          <w:color w:val="000000"/>
          <w:sz w:val="22"/>
          <w:szCs w:val="22"/>
          <w:lang w:val="es-EC"/>
        </w:rPr>
        <w:t xml:space="preserve">está diseñado para estudiantes de colegios, universidades y Centros de Formación Profesional </w:t>
      </w:r>
      <w:r w:rsidR="00AC5300">
        <w:rPr>
          <w:rFonts w:ascii="CIDFont+F2" w:hAnsi="CIDFont+F2"/>
          <w:color w:val="000000"/>
          <w:sz w:val="22"/>
          <w:szCs w:val="22"/>
          <w:lang w:val="es-EC"/>
        </w:rPr>
        <w:t>cuyo</w:t>
      </w:r>
      <w:r w:rsidR="00AC5300" w:rsidRPr="00AC5300">
        <w:rPr>
          <w:rFonts w:ascii="CIDFont+F2" w:hAnsi="CIDFont+F2"/>
          <w:color w:val="000000"/>
          <w:sz w:val="22"/>
          <w:szCs w:val="22"/>
          <w:lang w:val="es-EC"/>
        </w:rPr>
        <w:t xml:space="preserve"> enfoque </w:t>
      </w:r>
      <w:r w:rsidR="00AC5300">
        <w:rPr>
          <w:rFonts w:ascii="CIDFont+F2" w:hAnsi="CIDFont+F2"/>
          <w:color w:val="000000"/>
          <w:sz w:val="22"/>
          <w:szCs w:val="22"/>
          <w:lang w:val="es-EC"/>
        </w:rPr>
        <w:t>es</w:t>
      </w:r>
      <w:r w:rsidR="00AC5300" w:rsidRPr="00AC5300">
        <w:rPr>
          <w:rFonts w:ascii="CIDFont+F2" w:hAnsi="CIDFont+F2"/>
          <w:color w:val="000000"/>
          <w:sz w:val="22"/>
          <w:szCs w:val="22"/>
          <w:lang w:val="es-EC"/>
        </w:rPr>
        <w:t xml:space="preserve"> el software. </w:t>
      </w:r>
      <w:r w:rsidR="00AC5300">
        <w:rPr>
          <w:rFonts w:ascii="CIDFont+F2" w:hAnsi="CIDFont+F2"/>
          <w:color w:val="000000"/>
          <w:sz w:val="22"/>
          <w:szCs w:val="22"/>
          <w:lang w:val="es-EC"/>
        </w:rPr>
        <w:t>Este sitio permite</w:t>
      </w:r>
      <w:r w:rsidR="00AC5300" w:rsidRPr="00AC5300">
        <w:rPr>
          <w:rFonts w:ascii="CIDFont+F2" w:hAnsi="CIDFont+F2"/>
          <w:color w:val="000000"/>
          <w:sz w:val="22"/>
          <w:szCs w:val="22"/>
          <w:lang w:val="es-EC"/>
        </w:rPr>
        <w:t xml:space="preserve"> valida</w:t>
      </w:r>
      <w:r w:rsidR="00AC5300">
        <w:rPr>
          <w:rFonts w:ascii="CIDFont+F2" w:hAnsi="CIDFont+F2"/>
          <w:color w:val="000000"/>
          <w:sz w:val="22"/>
          <w:szCs w:val="22"/>
          <w:lang w:val="es-EC"/>
        </w:rPr>
        <w:t>r</w:t>
      </w:r>
      <w:r w:rsidR="00AC5300" w:rsidRPr="00AC5300">
        <w:rPr>
          <w:rFonts w:ascii="CIDFont+F2" w:hAnsi="CIDFont+F2"/>
          <w:color w:val="000000"/>
          <w:sz w:val="22"/>
          <w:szCs w:val="22"/>
          <w:lang w:val="es-EC"/>
        </w:rPr>
        <w:t xml:space="preserve"> el conocimiento y</w:t>
      </w:r>
      <w:r w:rsidR="00AC5300">
        <w:rPr>
          <w:rFonts w:ascii="CIDFont+F2" w:hAnsi="CIDFont+F2"/>
          <w:color w:val="000000"/>
          <w:sz w:val="22"/>
          <w:szCs w:val="22"/>
          <w:lang w:val="es-EC"/>
        </w:rPr>
        <w:t xml:space="preserve"> </w:t>
      </w:r>
      <w:r w:rsidR="00AC5300" w:rsidRPr="00AC5300">
        <w:rPr>
          <w:rFonts w:ascii="CIDFont+F2" w:hAnsi="CIDFont+F2"/>
          <w:color w:val="000000"/>
          <w:sz w:val="22"/>
          <w:szCs w:val="22"/>
          <w:lang w:val="es-EC"/>
        </w:rPr>
        <w:t>habilidades fundamentales en áreas como desarrollo y diseño de software, comprensión y uso de API, plataformas y desarrollo de Cisco, implementación y seguridad de aplicaciones, infraestructura y automatización y fundamentos de redes</w:t>
      </w:r>
      <w:r w:rsidR="00AC5300">
        <w:rPr>
          <w:rFonts w:ascii="CIDFont+F2" w:hAnsi="CIDFont+F2"/>
          <w:color w:val="000000"/>
          <w:sz w:val="22"/>
          <w:szCs w:val="22"/>
          <w:lang w:val="es-EC"/>
        </w:rPr>
        <w:t xml:space="preserve"> </w:t>
      </w:r>
      <w:sdt>
        <w:sdtPr>
          <w:rPr>
            <w:rFonts w:ascii="CIDFont+F2" w:hAnsi="CIDFont+F2"/>
            <w:color w:val="000000"/>
            <w:sz w:val="22"/>
            <w:szCs w:val="22"/>
            <w:lang w:val="es-EC"/>
          </w:rPr>
          <w:id w:val="-1848714370"/>
          <w:citation/>
        </w:sdtPr>
        <w:sdtContent>
          <w:r w:rsidR="00AC5300">
            <w:rPr>
              <w:rFonts w:ascii="CIDFont+F2" w:hAnsi="CIDFont+F2"/>
              <w:color w:val="000000"/>
              <w:sz w:val="22"/>
              <w:szCs w:val="22"/>
              <w:lang w:val="es-EC"/>
            </w:rPr>
            <w:fldChar w:fldCharType="begin"/>
          </w:r>
          <w:r w:rsidR="00AC5300">
            <w:rPr>
              <w:rFonts w:ascii="CIDFont+F2" w:hAnsi="CIDFont+F2"/>
              <w:color w:val="000000"/>
              <w:sz w:val="22"/>
              <w:szCs w:val="22"/>
              <w:lang w:val="es-EC"/>
            </w:rPr>
            <w:instrText xml:space="preserve"> CITATION Uni \l 12298 </w:instrText>
          </w:r>
          <w:r w:rsidR="00AC5300">
            <w:rPr>
              <w:rFonts w:ascii="CIDFont+F2" w:hAnsi="CIDFont+F2"/>
              <w:color w:val="000000"/>
              <w:sz w:val="22"/>
              <w:szCs w:val="22"/>
              <w:lang w:val="es-EC"/>
            </w:rPr>
            <w:fldChar w:fldCharType="separate"/>
          </w:r>
          <w:r w:rsidR="007130DB" w:rsidRPr="007130DB">
            <w:rPr>
              <w:rFonts w:ascii="CIDFont+F2" w:hAnsi="CIDFont+F2"/>
              <w:noProof/>
              <w:color w:val="000000"/>
              <w:sz w:val="22"/>
              <w:szCs w:val="22"/>
              <w:lang w:val="es-EC"/>
            </w:rPr>
            <w:t>(Universidad de Costa Rica, s.f.)</w:t>
          </w:r>
          <w:r w:rsidR="00AC5300">
            <w:rPr>
              <w:rFonts w:ascii="CIDFont+F2" w:hAnsi="CIDFont+F2"/>
              <w:color w:val="000000"/>
              <w:sz w:val="22"/>
              <w:szCs w:val="22"/>
              <w:lang w:val="es-EC"/>
            </w:rPr>
            <w:fldChar w:fldCharType="end"/>
          </w:r>
        </w:sdtContent>
      </w:sdt>
      <w:r w:rsidR="00AC5300" w:rsidRPr="00AC5300">
        <w:rPr>
          <w:rFonts w:ascii="CIDFont+F2" w:hAnsi="CIDFont+F2"/>
          <w:color w:val="000000"/>
          <w:sz w:val="22"/>
          <w:szCs w:val="22"/>
          <w:lang w:val="es-EC"/>
        </w:rPr>
        <w:t>.</w:t>
      </w:r>
    </w:p>
    <w:p w14:paraId="2DE90716" w14:textId="5FC1A451" w:rsidR="00CF2A15" w:rsidRDefault="00CF2A15" w:rsidP="00B17A95">
      <w:pPr>
        <w:spacing w:line="280" w:lineRule="exact"/>
        <w:ind w:right="362"/>
        <w:jc w:val="both"/>
        <w:rPr>
          <w:rFonts w:ascii="CIDFont+F2" w:hAnsi="CIDFont+F2"/>
          <w:color w:val="000000"/>
          <w:sz w:val="22"/>
          <w:szCs w:val="22"/>
          <w:lang w:val="es-EC"/>
        </w:rPr>
      </w:pPr>
    </w:p>
    <w:p w14:paraId="591EF506" w14:textId="7B4F99FB" w:rsidR="00CF2A15" w:rsidRDefault="00CF2A15" w:rsidP="00B17A95">
      <w:pPr>
        <w:spacing w:line="280" w:lineRule="exact"/>
        <w:ind w:right="362"/>
        <w:jc w:val="both"/>
        <w:rPr>
          <w:color w:val="8064A2" w:themeColor="accent4"/>
          <w:sz w:val="24"/>
          <w:szCs w:val="24"/>
          <w:lang w:val="es-EC"/>
        </w:rPr>
      </w:pPr>
      <w:r>
        <w:rPr>
          <w:color w:val="8064A2" w:themeColor="accent4"/>
          <w:sz w:val="24"/>
          <w:szCs w:val="24"/>
          <w:lang w:val="es-EC"/>
        </w:rPr>
        <w:t>Desarrollo</w:t>
      </w:r>
    </w:p>
    <w:p w14:paraId="37D330D0" w14:textId="77777777" w:rsidR="007130DB" w:rsidRDefault="007130DB" w:rsidP="00B17A95">
      <w:pPr>
        <w:spacing w:line="280" w:lineRule="exact"/>
        <w:ind w:right="362"/>
        <w:jc w:val="both"/>
        <w:rPr>
          <w:color w:val="8064A2" w:themeColor="accent4"/>
          <w:sz w:val="24"/>
          <w:szCs w:val="24"/>
          <w:lang w:val="es-EC"/>
        </w:rPr>
      </w:pPr>
    </w:p>
    <w:p w14:paraId="75F1EC37" w14:textId="11F643A5" w:rsidR="00C417B1" w:rsidRDefault="00C417B1" w:rsidP="00B17A95">
      <w:pPr>
        <w:spacing w:line="280" w:lineRule="exact"/>
        <w:ind w:right="362"/>
        <w:jc w:val="both"/>
        <w:rPr>
          <w:rFonts w:ascii="CIDFont+F2" w:hAnsi="CIDFont+F2"/>
          <w:color w:val="000000"/>
          <w:sz w:val="22"/>
          <w:szCs w:val="22"/>
          <w:lang w:val="es-EC"/>
        </w:rPr>
      </w:pPr>
      <w:r>
        <w:rPr>
          <w:rFonts w:ascii="CIDFont+F2" w:hAnsi="CIDFont+F2"/>
          <w:color w:val="000000"/>
          <w:sz w:val="22"/>
          <w:szCs w:val="22"/>
          <w:lang w:val="es-EC"/>
        </w:rPr>
        <w:t xml:space="preserve">En el campo de la programación existen problemas comunes que se repiten en diferentes entornos. Cada desarrollador puede abordar dichos problemas de diferente manera y crear su propia solución, lo que conlleva a la </w:t>
      </w:r>
      <w:r w:rsidR="007130DB">
        <w:rPr>
          <w:rFonts w:ascii="CIDFont+F2" w:hAnsi="CIDFont+F2"/>
          <w:color w:val="000000"/>
          <w:sz w:val="22"/>
          <w:szCs w:val="22"/>
          <w:lang w:val="es-EC"/>
        </w:rPr>
        <w:t>pérdida</w:t>
      </w:r>
      <w:r>
        <w:rPr>
          <w:rFonts w:ascii="CIDFont+F2" w:hAnsi="CIDFont+F2"/>
          <w:color w:val="000000"/>
          <w:sz w:val="22"/>
          <w:szCs w:val="22"/>
          <w:lang w:val="es-EC"/>
        </w:rPr>
        <w:t xml:space="preserve"> de tiempo en la búsqueda de soluciones para problemas que quizás ya fueron solucionados y optimizados por otros desarrolladores. Debido a esto, las comunidades de práctica han tenido una gran influencia en los últimos años. Cada una de estas, teniendo un enfoque diferente de la otra. </w:t>
      </w:r>
    </w:p>
    <w:p w14:paraId="5F569B0D" w14:textId="5D78185A" w:rsidR="00C417B1" w:rsidRDefault="00C417B1" w:rsidP="00B17A95">
      <w:pPr>
        <w:spacing w:line="280" w:lineRule="exact"/>
        <w:ind w:right="362"/>
        <w:jc w:val="both"/>
        <w:rPr>
          <w:rFonts w:ascii="CIDFont+F2" w:hAnsi="CIDFont+F2"/>
          <w:color w:val="000000"/>
          <w:sz w:val="22"/>
          <w:szCs w:val="22"/>
          <w:lang w:val="es-EC"/>
        </w:rPr>
      </w:pPr>
    </w:p>
    <w:p w14:paraId="5464CDD1" w14:textId="46D26679" w:rsidR="008307F5" w:rsidRDefault="008307F5" w:rsidP="008307F5">
      <w:pPr>
        <w:spacing w:line="280" w:lineRule="exact"/>
        <w:ind w:right="362"/>
        <w:jc w:val="both"/>
        <w:rPr>
          <w:rFonts w:ascii="CIDFont+F2" w:hAnsi="CIDFont+F2"/>
          <w:color w:val="000000"/>
          <w:sz w:val="22"/>
          <w:szCs w:val="22"/>
          <w:lang w:val="es-EC"/>
        </w:rPr>
      </w:pPr>
      <w:r>
        <w:rPr>
          <w:rFonts w:ascii="CIDFont+F2" w:hAnsi="CIDFont+F2"/>
          <w:color w:val="000000"/>
          <w:sz w:val="22"/>
          <w:szCs w:val="22"/>
          <w:lang w:val="es-EC"/>
        </w:rPr>
        <w:t xml:space="preserve">Existen errores o problemas no tan elaboradas como un proyecto completo, sino que estas son más puntuales y se desea conocer la opinión de cómo abordar estos errores o problemas o en su defecto usar las soluciones ya propuestas por otros desarrolladores. En respuesta a esta problemática surgieron foros como </w:t>
      </w:r>
      <w:proofErr w:type="spellStart"/>
      <w:r>
        <w:rPr>
          <w:rFonts w:ascii="CIDFont+F2" w:hAnsi="CIDFont+F2"/>
          <w:color w:val="000000"/>
          <w:sz w:val="22"/>
          <w:szCs w:val="22"/>
          <w:lang w:val="es-EC"/>
        </w:rPr>
        <w:t>Stack</w:t>
      </w:r>
      <w:proofErr w:type="spellEnd"/>
      <w:r>
        <w:rPr>
          <w:rFonts w:ascii="CIDFont+F2" w:hAnsi="CIDFont+F2"/>
          <w:color w:val="000000"/>
          <w:sz w:val="22"/>
          <w:szCs w:val="22"/>
          <w:lang w:val="es-EC"/>
        </w:rPr>
        <w:t xml:space="preserve"> </w:t>
      </w:r>
      <w:proofErr w:type="spellStart"/>
      <w:r>
        <w:rPr>
          <w:rFonts w:ascii="CIDFont+F2" w:hAnsi="CIDFont+F2"/>
          <w:color w:val="000000"/>
          <w:sz w:val="22"/>
          <w:szCs w:val="22"/>
          <w:lang w:val="es-EC"/>
        </w:rPr>
        <w:t>Overflow</w:t>
      </w:r>
      <w:proofErr w:type="spellEnd"/>
      <w:r>
        <w:rPr>
          <w:rFonts w:ascii="CIDFont+F2" w:hAnsi="CIDFont+F2"/>
          <w:color w:val="000000"/>
          <w:sz w:val="22"/>
          <w:szCs w:val="22"/>
          <w:lang w:val="es-EC"/>
        </w:rPr>
        <w:t xml:space="preserve">, el sitio web en donde se pueden </w:t>
      </w:r>
      <w:r w:rsidR="00D513FC">
        <w:rPr>
          <w:rFonts w:ascii="CIDFont+F2" w:hAnsi="CIDFont+F2"/>
          <w:color w:val="000000"/>
          <w:sz w:val="22"/>
          <w:szCs w:val="22"/>
          <w:lang w:val="es-EC"/>
        </w:rPr>
        <w:t>realizar publicaciones como si de cualquier red social se tratase. Estas publicaciones pueden estas</w:t>
      </w:r>
      <w:r>
        <w:rPr>
          <w:rFonts w:ascii="CIDFont+F2" w:hAnsi="CIDFont+F2"/>
          <w:color w:val="000000"/>
          <w:sz w:val="22"/>
          <w:szCs w:val="22"/>
          <w:lang w:val="es-EC"/>
        </w:rPr>
        <w:t xml:space="preserve"> relacionadas a errores o a problemas de codificación en cualquier lenguaje de programación y toda la comunidad puede opinar o brindar soluciones a dichas interrogantes</w:t>
      </w:r>
      <w:r w:rsidR="00D513FC">
        <w:rPr>
          <w:rFonts w:ascii="CIDFont+F2" w:hAnsi="CIDFont+F2"/>
          <w:color w:val="000000"/>
          <w:sz w:val="22"/>
          <w:szCs w:val="22"/>
          <w:lang w:val="es-EC"/>
        </w:rPr>
        <w:t xml:space="preserve"> evitando así tener que solucionar algún problema al que alguien más ya pudo haber dado solución.</w:t>
      </w:r>
    </w:p>
    <w:p w14:paraId="634B2204" w14:textId="77777777" w:rsidR="008307F5" w:rsidRDefault="008307F5" w:rsidP="00B17A95">
      <w:pPr>
        <w:spacing w:line="280" w:lineRule="exact"/>
        <w:ind w:right="362"/>
        <w:jc w:val="both"/>
        <w:rPr>
          <w:rFonts w:ascii="CIDFont+F2" w:hAnsi="CIDFont+F2"/>
          <w:color w:val="000000"/>
          <w:sz w:val="22"/>
          <w:szCs w:val="22"/>
          <w:lang w:val="es-EC"/>
        </w:rPr>
      </w:pPr>
    </w:p>
    <w:p w14:paraId="78DD50F7" w14:textId="77777777" w:rsidR="008307F5" w:rsidRDefault="008307F5" w:rsidP="00B17A95">
      <w:pPr>
        <w:spacing w:line="280" w:lineRule="exact"/>
        <w:ind w:right="362"/>
        <w:jc w:val="both"/>
        <w:rPr>
          <w:rFonts w:ascii="CIDFont+F2" w:hAnsi="CIDFont+F2"/>
          <w:color w:val="000000"/>
          <w:sz w:val="22"/>
          <w:szCs w:val="22"/>
          <w:lang w:val="es-EC"/>
        </w:rPr>
      </w:pPr>
    </w:p>
    <w:p w14:paraId="1A607C71" w14:textId="5E399018" w:rsidR="00CF2A15" w:rsidRDefault="00D513FC" w:rsidP="00B17A95">
      <w:pPr>
        <w:spacing w:line="280" w:lineRule="exact"/>
        <w:ind w:right="362"/>
        <w:jc w:val="both"/>
        <w:rPr>
          <w:rFonts w:ascii="CIDFont+F2" w:hAnsi="CIDFont+F2"/>
          <w:color w:val="000000"/>
          <w:sz w:val="22"/>
          <w:szCs w:val="22"/>
          <w:lang w:val="es-EC"/>
        </w:rPr>
      </w:pPr>
      <w:r>
        <w:rPr>
          <w:rFonts w:ascii="CIDFont+F2" w:hAnsi="CIDFont+F2"/>
          <w:color w:val="000000"/>
          <w:sz w:val="22"/>
          <w:szCs w:val="22"/>
          <w:lang w:val="es-EC"/>
        </w:rPr>
        <w:t>Otro</w:t>
      </w:r>
      <w:r w:rsidR="00C417B1">
        <w:rPr>
          <w:rFonts w:ascii="CIDFont+F2" w:hAnsi="CIDFont+F2"/>
          <w:color w:val="000000"/>
          <w:sz w:val="22"/>
          <w:szCs w:val="22"/>
          <w:lang w:val="es-EC"/>
        </w:rPr>
        <w:t xml:space="preserve"> </w:t>
      </w:r>
      <w:r>
        <w:rPr>
          <w:rFonts w:ascii="CIDFont+F2" w:hAnsi="CIDFont+F2"/>
          <w:color w:val="000000"/>
          <w:sz w:val="22"/>
          <w:szCs w:val="22"/>
          <w:lang w:val="es-EC"/>
        </w:rPr>
        <w:t>inconveniente</w:t>
      </w:r>
      <w:r w:rsidR="00C417B1">
        <w:rPr>
          <w:rFonts w:ascii="CIDFont+F2" w:hAnsi="CIDFont+F2"/>
          <w:color w:val="000000"/>
          <w:sz w:val="22"/>
          <w:szCs w:val="22"/>
          <w:lang w:val="es-EC"/>
        </w:rPr>
        <w:t xml:space="preserve"> al tener que desarrollar grandes aplicaciones es la correcta gestión de versiones en un proyecto de desarrollo</w:t>
      </w:r>
      <w:r w:rsidR="008307F5">
        <w:rPr>
          <w:rFonts w:ascii="CIDFont+F2" w:hAnsi="CIDFont+F2"/>
          <w:color w:val="000000"/>
          <w:sz w:val="22"/>
          <w:szCs w:val="22"/>
          <w:lang w:val="es-EC"/>
        </w:rPr>
        <w:t>.</w:t>
      </w:r>
      <w:r w:rsidR="00C417B1">
        <w:rPr>
          <w:rFonts w:ascii="CIDFont+F2" w:hAnsi="CIDFont+F2"/>
          <w:color w:val="000000"/>
          <w:sz w:val="22"/>
          <w:szCs w:val="22"/>
          <w:lang w:val="es-EC"/>
        </w:rPr>
        <w:t xml:space="preserve"> </w:t>
      </w:r>
      <w:r w:rsidR="008307F5">
        <w:rPr>
          <w:rFonts w:ascii="CIDFont+F2" w:hAnsi="CIDFont+F2"/>
          <w:color w:val="000000"/>
          <w:sz w:val="22"/>
          <w:szCs w:val="22"/>
          <w:lang w:val="es-EC"/>
        </w:rPr>
        <w:t>H</w:t>
      </w:r>
      <w:r w:rsidR="00C417B1">
        <w:rPr>
          <w:rFonts w:ascii="CIDFont+F2" w:hAnsi="CIDFont+F2"/>
          <w:color w:val="000000"/>
          <w:sz w:val="22"/>
          <w:szCs w:val="22"/>
          <w:lang w:val="es-EC"/>
        </w:rPr>
        <w:t xml:space="preserve">an surgido sitios como GitHub el cual es el gestor de versiones más usado dentro de la comunidad de desarrolladores. GitHub no solo funciona como gestor de versiones, también permite crear repositorios en línea que pueden ser públicos para que cualquier desarrollador pueda ocupar </w:t>
      </w:r>
      <w:r w:rsidR="008307F5">
        <w:rPr>
          <w:rFonts w:ascii="CIDFont+F2" w:hAnsi="CIDFont+F2"/>
          <w:color w:val="000000"/>
          <w:sz w:val="22"/>
          <w:szCs w:val="22"/>
          <w:lang w:val="es-EC"/>
        </w:rPr>
        <w:t>soluciones propuestas o a su vez</w:t>
      </w:r>
      <w:r w:rsidR="00C417B1">
        <w:rPr>
          <w:rFonts w:ascii="CIDFont+F2" w:hAnsi="CIDFont+F2"/>
          <w:color w:val="000000"/>
          <w:sz w:val="22"/>
          <w:szCs w:val="22"/>
          <w:lang w:val="es-EC"/>
        </w:rPr>
        <w:t xml:space="preserve"> se puede optar por colocar el código de un proyecto de manera privada</w:t>
      </w:r>
      <w:r w:rsidR="008307F5">
        <w:rPr>
          <w:rFonts w:ascii="CIDFont+F2" w:hAnsi="CIDFont+F2"/>
          <w:color w:val="000000"/>
          <w:sz w:val="22"/>
          <w:szCs w:val="22"/>
          <w:lang w:val="es-EC"/>
        </w:rPr>
        <w:t>, controlando el acceso a dicho código</w:t>
      </w:r>
      <w:r w:rsidR="00C417B1">
        <w:rPr>
          <w:rFonts w:ascii="CIDFont+F2" w:hAnsi="CIDFont+F2"/>
          <w:color w:val="000000"/>
          <w:sz w:val="22"/>
          <w:szCs w:val="22"/>
          <w:lang w:val="es-EC"/>
        </w:rPr>
        <w:t>.</w:t>
      </w:r>
    </w:p>
    <w:p w14:paraId="6159D30A" w14:textId="4E021D2B" w:rsidR="00D513FC" w:rsidRDefault="00D513FC" w:rsidP="00B17A95">
      <w:pPr>
        <w:spacing w:line="280" w:lineRule="exact"/>
        <w:ind w:right="362"/>
        <w:jc w:val="both"/>
        <w:rPr>
          <w:rFonts w:ascii="CIDFont+F2" w:hAnsi="CIDFont+F2"/>
          <w:color w:val="000000"/>
          <w:sz w:val="22"/>
          <w:szCs w:val="22"/>
          <w:lang w:val="es-EC"/>
        </w:rPr>
      </w:pPr>
    </w:p>
    <w:p w14:paraId="07FEDB3B" w14:textId="7C2A3E48" w:rsidR="00C417B1" w:rsidRPr="00C417B1" w:rsidRDefault="00D513FC" w:rsidP="00B17A95">
      <w:pPr>
        <w:spacing w:line="280" w:lineRule="exact"/>
        <w:ind w:right="362"/>
        <w:jc w:val="both"/>
        <w:rPr>
          <w:rFonts w:ascii="CIDFont+F2" w:hAnsi="CIDFont+F2"/>
          <w:color w:val="000000"/>
          <w:sz w:val="22"/>
          <w:szCs w:val="22"/>
          <w:lang w:val="es-EC"/>
        </w:rPr>
      </w:pPr>
      <w:r>
        <w:rPr>
          <w:rFonts w:ascii="CIDFont+F2" w:hAnsi="CIDFont+F2"/>
          <w:color w:val="000000"/>
          <w:sz w:val="22"/>
          <w:szCs w:val="22"/>
          <w:lang w:val="es-EC"/>
        </w:rPr>
        <w:t xml:space="preserve">Finalmente, en respuesta a la necesidad de validar conocimiento, habilidades o destrezas en el área de la programación han surgido sitios como </w:t>
      </w:r>
      <w:proofErr w:type="spellStart"/>
      <w:r>
        <w:rPr>
          <w:rFonts w:ascii="CIDFont+F2" w:hAnsi="CIDFont+F2"/>
          <w:color w:val="000000"/>
          <w:sz w:val="22"/>
          <w:szCs w:val="22"/>
          <w:lang w:val="es-EC"/>
        </w:rPr>
        <w:t>Developer</w:t>
      </w:r>
      <w:proofErr w:type="spellEnd"/>
      <w:r>
        <w:rPr>
          <w:rFonts w:ascii="CIDFont+F2" w:hAnsi="CIDFont+F2"/>
          <w:color w:val="000000"/>
          <w:sz w:val="22"/>
          <w:szCs w:val="22"/>
          <w:lang w:val="es-EC"/>
        </w:rPr>
        <w:t xml:space="preserve"> Cisco. Uno de los objetivos de esta plataforma es capacitar a personas interesadas en el manejo de tecnologías relacionadas al mundo de la informática. Otro de sus objetivos es evaluar los conocimientos adquiridos mencionados anteriormente y validarlos, de modo que en el mundo laboral se constate el dominio de alguien de una tecnología en específico.</w:t>
      </w:r>
      <w:r w:rsidR="008307F5">
        <w:rPr>
          <w:rFonts w:ascii="CIDFont+F2" w:hAnsi="CIDFont+F2"/>
          <w:color w:val="000000"/>
          <w:sz w:val="22"/>
          <w:szCs w:val="22"/>
          <w:lang w:val="es-EC"/>
        </w:rPr>
        <w:t xml:space="preserve"> </w:t>
      </w:r>
    </w:p>
    <w:p w14:paraId="273F4E92" w14:textId="77777777" w:rsidR="00CF2A15" w:rsidRDefault="00CF2A15" w:rsidP="00B17A95">
      <w:pPr>
        <w:spacing w:line="280" w:lineRule="exact"/>
        <w:ind w:right="362"/>
        <w:jc w:val="both"/>
        <w:rPr>
          <w:color w:val="8064A2" w:themeColor="accent4"/>
          <w:sz w:val="24"/>
          <w:szCs w:val="24"/>
          <w:lang w:val="es-EC"/>
        </w:rPr>
      </w:pPr>
    </w:p>
    <w:p w14:paraId="551954E0" w14:textId="4F77EBA3" w:rsidR="00CF2A15" w:rsidRDefault="00CF2A15" w:rsidP="00B17A95">
      <w:pPr>
        <w:spacing w:line="280" w:lineRule="exact"/>
        <w:ind w:right="362"/>
        <w:jc w:val="both"/>
        <w:rPr>
          <w:color w:val="8064A2" w:themeColor="accent4"/>
          <w:sz w:val="24"/>
          <w:szCs w:val="24"/>
          <w:lang w:val="es-EC"/>
        </w:rPr>
      </w:pPr>
      <w:r>
        <w:rPr>
          <w:color w:val="8064A2" w:themeColor="accent4"/>
          <w:sz w:val="24"/>
          <w:szCs w:val="24"/>
          <w:lang w:val="es-EC"/>
        </w:rPr>
        <w:t>Conclusión</w:t>
      </w:r>
    </w:p>
    <w:p w14:paraId="75008541" w14:textId="2F8DCF0F" w:rsidR="00CF2A15" w:rsidRDefault="00D513FC" w:rsidP="00B17A95">
      <w:pPr>
        <w:spacing w:line="280" w:lineRule="exact"/>
        <w:ind w:right="362"/>
        <w:jc w:val="both"/>
        <w:rPr>
          <w:rFonts w:ascii="CIDFont+F2" w:hAnsi="CIDFont+F2"/>
          <w:color w:val="000000"/>
          <w:sz w:val="22"/>
          <w:szCs w:val="22"/>
          <w:lang w:val="es-EC"/>
        </w:rPr>
      </w:pPr>
      <w:r>
        <w:rPr>
          <w:rFonts w:ascii="CIDFont+F2" w:hAnsi="CIDFont+F2"/>
          <w:color w:val="000000"/>
          <w:sz w:val="22"/>
          <w:szCs w:val="22"/>
          <w:lang w:val="es-EC"/>
        </w:rPr>
        <w:t xml:space="preserve">En el ámbito de la programación se ha constatado que no siempre se trata de siempre resolver los problemas por uno mismo, conllevando a una </w:t>
      </w:r>
      <w:r w:rsidR="007130DB">
        <w:rPr>
          <w:rFonts w:ascii="CIDFont+F2" w:hAnsi="CIDFont+F2"/>
          <w:color w:val="000000"/>
          <w:sz w:val="22"/>
          <w:szCs w:val="22"/>
          <w:lang w:val="es-EC"/>
        </w:rPr>
        <w:t>pérdida</w:t>
      </w:r>
      <w:r>
        <w:rPr>
          <w:rFonts w:ascii="CIDFont+F2" w:hAnsi="CIDFont+F2"/>
          <w:color w:val="000000"/>
          <w:sz w:val="22"/>
          <w:szCs w:val="22"/>
          <w:lang w:val="es-EC"/>
        </w:rPr>
        <w:t xml:space="preserve"> de tiempo y recursos para las organizaciones cuando puede que dicho problema ya haya sido solucionado y optimizado por un conjunto de desarrolladores dedicados específicamente brindar una respuesta </w:t>
      </w:r>
      <w:r w:rsidR="005657B5">
        <w:rPr>
          <w:rFonts w:ascii="CIDFont+F2" w:hAnsi="CIDFont+F2"/>
          <w:color w:val="000000"/>
          <w:sz w:val="22"/>
          <w:szCs w:val="22"/>
          <w:lang w:val="es-EC"/>
        </w:rPr>
        <w:t>a dicha problemática. En otras palabras, el trabajo colaborativo entre codificadores juega un rol importante en la época actual.</w:t>
      </w:r>
    </w:p>
    <w:p w14:paraId="6E4D3C2D" w14:textId="240A805D" w:rsidR="007130DB" w:rsidRDefault="007130DB" w:rsidP="00B17A95">
      <w:pPr>
        <w:spacing w:line="280" w:lineRule="exact"/>
        <w:ind w:right="362"/>
        <w:jc w:val="both"/>
        <w:rPr>
          <w:rFonts w:ascii="CIDFont+F2" w:hAnsi="CIDFont+F2"/>
          <w:color w:val="000000"/>
          <w:sz w:val="22"/>
          <w:szCs w:val="22"/>
          <w:lang w:val="es-EC"/>
        </w:rPr>
      </w:pPr>
    </w:p>
    <w:sdt>
      <w:sdtPr>
        <w:id w:val="-1065410615"/>
        <w:docPartObj>
          <w:docPartGallery w:val="Bibliographies"/>
          <w:docPartUnique/>
        </w:docPartObj>
      </w:sdtPr>
      <w:sdtEndPr>
        <w:rPr>
          <w:rFonts w:ascii="Times New Roman" w:eastAsia="Times New Roman" w:hAnsi="Times New Roman" w:cs="Times New Roman"/>
          <w:b w:val="0"/>
          <w:bCs w:val="0"/>
          <w:kern w:val="0"/>
          <w:sz w:val="20"/>
          <w:szCs w:val="20"/>
        </w:rPr>
      </w:sdtEndPr>
      <w:sdtContent>
        <w:p w14:paraId="75330D52" w14:textId="0F302704" w:rsidR="007130DB" w:rsidRPr="007130DB" w:rsidRDefault="007130DB" w:rsidP="007130DB">
          <w:pPr>
            <w:pStyle w:val="Heading1"/>
            <w:numPr>
              <w:ilvl w:val="0"/>
              <w:numId w:val="0"/>
            </w:numPr>
            <w:ind w:left="720" w:hanging="720"/>
            <w:rPr>
              <w:rFonts w:ascii="Times New Roman" w:eastAsia="Times New Roman" w:hAnsi="Times New Roman" w:cs="Times New Roman"/>
              <w:b w:val="0"/>
              <w:bCs w:val="0"/>
              <w:color w:val="8064A2" w:themeColor="accent4"/>
              <w:kern w:val="0"/>
              <w:sz w:val="24"/>
              <w:szCs w:val="24"/>
              <w:lang w:val="es-EC"/>
            </w:rPr>
          </w:pPr>
          <w:r w:rsidRPr="007130DB">
            <w:rPr>
              <w:rFonts w:ascii="Times New Roman" w:eastAsia="Times New Roman" w:hAnsi="Times New Roman" w:cs="Times New Roman"/>
              <w:b w:val="0"/>
              <w:bCs w:val="0"/>
              <w:color w:val="8064A2" w:themeColor="accent4"/>
              <w:kern w:val="0"/>
              <w:sz w:val="24"/>
              <w:szCs w:val="24"/>
              <w:lang w:val="es-EC"/>
            </w:rPr>
            <w:t>Bibliogra</w:t>
          </w:r>
          <w:r>
            <w:rPr>
              <w:rFonts w:ascii="Times New Roman" w:eastAsia="Times New Roman" w:hAnsi="Times New Roman" w:cs="Times New Roman"/>
              <w:b w:val="0"/>
              <w:bCs w:val="0"/>
              <w:color w:val="8064A2" w:themeColor="accent4"/>
              <w:kern w:val="0"/>
              <w:sz w:val="24"/>
              <w:szCs w:val="24"/>
              <w:lang w:val="es-EC"/>
            </w:rPr>
            <w:t>fía</w:t>
          </w:r>
        </w:p>
        <w:sdt>
          <w:sdtPr>
            <w:id w:val="111145805"/>
            <w:bibliography/>
          </w:sdtPr>
          <w:sdtContent>
            <w:p w14:paraId="78FE88B5" w14:textId="77777777" w:rsidR="007130DB" w:rsidRPr="007130DB" w:rsidRDefault="007130DB" w:rsidP="007130DB">
              <w:pPr>
                <w:pStyle w:val="Bibliography"/>
                <w:ind w:left="720" w:hanging="720"/>
                <w:rPr>
                  <w:noProof/>
                  <w:sz w:val="24"/>
                  <w:szCs w:val="24"/>
                  <w:lang w:val="es-EC"/>
                </w:rPr>
              </w:pPr>
              <w:r>
                <w:fldChar w:fldCharType="begin"/>
              </w:r>
              <w:r w:rsidRPr="007130DB">
                <w:rPr>
                  <w:lang w:val="es-EC"/>
                </w:rPr>
                <w:instrText xml:space="preserve"> BIBLIOGRAPHY </w:instrText>
              </w:r>
              <w:r>
                <w:fldChar w:fldCharType="separate"/>
              </w:r>
              <w:r w:rsidRPr="007130DB">
                <w:rPr>
                  <w:noProof/>
                  <w:lang w:val="es-EC"/>
                </w:rPr>
                <w:t xml:space="preserve">B, G. (22 de Julio de 2022). </w:t>
              </w:r>
              <w:r w:rsidRPr="007130DB">
                <w:rPr>
                  <w:i/>
                  <w:iCs/>
                  <w:noProof/>
                  <w:lang w:val="es-EC"/>
                </w:rPr>
                <w:t>Hostinger</w:t>
              </w:r>
              <w:r w:rsidRPr="007130DB">
                <w:rPr>
                  <w:noProof/>
                  <w:lang w:val="es-EC"/>
                </w:rPr>
                <w:t>. Obtenido de https://www.hostinger.es/tutoriales/que-es-github#¿Que_es_GitHub</w:t>
              </w:r>
            </w:p>
            <w:p w14:paraId="57CF809D" w14:textId="77777777" w:rsidR="007130DB" w:rsidRPr="007130DB" w:rsidRDefault="007130DB" w:rsidP="007130DB">
              <w:pPr>
                <w:pStyle w:val="Bibliography"/>
                <w:ind w:left="720" w:hanging="720"/>
                <w:rPr>
                  <w:noProof/>
                  <w:lang w:val="es-EC"/>
                </w:rPr>
              </w:pPr>
              <w:r w:rsidRPr="007130DB">
                <w:rPr>
                  <w:noProof/>
                  <w:lang w:val="es-EC"/>
                </w:rPr>
                <w:t xml:space="preserve">Herrera, C. (04 de Enero de 2021). </w:t>
              </w:r>
              <w:r w:rsidRPr="007130DB">
                <w:rPr>
                  <w:i/>
                  <w:iCs/>
                  <w:noProof/>
                  <w:lang w:val="es-EC"/>
                </w:rPr>
                <w:t>Hiramnoriega</w:t>
              </w:r>
              <w:r w:rsidRPr="007130DB">
                <w:rPr>
                  <w:noProof/>
                  <w:lang w:val="es-EC"/>
                </w:rPr>
                <w:t>. Obtenido de https://hiramnoriega.com/20652/stack-overflow-que-es-caracteristicas/</w:t>
              </w:r>
            </w:p>
            <w:p w14:paraId="4E85E06D" w14:textId="77777777" w:rsidR="007130DB" w:rsidRPr="007130DB" w:rsidRDefault="007130DB" w:rsidP="007130DB">
              <w:pPr>
                <w:pStyle w:val="Bibliography"/>
                <w:ind w:left="720" w:hanging="720"/>
                <w:rPr>
                  <w:noProof/>
                  <w:lang w:val="es-EC"/>
                </w:rPr>
              </w:pPr>
              <w:r w:rsidRPr="007130DB">
                <w:rPr>
                  <w:noProof/>
                  <w:lang w:val="es-EC"/>
                </w:rPr>
                <w:t xml:space="preserve">SAFe. (10 de Febrero de 2021). </w:t>
              </w:r>
              <w:r w:rsidRPr="007130DB">
                <w:rPr>
                  <w:i/>
                  <w:iCs/>
                  <w:noProof/>
                  <w:lang w:val="es-EC"/>
                </w:rPr>
                <w:t>SAFe</w:t>
              </w:r>
              <w:r w:rsidRPr="007130DB">
                <w:rPr>
                  <w:noProof/>
                  <w:lang w:val="es-EC"/>
                </w:rPr>
                <w:t>. Obtenido de https://www.scaledagileframework.com/communities-of-practice/#:~:text=Communities%20of%20Practice%20(CoPs)%20are,general%20knowledge%20of%20the%20domain.</w:t>
              </w:r>
            </w:p>
            <w:p w14:paraId="00FF83D4" w14:textId="77777777" w:rsidR="007130DB" w:rsidRPr="007130DB" w:rsidRDefault="007130DB" w:rsidP="007130DB">
              <w:pPr>
                <w:pStyle w:val="Bibliography"/>
                <w:ind w:left="720" w:hanging="720"/>
                <w:rPr>
                  <w:noProof/>
                  <w:lang w:val="es-EC"/>
                </w:rPr>
              </w:pPr>
              <w:r w:rsidRPr="007130DB">
                <w:rPr>
                  <w:noProof/>
                  <w:lang w:val="es-EC"/>
                </w:rPr>
                <w:t xml:space="preserve">Universidad de Costa Rica. (s.f.). </w:t>
              </w:r>
              <w:r w:rsidRPr="007130DB">
                <w:rPr>
                  <w:i/>
                  <w:iCs/>
                  <w:noProof/>
                  <w:lang w:val="es-EC"/>
                </w:rPr>
                <w:t>Universidad de Costa Rica</w:t>
              </w:r>
              <w:r w:rsidRPr="007130DB">
                <w:rPr>
                  <w:noProof/>
                  <w:lang w:val="es-EC"/>
                </w:rPr>
                <w:t>. Obtenido de https://acaducr.ucr.ac.cr/cisco-devnet/</w:t>
              </w:r>
            </w:p>
            <w:p w14:paraId="4292E6AB" w14:textId="0208641D" w:rsidR="007130DB" w:rsidRDefault="007130DB" w:rsidP="007130DB">
              <w:r>
                <w:rPr>
                  <w:b/>
                  <w:bCs/>
                  <w:noProof/>
                </w:rPr>
                <w:fldChar w:fldCharType="end"/>
              </w:r>
            </w:p>
          </w:sdtContent>
        </w:sdt>
      </w:sdtContent>
    </w:sdt>
    <w:p w14:paraId="41EB268F" w14:textId="77777777" w:rsidR="007130DB" w:rsidRDefault="007130DB" w:rsidP="00B17A95">
      <w:pPr>
        <w:spacing w:line="280" w:lineRule="exact"/>
        <w:ind w:right="362"/>
        <w:jc w:val="both"/>
        <w:rPr>
          <w:rFonts w:ascii="CIDFont+F2" w:hAnsi="CIDFont+F2"/>
          <w:color w:val="000000"/>
          <w:sz w:val="22"/>
          <w:szCs w:val="22"/>
          <w:lang w:val="es-EC"/>
        </w:rPr>
      </w:pPr>
    </w:p>
    <w:p w14:paraId="28387CD4" w14:textId="1A1991FB" w:rsidR="007130DB" w:rsidRDefault="007130DB" w:rsidP="00B17A95">
      <w:pPr>
        <w:spacing w:line="280" w:lineRule="exact"/>
        <w:ind w:right="362"/>
        <w:jc w:val="both"/>
        <w:rPr>
          <w:rFonts w:ascii="CIDFont+F2" w:hAnsi="CIDFont+F2"/>
          <w:color w:val="000000"/>
          <w:sz w:val="22"/>
          <w:szCs w:val="22"/>
          <w:lang w:val="es-EC"/>
        </w:rPr>
      </w:pPr>
    </w:p>
    <w:p w14:paraId="6202102A" w14:textId="77777777" w:rsidR="007130DB" w:rsidRPr="00CF2A15" w:rsidRDefault="007130DB" w:rsidP="00B17A95">
      <w:pPr>
        <w:spacing w:line="280" w:lineRule="exact"/>
        <w:ind w:right="362"/>
        <w:jc w:val="both"/>
        <w:rPr>
          <w:color w:val="8064A2" w:themeColor="accent4"/>
          <w:sz w:val="24"/>
          <w:szCs w:val="24"/>
          <w:lang w:val="es-EC"/>
        </w:rPr>
      </w:pPr>
    </w:p>
    <w:sectPr w:rsidR="007130DB" w:rsidRPr="00CF2A15">
      <w:pgSz w:w="11920" w:h="16840"/>
      <w:pgMar w:top="700" w:right="1320" w:bottom="280"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IDFont+F1">
    <w:altName w:val="Cambria"/>
    <w:panose1 w:val="00000000000000000000"/>
    <w:charset w:val="00"/>
    <w:family w:val="roman"/>
    <w:notTrueType/>
    <w:pitch w:val="default"/>
  </w:font>
  <w:font w:name="CIDFont+F2">
    <w:altName w:val="Cambria"/>
    <w:panose1 w:val="00000000000000000000"/>
    <w:charset w:val="00"/>
    <w:family w:val="roman"/>
    <w:notTrueType/>
    <w:pitch w:val="default"/>
  </w:font>
  <w:font w:name="CIDFont+F3">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AC8"/>
    <w:multiLevelType w:val="hybridMultilevel"/>
    <w:tmpl w:val="4048991E"/>
    <w:lvl w:ilvl="0" w:tplc="799011AA">
      <w:start w:val="1"/>
      <w:numFmt w:val="bullet"/>
      <w:lvlText w:val="•"/>
      <w:lvlJc w:val="left"/>
      <w:pPr>
        <w:tabs>
          <w:tab w:val="num" w:pos="720"/>
        </w:tabs>
        <w:ind w:left="720" w:hanging="360"/>
      </w:pPr>
      <w:rPr>
        <w:rFonts w:ascii="Times New Roman" w:hAnsi="Times New Roman" w:hint="default"/>
      </w:rPr>
    </w:lvl>
    <w:lvl w:ilvl="1" w:tplc="0560773A" w:tentative="1">
      <w:start w:val="1"/>
      <w:numFmt w:val="bullet"/>
      <w:lvlText w:val="•"/>
      <w:lvlJc w:val="left"/>
      <w:pPr>
        <w:tabs>
          <w:tab w:val="num" w:pos="1440"/>
        </w:tabs>
        <w:ind w:left="1440" w:hanging="360"/>
      </w:pPr>
      <w:rPr>
        <w:rFonts w:ascii="Times New Roman" w:hAnsi="Times New Roman" w:hint="default"/>
      </w:rPr>
    </w:lvl>
    <w:lvl w:ilvl="2" w:tplc="5630D7C2" w:tentative="1">
      <w:start w:val="1"/>
      <w:numFmt w:val="bullet"/>
      <w:lvlText w:val="•"/>
      <w:lvlJc w:val="left"/>
      <w:pPr>
        <w:tabs>
          <w:tab w:val="num" w:pos="2160"/>
        </w:tabs>
        <w:ind w:left="2160" w:hanging="360"/>
      </w:pPr>
      <w:rPr>
        <w:rFonts w:ascii="Times New Roman" w:hAnsi="Times New Roman" w:hint="default"/>
      </w:rPr>
    </w:lvl>
    <w:lvl w:ilvl="3" w:tplc="B1EAE2F2" w:tentative="1">
      <w:start w:val="1"/>
      <w:numFmt w:val="bullet"/>
      <w:lvlText w:val="•"/>
      <w:lvlJc w:val="left"/>
      <w:pPr>
        <w:tabs>
          <w:tab w:val="num" w:pos="2880"/>
        </w:tabs>
        <w:ind w:left="2880" w:hanging="360"/>
      </w:pPr>
      <w:rPr>
        <w:rFonts w:ascii="Times New Roman" w:hAnsi="Times New Roman" w:hint="default"/>
      </w:rPr>
    </w:lvl>
    <w:lvl w:ilvl="4" w:tplc="F68E6BB6" w:tentative="1">
      <w:start w:val="1"/>
      <w:numFmt w:val="bullet"/>
      <w:lvlText w:val="•"/>
      <w:lvlJc w:val="left"/>
      <w:pPr>
        <w:tabs>
          <w:tab w:val="num" w:pos="3600"/>
        </w:tabs>
        <w:ind w:left="3600" w:hanging="360"/>
      </w:pPr>
      <w:rPr>
        <w:rFonts w:ascii="Times New Roman" w:hAnsi="Times New Roman" w:hint="default"/>
      </w:rPr>
    </w:lvl>
    <w:lvl w:ilvl="5" w:tplc="83141888" w:tentative="1">
      <w:start w:val="1"/>
      <w:numFmt w:val="bullet"/>
      <w:lvlText w:val="•"/>
      <w:lvlJc w:val="left"/>
      <w:pPr>
        <w:tabs>
          <w:tab w:val="num" w:pos="4320"/>
        </w:tabs>
        <w:ind w:left="4320" w:hanging="360"/>
      </w:pPr>
      <w:rPr>
        <w:rFonts w:ascii="Times New Roman" w:hAnsi="Times New Roman" w:hint="default"/>
      </w:rPr>
    </w:lvl>
    <w:lvl w:ilvl="6" w:tplc="6BFE8E5E" w:tentative="1">
      <w:start w:val="1"/>
      <w:numFmt w:val="bullet"/>
      <w:lvlText w:val="•"/>
      <w:lvlJc w:val="left"/>
      <w:pPr>
        <w:tabs>
          <w:tab w:val="num" w:pos="5040"/>
        </w:tabs>
        <w:ind w:left="5040" w:hanging="360"/>
      </w:pPr>
      <w:rPr>
        <w:rFonts w:ascii="Times New Roman" w:hAnsi="Times New Roman" w:hint="default"/>
      </w:rPr>
    </w:lvl>
    <w:lvl w:ilvl="7" w:tplc="57027AAC" w:tentative="1">
      <w:start w:val="1"/>
      <w:numFmt w:val="bullet"/>
      <w:lvlText w:val="•"/>
      <w:lvlJc w:val="left"/>
      <w:pPr>
        <w:tabs>
          <w:tab w:val="num" w:pos="5760"/>
        </w:tabs>
        <w:ind w:left="5760" w:hanging="360"/>
      </w:pPr>
      <w:rPr>
        <w:rFonts w:ascii="Times New Roman" w:hAnsi="Times New Roman" w:hint="default"/>
      </w:rPr>
    </w:lvl>
    <w:lvl w:ilvl="8" w:tplc="76CE215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12B79E2"/>
    <w:multiLevelType w:val="hybridMultilevel"/>
    <w:tmpl w:val="4A3070B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6A93C69"/>
    <w:multiLevelType w:val="hybridMultilevel"/>
    <w:tmpl w:val="6CB2663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7FF7A36"/>
    <w:multiLevelType w:val="hybridMultilevel"/>
    <w:tmpl w:val="67520B92"/>
    <w:lvl w:ilvl="0" w:tplc="51F22E4A">
      <w:start w:val="1"/>
      <w:numFmt w:val="bullet"/>
      <w:lvlText w:val="•"/>
      <w:lvlJc w:val="left"/>
      <w:pPr>
        <w:tabs>
          <w:tab w:val="num" w:pos="720"/>
        </w:tabs>
        <w:ind w:left="720" w:hanging="360"/>
      </w:pPr>
      <w:rPr>
        <w:rFonts w:ascii="Times New Roman" w:hAnsi="Times New Roman" w:hint="default"/>
      </w:rPr>
    </w:lvl>
    <w:lvl w:ilvl="1" w:tplc="341C72D2" w:tentative="1">
      <w:start w:val="1"/>
      <w:numFmt w:val="bullet"/>
      <w:lvlText w:val="•"/>
      <w:lvlJc w:val="left"/>
      <w:pPr>
        <w:tabs>
          <w:tab w:val="num" w:pos="1440"/>
        </w:tabs>
        <w:ind w:left="1440" w:hanging="360"/>
      </w:pPr>
      <w:rPr>
        <w:rFonts w:ascii="Times New Roman" w:hAnsi="Times New Roman" w:hint="default"/>
      </w:rPr>
    </w:lvl>
    <w:lvl w:ilvl="2" w:tplc="438481B0" w:tentative="1">
      <w:start w:val="1"/>
      <w:numFmt w:val="bullet"/>
      <w:lvlText w:val="•"/>
      <w:lvlJc w:val="left"/>
      <w:pPr>
        <w:tabs>
          <w:tab w:val="num" w:pos="2160"/>
        </w:tabs>
        <w:ind w:left="2160" w:hanging="360"/>
      </w:pPr>
      <w:rPr>
        <w:rFonts w:ascii="Times New Roman" w:hAnsi="Times New Roman" w:hint="default"/>
      </w:rPr>
    </w:lvl>
    <w:lvl w:ilvl="3" w:tplc="ABC67234" w:tentative="1">
      <w:start w:val="1"/>
      <w:numFmt w:val="bullet"/>
      <w:lvlText w:val="•"/>
      <w:lvlJc w:val="left"/>
      <w:pPr>
        <w:tabs>
          <w:tab w:val="num" w:pos="2880"/>
        </w:tabs>
        <w:ind w:left="2880" w:hanging="360"/>
      </w:pPr>
      <w:rPr>
        <w:rFonts w:ascii="Times New Roman" w:hAnsi="Times New Roman" w:hint="default"/>
      </w:rPr>
    </w:lvl>
    <w:lvl w:ilvl="4" w:tplc="CBF4DEFE" w:tentative="1">
      <w:start w:val="1"/>
      <w:numFmt w:val="bullet"/>
      <w:lvlText w:val="•"/>
      <w:lvlJc w:val="left"/>
      <w:pPr>
        <w:tabs>
          <w:tab w:val="num" w:pos="3600"/>
        </w:tabs>
        <w:ind w:left="3600" w:hanging="360"/>
      </w:pPr>
      <w:rPr>
        <w:rFonts w:ascii="Times New Roman" w:hAnsi="Times New Roman" w:hint="default"/>
      </w:rPr>
    </w:lvl>
    <w:lvl w:ilvl="5" w:tplc="57F2489A" w:tentative="1">
      <w:start w:val="1"/>
      <w:numFmt w:val="bullet"/>
      <w:lvlText w:val="•"/>
      <w:lvlJc w:val="left"/>
      <w:pPr>
        <w:tabs>
          <w:tab w:val="num" w:pos="4320"/>
        </w:tabs>
        <w:ind w:left="4320" w:hanging="360"/>
      </w:pPr>
      <w:rPr>
        <w:rFonts w:ascii="Times New Roman" w:hAnsi="Times New Roman" w:hint="default"/>
      </w:rPr>
    </w:lvl>
    <w:lvl w:ilvl="6" w:tplc="C6449F4E" w:tentative="1">
      <w:start w:val="1"/>
      <w:numFmt w:val="bullet"/>
      <w:lvlText w:val="•"/>
      <w:lvlJc w:val="left"/>
      <w:pPr>
        <w:tabs>
          <w:tab w:val="num" w:pos="5040"/>
        </w:tabs>
        <w:ind w:left="5040" w:hanging="360"/>
      </w:pPr>
      <w:rPr>
        <w:rFonts w:ascii="Times New Roman" w:hAnsi="Times New Roman" w:hint="default"/>
      </w:rPr>
    </w:lvl>
    <w:lvl w:ilvl="7" w:tplc="0FA6D3FC" w:tentative="1">
      <w:start w:val="1"/>
      <w:numFmt w:val="bullet"/>
      <w:lvlText w:val="•"/>
      <w:lvlJc w:val="left"/>
      <w:pPr>
        <w:tabs>
          <w:tab w:val="num" w:pos="5760"/>
        </w:tabs>
        <w:ind w:left="5760" w:hanging="360"/>
      </w:pPr>
      <w:rPr>
        <w:rFonts w:ascii="Times New Roman" w:hAnsi="Times New Roman" w:hint="default"/>
      </w:rPr>
    </w:lvl>
    <w:lvl w:ilvl="8" w:tplc="F60E3A5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D1A4332"/>
    <w:multiLevelType w:val="hybridMultilevel"/>
    <w:tmpl w:val="175A59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0DD2672F"/>
    <w:multiLevelType w:val="multilevel"/>
    <w:tmpl w:val="7A12A20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0F8C1A62"/>
    <w:multiLevelType w:val="hybridMultilevel"/>
    <w:tmpl w:val="8A4290CC"/>
    <w:lvl w:ilvl="0" w:tplc="7222FD3E">
      <w:start w:val="1"/>
      <w:numFmt w:val="bullet"/>
      <w:lvlText w:val="•"/>
      <w:lvlJc w:val="left"/>
      <w:pPr>
        <w:tabs>
          <w:tab w:val="num" w:pos="720"/>
        </w:tabs>
        <w:ind w:left="720" w:hanging="360"/>
      </w:pPr>
      <w:rPr>
        <w:rFonts w:ascii="Times New Roman" w:hAnsi="Times New Roman" w:hint="default"/>
      </w:rPr>
    </w:lvl>
    <w:lvl w:ilvl="1" w:tplc="DB7CC686" w:tentative="1">
      <w:start w:val="1"/>
      <w:numFmt w:val="bullet"/>
      <w:lvlText w:val="•"/>
      <w:lvlJc w:val="left"/>
      <w:pPr>
        <w:tabs>
          <w:tab w:val="num" w:pos="1440"/>
        </w:tabs>
        <w:ind w:left="1440" w:hanging="360"/>
      </w:pPr>
      <w:rPr>
        <w:rFonts w:ascii="Times New Roman" w:hAnsi="Times New Roman" w:hint="default"/>
      </w:rPr>
    </w:lvl>
    <w:lvl w:ilvl="2" w:tplc="7D602D2C" w:tentative="1">
      <w:start w:val="1"/>
      <w:numFmt w:val="bullet"/>
      <w:lvlText w:val="•"/>
      <w:lvlJc w:val="left"/>
      <w:pPr>
        <w:tabs>
          <w:tab w:val="num" w:pos="2160"/>
        </w:tabs>
        <w:ind w:left="2160" w:hanging="360"/>
      </w:pPr>
      <w:rPr>
        <w:rFonts w:ascii="Times New Roman" w:hAnsi="Times New Roman" w:hint="default"/>
      </w:rPr>
    </w:lvl>
    <w:lvl w:ilvl="3" w:tplc="45F2B290" w:tentative="1">
      <w:start w:val="1"/>
      <w:numFmt w:val="bullet"/>
      <w:lvlText w:val="•"/>
      <w:lvlJc w:val="left"/>
      <w:pPr>
        <w:tabs>
          <w:tab w:val="num" w:pos="2880"/>
        </w:tabs>
        <w:ind w:left="2880" w:hanging="360"/>
      </w:pPr>
      <w:rPr>
        <w:rFonts w:ascii="Times New Roman" w:hAnsi="Times New Roman" w:hint="default"/>
      </w:rPr>
    </w:lvl>
    <w:lvl w:ilvl="4" w:tplc="B124657C" w:tentative="1">
      <w:start w:val="1"/>
      <w:numFmt w:val="bullet"/>
      <w:lvlText w:val="•"/>
      <w:lvlJc w:val="left"/>
      <w:pPr>
        <w:tabs>
          <w:tab w:val="num" w:pos="3600"/>
        </w:tabs>
        <w:ind w:left="3600" w:hanging="360"/>
      </w:pPr>
      <w:rPr>
        <w:rFonts w:ascii="Times New Roman" w:hAnsi="Times New Roman" w:hint="default"/>
      </w:rPr>
    </w:lvl>
    <w:lvl w:ilvl="5" w:tplc="D304ED0E" w:tentative="1">
      <w:start w:val="1"/>
      <w:numFmt w:val="bullet"/>
      <w:lvlText w:val="•"/>
      <w:lvlJc w:val="left"/>
      <w:pPr>
        <w:tabs>
          <w:tab w:val="num" w:pos="4320"/>
        </w:tabs>
        <w:ind w:left="4320" w:hanging="360"/>
      </w:pPr>
      <w:rPr>
        <w:rFonts w:ascii="Times New Roman" w:hAnsi="Times New Roman" w:hint="default"/>
      </w:rPr>
    </w:lvl>
    <w:lvl w:ilvl="6" w:tplc="F6802D32" w:tentative="1">
      <w:start w:val="1"/>
      <w:numFmt w:val="bullet"/>
      <w:lvlText w:val="•"/>
      <w:lvlJc w:val="left"/>
      <w:pPr>
        <w:tabs>
          <w:tab w:val="num" w:pos="5040"/>
        </w:tabs>
        <w:ind w:left="5040" w:hanging="360"/>
      </w:pPr>
      <w:rPr>
        <w:rFonts w:ascii="Times New Roman" w:hAnsi="Times New Roman" w:hint="default"/>
      </w:rPr>
    </w:lvl>
    <w:lvl w:ilvl="7" w:tplc="327065EA" w:tentative="1">
      <w:start w:val="1"/>
      <w:numFmt w:val="bullet"/>
      <w:lvlText w:val="•"/>
      <w:lvlJc w:val="left"/>
      <w:pPr>
        <w:tabs>
          <w:tab w:val="num" w:pos="5760"/>
        </w:tabs>
        <w:ind w:left="5760" w:hanging="360"/>
      </w:pPr>
      <w:rPr>
        <w:rFonts w:ascii="Times New Roman" w:hAnsi="Times New Roman" w:hint="default"/>
      </w:rPr>
    </w:lvl>
    <w:lvl w:ilvl="8" w:tplc="4126A42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0DA3D20"/>
    <w:multiLevelType w:val="hybridMultilevel"/>
    <w:tmpl w:val="440C0962"/>
    <w:lvl w:ilvl="0" w:tplc="7738262C">
      <w:start w:val="1"/>
      <w:numFmt w:val="bullet"/>
      <w:lvlText w:val="•"/>
      <w:lvlJc w:val="left"/>
      <w:pPr>
        <w:tabs>
          <w:tab w:val="num" w:pos="720"/>
        </w:tabs>
        <w:ind w:left="720" w:hanging="360"/>
      </w:pPr>
      <w:rPr>
        <w:rFonts w:ascii="Times New Roman" w:hAnsi="Times New Roman" w:hint="default"/>
      </w:rPr>
    </w:lvl>
    <w:lvl w:ilvl="1" w:tplc="BAACCF08" w:tentative="1">
      <w:start w:val="1"/>
      <w:numFmt w:val="bullet"/>
      <w:lvlText w:val="•"/>
      <w:lvlJc w:val="left"/>
      <w:pPr>
        <w:tabs>
          <w:tab w:val="num" w:pos="1440"/>
        </w:tabs>
        <w:ind w:left="1440" w:hanging="360"/>
      </w:pPr>
      <w:rPr>
        <w:rFonts w:ascii="Times New Roman" w:hAnsi="Times New Roman" w:hint="default"/>
      </w:rPr>
    </w:lvl>
    <w:lvl w:ilvl="2" w:tplc="19EE15C4" w:tentative="1">
      <w:start w:val="1"/>
      <w:numFmt w:val="bullet"/>
      <w:lvlText w:val="•"/>
      <w:lvlJc w:val="left"/>
      <w:pPr>
        <w:tabs>
          <w:tab w:val="num" w:pos="2160"/>
        </w:tabs>
        <w:ind w:left="2160" w:hanging="360"/>
      </w:pPr>
      <w:rPr>
        <w:rFonts w:ascii="Times New Roman" w:hAnsi="Times New Roman" w:hint="default"/>
      </w:rPr>
    </w:lvl>
    <w:lvl w:ilvl="3" w:tplc="735C04CA" w:tentative="1">
      <w:start w:val="1"/>
      <w:numFmt w:val="bullet"/>
      <w:lvlText w:val="•"/>
      <w:lvlJc w:val="left"/>
      <w:pPr>
        <w:tabs>
          <w:tab w:val="num" w:pos="2880"/>
        </w:tabs>
        <w:ind w:left="2880" w:hanging="360"/>
      </w:pPr>
      <w:rPr>
        <w:rFonts w:ascii="Times New Roman" w:hAnsi="Times New Roman" w:hint="default"/>
      </w:rPr>
    </w:lvl>
    <w:lvl w:ilvl="4" w:tplc="2D86E98E" w:tentative="1">
      <w:start w:val="1"/>
      <w:numFmt w:val="bullet"/>
      <w:lvlText w:val="•"/>
      <w:lvlJc w:val="left"/>
      <w:pPr>
        <w:tabs>
          <w:tab w:val="num" w:pos="3600"/>
        </w:tabs>
        <w:ind w:left="3600" w:hanging="360"/>
      </w:pPr>
      <w:rPr>
        <w:rFonts w:ascii="Times New Roman" w:hAnsi="Times New Roman" w:hint="default"/>
      </w:rPr>
    </w:lvl>
    <w:lvl w:ilvl="5" w:tplc="68D653C6" w:tentative="1">
      <w:start w:val="1"/>
      <w:numFmt w:val="bullet"/>
      <w:lvlText w:val="•"/>
      <w:lvlJc w:val="left"/>
      <w:pPr>
        <w:tabs>
          <w:tab w:val="num" w:pos="4320"/>
        </w:tabs>
        <w:ind w:left="4320" w:hanging="360"/>
      </w:pPr>
      <w:rPr>
        <w:rFonts w:ascii="Times New Roman" w:hAnsi="Times New Roman" w:hint="default"/>
      </w:rPr>
    </w:lvl>
    <w:lvl w:ilvl="6" w:tplc="42668FA2" w:tentative="1">
      <w:start w:val="1"/>
      <w:numFmt w:val="bullet"/>
      <w:lvlText w:val="•"/>
      <w:lvlJc w:val="left"/>
      <w:pPr>
        <w:tabs>
          <w:tab w:val="num" w:pos="5040"/>
        </w:tabs>
        <w:ind w:left="5040" w:hanging="360"/>
      </w:pPr>
      <w:rPr>
        <w:rFonts w:ascii="Times New Roman" w:hAnsi="Times New Roman" w:hint="default"/>
      </w:rPr>
    </w:lvl>
    <w:lvl w:ilvl="7" w:tplc="CFBCE39E" w:tentative="1">
      <w:start w:val="1"/>
      <w:numFmt w:val="bullet"/>
      <w:lvlText w:val="•"/>
      <w:lvlJc w:val="left"/>
      <w:pPr>
        <w:tabs>
          <w:tab w:val="num" w:pos="5760"/>
        </w:tabs>
        <w:ind w:left="5760" w:hanging="360"/>
      </w:pPr>
      <w:rPr>
        <w:rFonts w:ascii="Times New Roman" w:hAnsi="Times New Roman" w:hint="default"/>
      </w:rPr>
    </w:lvl>
    <w:lvl w:ilvl="8" w:tplc="A92EDA2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40951BC"/>
    <w:multiLevelType w:val="hybridMultilevel"/>
    <w:tmpl w:val="A3EC30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5201201"/>
    <w:multiLevelType w:val="hybridMultilevel"/>
    <w:tmpl w:val="155831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1B7047B7"/>
    <w:multiLevelType w:val="hybridMultilevel"/>
    <w:tmpl w:val="09E878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4005D04"/>
    <w:multiLevelType w:val="hybridMultilevel"/>
    <w:tmpl w:val="40B2535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255A2EC2"/>
    <w:multiLevelType w:val="hybridMultilevel"/>
    <w:tmpl w:val="1754460A"/>
    <w:lvl w:ilvl="0" w:tplc="0C0A0001">
      <w:start w:val="1"/>
      <w:numFmt w:val="bullet"/>
      <w:lvlText w:val=""/>
      <w:lvlJc w:val="left"/>
      <w:pPr>
        <w:ind w:left="1197" w:hanging="360"/>
      </w:pPr>
      <w:rPr>
        <w:rFonts w:ascii="Symbol" w:hAnsi="Symbol" w:hint="default"/>
      </w:rPr>
    </w:lvl>
    <w:lvl w:ilvl="1" w:tplc="0C0A0003" w:tentative="1">
      <w:start w:val="1"/>
      <w:numFmt w:val="bullet"/>
      <w:lvlText w:val="o"/>
      <w:lvlJc w:val="left"/>
      <w:pPr>
        <w:ind w:left="1917" w:hanging="360"/>
      </w:pPr>
      <w:rPr>
        <w:rFonts w:ascii="Courier New" w:hAnsi="Courier New" w:cs="Courier New" w:hint="default"/>
      </w:rPr>
    </w:lvl>
    <w:lvl w:ilvl="2" w:tplc="0C0A0005" w:tentative="1">
      <w:start w:val="1"/>
      <w:numFmt w:val="bullet"/>
      <w:lvlText w:val=""/>
      <w:lvlJc w:val="left"/>
      <w:pPr>
        <w:ind w:left="2637" w:hanging="360"/>
      </w:pPr>
      <w:rPr>
        <w:rFonts w:ascii="Wingdings" w:hAnsi="Wingdings" w:hint="default"/>
      </w:rPr>
    </w:lvl>
    <w:lvl w:ilvl="3" w:tplc="0C0A0001" w:tentative="1">
      <w:start w:val="1"/>
      <w:numFmt w:val="bullet"/>
      <w:lvlText w:val=""/>
      <w:lvlJc w:val="left"/>
      <w:pPr>
        <w:ind w:left="3357" w:hanging="360"/>
      </w:pPr>
      <w:rPr>
        <w:rFonts w:ascii="Symbol" w:hAnsi="Symbol" w:hint="default"/>
      </w:rPr>
    </w:lvl>
    <w:lvl w:ilvl="4" w:tplc="0C0A0003" w:tentative="1">
      <w:start w:val="1"/>
      <w:numFmt w:val="bullet"/>
      <w:lvlText w:val="o"/>
      <w:lvlJc w:val="left"/>
      <w:pPr>
        <w:ind w:left="4077" w:hanging="360"/>
      </w:pPr>
      <w:rPr>
        <w:rFonts w:ascii="Courier New" w:hAnsi="Courier New" w:cs="Courier New" w:hint="default"/>
      </w:rPr>
    </w:lvl>
    <w:lvl w:ilvl="5" w:tplc="0C0A0005" w:tentative="1">
      <w:start w:val="1"/>
      <w:numFmt w:val="bullet"/>
      <w:lvlText w:val=""/>
      <w:lvlJc w:val="left"/>
      <w:pPr>
        <w:ind w:left="4797" w:hanging="360"/>
      </w:pPr>
      <w:rPr>
        <w:rFonts w:ascii="Wingdings" w:hAnsi="Wingdings" w:hint="default"/>
      </w:rPr>
    </w:lvl>
    <w:lvl w:ilvl="6" w:tplc="0C0A0001" w:tentative="1">
      <w:start w:val="1"/>
      <w:numFmt w:val="bullet"/>
      <w:lvlText w:val=""/>
      <w:lvlJc w:val="left"/>
      <w:pPr>
        <w:ind w:left="5517" w:hanging="360"/>
      </w:pPr>
      <w:rPr>
        <w:rFonts w:ascii="Symbol" w:hAnsi="Symbol" w:hint="default"/>
      </w:rPr>
    </w:lvl>
    <w:lvl w:ilvl="7" w:tplc="0C0A0003" w:tentative="1">
      <w:start w:val="1"/>
      <w:numFmt w:val="bullet"/>
      <w:lvlText w:val="o"/>
      <w:lvlJc w:val="left"/>
      <w:pPr>
        <w:ind w:left="6237" w:hanging="360"/>
      </w:pPr>
      <w:rPr>
        <w:rFonts w:ascii="Courier New" w:hAnsi="Courier New" w:cs="Courier New" w:hint="default"/>
      </w:rPr>
    </w:lvl>
    <w:lvl w:ilvl="8" w:tplc="0C0A0005" w:tentative="1">
      <w:start w:val="1"/>
      <w:numFmt w:val="bullet"/>
      <w:lvlText w:val=""/>
      <w:lvlJc w:val="left"/>
      <w:pPr>
        <w:ind w:left="6957" w:hanging="360"/>
      </w:pPr>
      <w:rPr>
        <w:rFonts w:ascii="Wingdings" w:hAnsi="Wingdings" w:hint="default"/>
      </w:rPr>
    </w:lvl>
  </w:abstractNum>
  <w:abstractNum w:abstractNumId="13" w15:restartNumberingAfterBreak="0">
    <w:nsid w:val="28E4728B"/>
    <w:multiLevelType w:val="hybridMultilevel"/>
    <w:tmpl w:val="215ABE6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290444D8"/>
    <w:multiLevelType w:val="hybridMultilevel"/>
    <w:tmpl w:val="9DA8BE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30A4462F"/>
    <w:multiLevelType w:val="hybridMultilevel"/>
    <w:tmpl w:val="5C0A79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0EB5D56"/>
    <w:multiLevelType w:val="hybridMultilevel"/>
    <w:tmpl w:val="DA2E9BEA"/>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70455EC"/>
    <w:multiLevelType w:val="hybridMultilevel"/>
    <w:tmpl w:val="3258A11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37E213FC"/>
    <w:multiLevelType w:val="multilevel"/>
    <w:tmpl w:val="CFE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0F105C"/>
    <w:multiLevelType w:val="hybridMultilevel"/>
    <w:tmpl w:val="B34CF0EC"/>
    <w:lvl w:ilvl="0" w:tplc="1AFC9A52">
      <w:start w:val="1"/>
      <w:numFmt w:val="bullet"/>
      <w:lvlText w:val="•"/>
      <w:lvlJc w:val="left"/>
      <w:pPr>
        <w:tabs>
          <w:tab w:val="num" w:pos="720"/>
        </w:tabs>
        <w:ind w:left="720" w:hanging="360"/>
      </w:pPr>
      <w:rPr>
        <w:rFonts w:ascii="Times New Roman" w:hAnsi="Times New Roman" w:hint="default"/>
      </w:rPr>
    </w:lvl>
    <w:lvl w:ilvl="1" w:tplc="E1E6DD80" w:tentative="1">
      <w:start w:val="1"/>
      <w:numFmt w:val="bullet"/>
      <w:lvlText w:val="•"/>
      <w:lvlJc w:val="left"/>
      <w:pPr>
        <w:tabs>
          <w:tab w:val="num" w:pos="1440"/>
        </w:tabs>
        <w:ind w:left="1440" w:hanging="360"/>
      </w:pPr>
      <w:rPr>
        <w:rFonts w:ascii="Times New Roman" w:hAnsi="Times New Roman" w:hint="default"/>
      </w:rPr>
    </w:lvl>
    <w:lvl w:ilvl="2" w:tplc="253CF4BC" w:tentative="1">
      <w:start w:val="1"/>
      <w:numFmt w:val="bullet"/>
      <w:lvlText w:val="•"/>
      <w:lvlJc w:val="left"/>
      <w:pPr>
        <w:tabs>
          <w:tab w:val="num" w:pos="2160"/>
        </w:tabs>
        <w:ind w:left="2160" w:hanging="360"/>
      </w:pPr>
      <w:rPr>
        <w:rFonts w:ascii="Times New Roman" w:hAnsi="Times New Roman" w:hint="default"/>
      </w:rPr>
    </w:lvl>
    <w:lvl w:ilvl="3" w:tplc="71DEAE0A" w:tentative="1">
      <w:start w:val="1"/>
      <w:numFmt w:val="bullet"/>
      <w:lvlText w:val="•"/>
      <w:lvlJc w:val="left"/>
      <w:pPr>
        <w:tabs>
          <w:tab w:val="num" w:pos="2880"/>
        </w:tabs>
        <w:ind w:left="2880" w:hanging="360"/>
      </w:pPr>
      <w:rPr>
        <w:rFonts w:ascii="Times New Roman" w:hAnsi="Times New Roman" w:hint="default"/>
      </w:rPr>
    </w:lvl>
    <w:lvl w:ilvl="4" w:tplc="2BC81FC4" w:tentative="1">
      <w:start w:val="1"/>
      <w:numFmt w:val="bullet"/>
      <w:lvlText w:val="•"/>
      <w:lvlJc w:val="left"/>
      <w:pPr>
        <w:tabs>
          <w:tab w:val="num" w:pos="3600"/>
        </w:tabs>
        <w:ind w:left="3600" w:hanging="360"/>
      </w:pPr>
      <w:rPr>
        <w:rFonts w:ascii="Times New Roman" w:hAnsi="Times New Roman" w:hint="default"/>
      </w:rPr>
    </w:lvl>
    <w:lvl w:ilvl="5" w:tplc="0CBCDDE4" w:tentative="1">
      <w:start w:val="1"/>
      <w:numFmt w:val="bullet"/>
      <w:lvlText w:val="•"/>
      <w:lvlJc w:val="left"/>
      <w:pPr>
        <w:tabs>
          <w:tab w:val="num" w:pos="4320"/>
        </w:tabs>
        <w:ind w:left="4320" w:hanging="360"/>
      </w:pPr>
      <w:rPr>
        <w:rFonts w:ascii="Times New Roman" w:hAnsi="Times New Roman" w:hint="default"/>
      </w:rPr>
    </w:lvl>
    <w:lvl w:ilvl="6" w:tplc="0038CEF6" w:tentative="1">
      <w:start w:val="1"/>
      <w:numFmt w:val="bullet"/>
      <w:lvlText w:val="•"/>
      <w:lvlJc w:val="left"/>
      <w:pPr>
        <w:tabs>
          <w:tab w:val="num" w:pos="5040"/>
        </w:tabs>
        <w:ind w:left="5040" w:hanging="360"/>
      </w:pPr>
      <w:rPr>
        <w:rFonts w:ascii="Times New Roman" w:hAnsi="Times New Roman" w:hint="default"/>
      </w:rPr>
    </w:lvl>
    <w:lvl w:ilvl="7" w:tplc="317CD986" w:tentative="1">
      <w:start w:val="1"/>
      <w:numFmt w:val="bullet"/>
      <w:lvlText w:val="•"/>
      <w:lvlJc w:val="left"/>
      <w:pPr>
        <w:tabs>
          <w:tab w:val="num" w:pos="5760"/>
        </w:tabs>
        <w:ind w:left="5760" w:hanging="360"/>
      </w:pPr>
      <w:rPr>
        <w:rFonts w:ascii="Times New Roman" w:hAnsi="Times New Roman" w:hint="default"/>
      </w:rPr>
    </w:lvl>
    <w:lvl w:ilvl="8" w:tplc="9A682F1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E9356E8"/>
    <w:multiLevelType w:val="hybridMultilevel"/>
    <w:tmpl w:val="B7282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0BC33FC"/>
    <w:multiLevelType w:val="hybridMultilevel"/>
    <w:tmpl w:val="243ED0EE"/>
    <w:lvl w:ilvl="0" w:tplc="EC30A9B4">
      <w:start w:val="1"/>
      <w:numFmt w:val="bullet"/>
      <w:lvlText w:val="•"/>
      <w:lvlJc w:val="left"/>
      <w:pPr>
        <w:tabs>
          <w:tab w:val="num" w:pos="720"/>
        </w:tabs>
        <w:ind w:left="720" w:hanging="360"/>
      </w:pPr>
      <w:rPr>
        <w:rFonts w:ascii="Times New Roman" w:hAnsi="Times New Roman" w:hint="default"/>
      </w:rPr>
    </w:lvl>
    <w:lvl w:ilvl="1" w:tplc="035641CA" w:tentative="1">
      <w:start w:val="1"/>
      <w:numFmt w:val="bullet"/>
      <w:lvlText w:val="•"/>
      <w:lvlJc w:val="left"/>
      <w:pPr>
        <w:tabs>
          <w:tab w:val="num" w:pos="1440"/>
        </w:tabs>
        <w:ind w:left="1440" w:hanging="360"/>
      </w:pPr>
      <w:rPr>
        <w:rFonts w:ascii="Times New Roman" w:hAnsi="Times New Roman" w:hint="default"/>
      </w:rPr>
    </w:lvl>
    <w:lvl w:ilvl="2" w:tplc="2F683152" w:tentative="1">
      <w:start w:val="1"/>
      <w:numFmt w:val="bullet"/>
      <w:lvlText w:val="•"/>
      <w:lvlJc w:val="left"/>
      <w:pPr>
        <w:tabs>
          <w:tab w:val="num" w:pos="2160"/>
        </w:tabs>
        <w:ind w:left="2160" w:hanging="360"/>
      </w:pPr>
      <w:rPr>
        <w:rFonts w:ascii="Times New Roman" w:hAnsi="Times New Roman" w:hint="default"/>
      </w:rPr>
    </w:lvl>
    <w:lvl w:ilvl="3" w:tplc="9BC07BA8" w:tentative="1">
      <w:start w:val="1"/>
      <w:numFmt w:val="bullet"/>
      <w:lvlText w:val="•"/>
      <w:lvlJc w:val="left"/>
      <w:pPr>
        <w:tabs>
          <w:tab w:val="num" w:pos="2880"/>
        </w:tabs>
        <w:ind w:left="2880" w:hanging="360"/>
      </w:pPr>
      <w:rPr>
        <w:rFonts w:ascii="Times New Roman" w:hAnsi="Times New Roman" w:hint="default"/>
      </w:rPr>
    </w:lvl>
    <w:lvl w:ilvl="4" w:tplc="80D86764" w:tentative="1">
      <w:start w:val="1"/>
      <w:numFmt w:val="bullet"/>
      <w:lvlText w:val="•"/>
      <w:lvlJc w:val="left"/>
      <w:pPr>
        <w:tabs>
          <w:tab w:val="num" w:pos="3600"/>
        </w:tabs>
        <w:ind w:left="3600" w:hanging="360"/>
      </w:pPr>
      <w:rPr>
        <w:rFonts w:ascii="Times New Roman" w:hAnsi="Times New Roman" w:hint="default"/>
      </w:rPr>
    </w:lvl>
    <w:lvl w:ilvl="5" w:tplc="C73E36B6" w:tentative="1">
      <w:start w:val="1"/>
      <w:numFmt w:val="bullet"/>
      <w:lvlText w:val="•"/>
      <w:lvlJc w:val="left"/>
      <w:pPr>
        <w:tabs>
          <w:tab w:val="num" w:pos="4320"/>
        </w:tabs>
        <w:ind w:left="4320" w:hanging="360"/>
      </w:pPr>
      <w:rPr>
        <w:rFonts w:ascii="Times New Roman" w:hAnsi="Times New Roman" w:hint="default"/>
      </w:rPr>
    </w:lvl>
    <w:lvl w:ilvl="6" w:tplc="3162E290" w:tentative="1">
      <w:start w:val="1"/>
      <w:numFmt w:val="bullet"/>
      <w:lvlText w:val="•"/>
      <w:lvlJc w:val="left"/>
      <w:pPr>
        <w:tabs>
          <w:tab w:val="num" w:pos="5040"/>
        </w:tabs>
        <w:ind w:left="5040" w:hanging="360"/>
      </w:pPr>
      <w:rPr>
        <w:rFonts w:ascii="Times New Roman" w:hAnsi="Times New Roman" w:hint="default"/>
      </w:rPr>
    </w:lvl>
    <w:lvl w:ilvl="7" w:tplc="4AD64594" w:tentative="1">
      <w:start w:val="1"/>
      <w:numFmt w:val="bullet"/>
      <w:lvlText w:val="•"/>
      <w:lvlJc w:val="left"/>
      <w:pPr>
        <w:tabs>
          <w:tab w:val="num" w:pos="5760"/>
        </w:tabs>
        <w:ind w:left="5760" w:hanging="360"/>
      </w:pPr>
      <w:rPr>
        <w:rFonts w:ascii="Times New Roman" w:hAnsi="Times New Roman" w:hint="default"/>
      </w:rPr>
    </w:lvl>
    <w:lvl w:ilvl="8" w:tplc="8D1A90B6"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47776261"/>
    <w:multiLevelType w:val="hybridMultilevel"/>
    <w:tmpl w:val="DC52C9A0"/>
    <w:lvl w:ilvl="0" w:tplc="0C0A0001">
      <w:start w:val="1"/>
      <w:numFmt w:val="bullet"/>
      <w:lvlText w:val=""/>
      <w:lvlJc w:val="left"/>
      <w:pPr>
        <w:ind w:left="1538" w:hanging="360"/>
      </w:pPr>
      <w:rPr>
        <w:rFonts w:ascii="Symbol" w:hAnsi="Symbol" w:hint="default"/>
      </w:rPr>
    </w:lvl>
    <w:lvl w:ilvl="1" w:tplc="0C0A0003" w:tentative="1">
      <w:start w:val="1"/>
      <w:numFmt w:val="bullet"/>
      <w:lvlText w:val="o"/>
      <w:lvlJc w:val="left"/>
      <w:pPr>
        <w:ind w:left="2258" w:hanging="360"/>
      </w:pPr>
      <w:rPr>
        <w:rFonts w:ascii="Courier New" w:hAnsi="Courier New" w:cs="Courier New" w:hint="default"/>
      </w:rPr>
    </w:lvl>
    <w:lvl w:ilvl="2" w:tplc="0C0A0005" w:tentative="1">
      <w:start w:val="1"/>
      <w:numFmt w:val="bullet"/>
      <w:lvlText w:val=""/>
      <w:lvlJc w:val="left"/>
      <w:pPr>
        <w:ind w:left="2978" w:hanging="360"/>
      </w:pPr>
      <w:rPr>
        <w:rFonts w:ascii="Wingdings" w:hAnsi="Wingdings" w:hint="default"/>
      </w:rPr>
    </w:lvl>
    <w:lvl w:ilvl="3" w:tplc="0C0A0001" w:tentative="1">
      <w:start w:val="1"/>
      <w:numFmt w:val="bullet"/>
      <w:lvlText w:val=""/>
      <w:lvlJc w:val="left"/>
      <w:pPr>
        <w:ind w:left="3698" w:hanging="360"/>
      </w:pPr>
      <w:rPr>
        <w:rFonts w:ascii="Symbol" w:hAnsi="Symbol" w:hint="default"/>
      </w:rPr>
    </w:lvl>
    <w:lvl w:ilvl="4" w:tplc="0C0A0003" w:tentative="1">
      <w:start w:val="1"/>
      <w:numFmt w:val="bullet"/>
      <w:lvlText w:val="o"/>
      <w:lvlJc w:val="left"/>
      <w:pPr>
        <w:ind w:left="4418" w:hanging="360"/>
      </w:pPr>
      <w:rPr>
        <w:rFonts w:ascii="Courier New" w:hAnsi="Courier New" w:cs="Courier New" w:hint="default"/>
      </w:rPr>
    </w:lvl>
    <w:lvl w:ilvl="5" w:tplc="0C0A0005" w:tentative="1">
      <w:start w:val="1"/>
      <w:numFmt w:val="bullet"/>
      <w:lvlText w:val=""/>
      <w:lvlJc w:val="left"/>
      <w:pPr>
        <w:ind w:left="5138" w:hanging="360"/>
      </w:pPr>
      <w:rPr>
        <w:rFonts w:ascii="Wingdings" w:hAnsi="Wingdings" w:hint="default"/>
      </w:rPr>
    </w:lvl>
    <w:lvl w:ilvl="6" w:tplc="0C0A0001" w:tentative="1">
      <w:start w:val="1"/>
      <w:numFmt w:val="bullet"/>
      <w:lvlText w:val=""/>
      <w:lvlJc w:val="left"/>
      <w:pPr>
        <w:ind w:left="5858" w:hanging="360"/>
      </w:pPr>
      <w:rPr>
        <w:rFonts w:ascii="Symbol" w:hAnsi="Symbol" w:hint="default"/>
      </w:rPr>
    </w:lvl>
    <w:lvl w:ilvl="7" w:tplc="0C0A0003" w:tentative="1">
      <w:start w:val="1"/>
      <w:numFmt w:val="bullet"/>
      <w:lvlText w:val="o"/>
      <w:lvlJc w:val="left"/>
      <w:pPr>
        <w:ind w:left="6578" w:hanging="360"/>
      </w:pPr>
      <w:rPr>
        <w:rFonts w:ascii="Courier New" w:hAnsi="Courier New" w:cs="Courier New" w:hint="default"/>
      </w:rPr>
    </w:lvl>
    <w:lvl w:ilvl="8" w:tplc="0C0A0005" w:tentative="1">
      <w:start w:val="1"/>
      <w:numFmt w:val="bullet"/>
      <w:lvlText w:val=""/>
      <w:lvlJc w:val="left"/>
      <w:pPr>
        <w:ind w:left="7298" w:hanging="360"/>
      </w:pPr>
      <w:rPr>
        <w:rFonts w:ascii="Wingdings" w:hAnsi="Wingdings" w:hint="default"/>
      </w:rPr>
    </w:lvl>
  </w:abstractNum>
  <w:abstractNum w:abstractNumId="23" w15:restartNumberingAfterBreak="0">
    <w:nsid w:val="49852DDD"/>
    <w:multiLevelType w:val="hybridMultilevel"/>
    <w:tmpl w:val="69AE9388"/>
    <w:lvl w:ilvl="0" w:tplc="0C0A0001">
      <w:start w:val="1"/>
      <w:numFmt w:val="bullet"/>
      <w:lvlText w:val=""/>
      <w:lvlJc w:val="left"/>
      <w:pPr>
        <w:ind w:left="2258" w:hanging="360"/>
      </w:pPr>
      <w:rPr>
        <w:rFonts w:ascii="Symbol" w:hAnsi="Symbol" w:hint="default"/>
      </w:rPr>
    </w:lvl>
    <w:lvl w:ilvl="1" w:tplc="0C0A0003" w:tentative="1">
      <w:start w:val="1"/>
      <w:numFmt w:val="bullet"/>
      <w:lvlText w:val="o"/>
      <w:lvlJc w:val="left"/>
      <w:pPr>
        <w:ind w:left="2978" w:hanging="360"/>
      </w:pPr>
      <w:rPr>
        <w:rFonts w:ascii="Courier New" w:hAnsi="Courier New" w:cs="Courier New" w:hint="default"/>
      </w:rPr>
    </w:lvl>
    <w:lvl w:ilvl="2" w:tplc="0C0A0005" w:tentative="1">
      <w:start w:val="1"/>
      <w:numFmt w:val="bullet"/>
      <w:lvlText w:val=""/>
      <w:lvlJc w:val="left"/>
      <w:pPr>
        <w:ind w:left="3698" w:hanging="360"/>
      </w:pPr>
      <w:rPr>
        <w:rFonts w:ascii="Wingdings" w:hAnsi="Wingdings" w:hint="default"/>
      </w:rPr>
    </w:lvl>
    <w:lvl w:ilvl="3" w:tplc="0C0A0001" w:tentative="1">
      <w:start w:val="1"/>
      <w:numFmt w:val="bullet"/>
      <w:lvlText w:val=""/>
      <w:lvlJc w:val="left"/>
      <w:pPr>
        <w:ind w:left="4418" w:hanging="360"/>
      </w:pPr>
      <w:rPr>
        <w:rFonts w:ascii="Symbol" w:hAnsi="Symbol" w:hint="default"/>
      </w:rPr>
    </w:lvl>
    <w:lvl w:ilvl="4" w:tplc="0C0A0003" w:tentative="1">
      <w:start w:val="1"/>
      <w:numFmt w:val="bullet"/>
      <w:lvlText w:val="o"/>
      <w:lvlJc w:val="left"/>
      <w:pPr>
        <w:ind w:left="5138" w:hanging="360"/>
      </w:pPr>
      <w:rPr>
        <w:rFonts w:ascii="Courier New" w:hAnsi="Courier New" w:cs="Courier New" w:hint="default"/>
      </w:rPr>
    </w:lvl>
    <w:lvl w:ilvl="5" w:tplc="0C0A0005" w:tentative="1">
      <w:start w:val="1"/>
      <w:numFmt w:val="bullet"/>
      <w:lvlText w:val=""/>
      <w:lvlJc w:val="left"/>
      <w:pPr>
        <w:ind w:left="5858" w:hanging="360"/>
      </w:pPr>
      <w:rPr>
        <w:rFonts w:ascii="Wingdings" w:hAnsi="Wingdings" w:hint="default"/>
      </w:rPr>
    </w:lvl>
    <w:lvl w:ilvl="6" w:tplc="0C0A0001" w:tentative="1">
      <w:start w:val="1"/>
      <w:numFmt w:val="bullet"/>
      <w:lvlText w:val=""/>
      <w:lvlJc w:val="left"/>
      <w:pPr>
        <w:ind w:left="6578" w:hanging="360"/>
      </w:pPr>
      <w:rPr>
        <w:rFonts w:ascii="Symbol" w:hAnsi="Symbol" w:hint="default"/>
      </w:rPr>
    </w:lvl>
    <w:lvl w:ilvl="7" w:tplc="0C0A0003" w:tentative="1">
      <w:start w:val="1"/>
      <w:numFmt w:val="bullet"/>
      <w:lvlText w:val="o"/>
      <w:lvlJc w:val="left"/>
      <w:pPr>
        <w:ind w:left="7298" w:hanging="360"/>
      </w:pPr>
      <w:rPr>
        <w:rFonts w:ascii="Courier New" w:hAnsi="Courier New" w:cs="Courier New" w:hint="default"/>
      </w:rPr>
    </w:lvl>
    <w:lvl w:ilvl="8" w:tplc="0C0A0005" w:tentative="1">
      <w:start w:val="1"/>
      <w:numFmt w:val="bullet"/>
      <w:lvlText w:val=""/>
      <w:lvlJc w:val="left"/>
      <w:pPr>
        <w:ind w:left="8018" w:hanging="360"/>
      </w:pPr>
      <w:rPr>
        <w:rFonts w:ascii="Wingdings" w:hAnsi="Wingdings" w:hint="default"/>
      </w:rPr>
    </w:lvl>
  </w:abstractNum>
  <w:abstractNum w:abstractNumId="24" w15:restartNumberingAfterBreak="0">
    <w:nsid w:val="4A6F4ED6"/>
    <w:multiLevelType w:val="hybridMultilevel"/>
    <w:tmpl w:val="D728A3E6"/>
    <w:lvl w:ilvl="0" w:tplc="8710E506">
      <w:start w:val="1"/>
      <w:numFmt w:val="lowerRoman"/>
      <w:lvlText w:val="%1."/>
      <w:lvlJc w:val="left"/>
      <w:pPr>
        <w:ind w:left="1440" w:hanging="72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5" w15:restartNumberingAfterBreak="0">
    <w:nsid w:val="4B577B99"/>
    <w:multiLevelType w:val="hybridMultilevel"/>
    <w:tmpl w:val="CA6AC27E"/>
    <w:lvl w:ilvl="0" w:tplc="FFE0F122">
      <w:start w:val="1"/>
      <w:numFmt w:val="bullet"/>
      <w:lvlText w:val="•"/>
      <w:lvlJc w:val="left"/>
      <w:pPr>
        <w:tabs>
          <w:tab w:val="num" w:pos="720"/>
        </w:tabs>
        <w:ind w:left="720" w:hanging="360"/>
      </w:pPr>
      <w:rPr>
        <w:rFonts w:ascii="Times New Roman" w:hAnsi="Times New Roman" w:hint="default"/>
      </w:rPr>
    </w:lvl>
    <w:lvl w:ilvl="1" w:tplc="5D7495AC" w:tentative="1">
      <w:start w:val="1"/>
      <w:numFmt w:val="bullet"/>
      <w:lvlText w:val="•"/>
      <w:lvlJc w:val="left"/>
      <w:pPr>
        <w:tabs>
          <w:tab w:val="num" w:pos="1440"/>
        </w:tabs>
        <w:ind w:left="1440" w:hanging="360"/>
      </w:pPr>
      <w:rPr>
        <w:rFonts w:ascii="Times New Roman" w:hAnsi="Times New Roman" w:hint="default"/>
      </w:rPr>
    </w:lvl>
    <w:lvl w:ilvl="2" w:tplc="4D46DD48" w:tentative="1">
      <w:start w:val="1"/>
      <w:numFmt w:val="bullet"/>
      <w:lvlText w:val="•"/>
      <w:lvlJc w:val="left"/>
      <w:pPr>
        <w:tabs>
          <w:tab w:val="num" w:pos="2160"/>
        </w:tabs>
        <w:ind w:left="2160" w:hanging="360"/>
      </w:pPr>
      <w:rPr>
        <w:rFonts w:ascii="Times New Roman" w:hAnsi="Times New Roman" w:hint="default"/>
      </w:rPr>
    </w:lvl>
    <w:lvl w:ilvl="3" w:tplc="8F82E35C" w:tentative="1">
      <w:start w:val="1"/>
      <w:numFmt w:val="bullet"/>
      <w:lvlText w:val="•"/>
      <w:lvlJc w:val="left"/>
      <w:pPr>
        <w:tabs>
          <w:tab w:val="num" w:pos="2880"/>
        </w:tabs>
        <w:ind w:left="2880" w:hanging="360"/>
      </w:pPr>
      <w:rPr>
        <w:rFonts w:ascii="Times New Roman" w:hAnsi="Times New Roman" w:hint="default"/>
      </w:rPr>
    </w:lvl>
    <w:lvl w:ilvl="4" w:tplc="F6ACEC54" w:tentative="1">
      <w:start w:val="1"/>
      <w:numFmt w:val="bullet"/>
      <w:lvlText w:val="•"/>
      <w:lvlJc w:val="left"/>
      <w:pPr>
        <w:tabs>
          <w:tab w:val="num" w:pos="3600"/>
        </w:tabs>
        <w:ind w:left="3600" w:hanging="360"/>
      </w:pPr>
      <w:rPr>
        <w:rFonts w:ascii="Times New Roman" w:hAnsi="Times New Roman" w:hint="default"/>
      </w:rPr>
    </w:lvl>
    <w:lvl w:ilvl="5" w:tplc="D228F2F0" w:tentative="1">
      <w:start w:val="1"/>
      <w:numFmt w:val="bullet"/>
      <w:lvlText w:val="•"/>
      <w:lvlJc w:val="left"/>
      <w:pPr>
        <w:tabs>
          <w:tab w:val="num" w:pos="4320"/>
        </w:tabs>
        <w:ind w:left="4320" w:hanging="360"/>
      </w:pPr>
      <w:rPr>
        <w:rFonts w:ascii="Times New Roman" w:hAnsi="Times New Roman" w:hint="default"/>
      </w:rPr>
    </w:lvl>
    <w:lvl w:ilvl="6" w:tplc="99EC64D2" w:tentative="1">
      <w:start w:val="1"/>
      <w:numFmt w:val="bullet"/>
      <w:lvlText w:val="•"/>
      <w:lvlJc w:val="left"/>
      <w:pPr>
        <w:tabs>
          <w:tab w:val="num" w:pos="5040"/>
        </w:tabs>
        <w:ind w:left="5040" w:hanging="360"/>
      </w:pPr>
      <w:rPr>
        <w:rFonts w:ascii="Times New Roman" w:hAnsi="Times New Roman" w:hint="default"/>
      </w:rPr>
    </w:lvl>
    <w:lvl w:ilvl="7" w:tplc="2A62760A" w:tentative="1">
      <w:start w:val="1"/>
      <w:numFmt w:val="bullet"/>
      <w:lvlText w:val="•"/>
      <w:lvlJc w:val="left"/>
      <w:pPr>
        <w:tabs>
          <w:tab w:val="num" w:pos="5760"/>
        </w:tabs>
        <w:ind w:left="5760" w:hanging="360"/>
      </w:pPr>
      <w:rPr>
        <w:rFonts w:ascii="Times New Roman" w:hAnsi="Times New Roman" w:hint="default"/>
      </w:rPr>
    </w:lvl>
    <w:lvl w:ilvl="8" w:tplc="C230426A"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4FE003E5"/>
    <w:multiLevelType w:val="hybridMultilevel"/>
    <w:tmpl w:val="B728288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4FE955DE"/>
    <w:multiLevelType w:val="hybridMultilevel"/>
    <w:tmpl w:val="FB020314"/>
    <w:lvl w:ilvl="0" w:tplc="300A0001">
      <w:start w:val="1"/>
      <w:numFmt w:val="bullet"/>
      <w:lvlText w:val=""/>
      <w:lvlJc w:val="left"/>
      <w:pPr>
        <w:ind w:left="720" w:hanging="360"/>
      </w:pPr>
      <w:rPr>
        <w:rFonts w:ascii="Symbol" w:hAnsi="Symbol" w:hint="default"/>
      </w:rPr>
    </w:lvl>
    <w:lvl w:ilvl="1" w:tplc="F0860580">
      <w:start w:val="1"/>
      <w:numFmt w:val="bullet"/>
      <w:lvlText w:val="o"/>
      <w:lvlJc w:val="left"/>
      <w:pPr>
        <w:ind w:left="1440" w:hanging="360"/>
      </w:pPr>
      <w:rPr>
        <w:rFonts w:ascii="Courier New" w:hAnsi="Courier New" w:cs="Courier New" w:hint="default"/>
        <w:sz w:val="22"/>
        <w:szCs w:val="22"/>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539675DF"/>
    <w:multiLevelType w:val="hybridMultilevel"/>
    <w:tmpl w:val="6978BE50"/>
    <w:lvl w:ilvl="0" w:tplc="0C0A0001">
      <w:start w:val="1"/>
      <w:numFmt w:val="bullet"/>
      <w:lvlText w:val=""/>
      <w:lvlJc w:val="left"/>
      <w:pPr>
        <w:ind w:left="1333" w:hanging="360"/>
      </w:pPr>
      <w:rPr>
        <w:rFonts w:ascii="Symbol" w:hAnsi="Symbol" w:hint="default"/>
      </w:rPr>
    </w:lvl>
    <w:lvl w:ilvl="1" w:tplc="0C0A0003" w:tentative="1">
      <w:start w:val="1"/>
      <w:numFmt w:val="bullet"/>
      <w:lvlText w:val="o"/>
      <w:lvlJc w:val="left"/>
      <w:pPr>
        <w:ind w:left="2053" w:hanging="360"/>
      </w:pPr>
      <w:rPr>
        <w:rFonts w:ascii="Courier New" w:hAnsi="Courier New" w:cs="Courier New" w:hint="default"/>
      </w:rPr>
    </w:lvl>
    <w:lvl w:ilvl="2" w:tplc="0C0A0005" w:tentative="1">
      <w:start w:val="1"/>
      <w:numFmt w:val="bullet"/>
      <w:lvlText w:val=""/>
      <w:lvlJc w:val="left"/>
      <w:pPr>
        <w:ind w:left="2773" w:hanging="360"/>
      </w:pPr>
      <w:rPr>
        <w:rFonts w:ascii="Wingdings" w:hAnsi="Wingdings" w:hint="default"/>
      </w:rPr>
    </w:lvl>
    <w:lvl w:ilvl="3" w:tplc="0C0A0001" w:tentative="1">
      <w:start w:val="1"/>
      <w:numFmt w:val="bullet"/>
      <w:lvlText w:val=""/>
      <w:lvlJc w:val="left"/>
      <w:pPr>
        <w:ind w:left="3493" w:hanging="360"/>
      </w:pPr>
      <w:rPr>
        <w:rFonts w:ascii="Symbol" w:hAnsi="Symbol" w:hint="default"/>
      </w:rPr>
    </w:lvl>
    <w:lvl w:ilvl="4" w:tplc="0C0A0003" w:tentative="1">
      <w:start w:val="1"/>
      <w:numFmt w:val="bullet"/>
      <w:lvlText w:val="o"/>
      <w:lvlJc w:val="left"/>
      <w:pPr>
        <w:ind w:left="4213" w:hanging="360"/>
      </w:pPr>
      <w:rPr>
        <w:rFonts w:ascii="Courier New" w:hAnsi="Courier New" w:cs="Courier New" w:hint="default"/>
      </w:rPr>
    </w:lvl>
    <w:lvl w:ilvl="5" w:tplc="0C0A0005" w:tentative="1">
      <w:start w:val="1"/>
      <w:numFmt w:val="bullet"/>
      <w:lvlText w:val=""/>
      <w:lvlJc w:val="left"/>
      <w:pPr>
        <w:ind w:left="4933" w:hanging="360"/>
      </w:pPr>
      <w:rPr>
        <w:rFonts w:ascii="Wingdings" w:hAnsi="Wingdings" w:hint="default"/>
      </w:rPr>
    </w:lvl>
    <w:lvl w:ilvl="6" w:tplc="0C0A0001" w:tentative="1">
      <w:start w:val="1"/>
      <w:numFmt w:val="bullet"/>
      <w:lvlText w:val=""/>
      <w:lvlJc w:val="left"/>
      <w:pPr>
        <w:ind w:left="5653" w:hanging="360"/>
      </w:pPr>
      <w:rPr>
        <w:rFonts w:ascii="Symbol" w:hAnsi="Symbol" w:hint="default"/>
      </w:rPr>
    </w:lvl>
    <w:lvl w:ilvl="7" w:tplc="0C0A0003" w:tentative="1">
      <w:start w:val="1"/>
      <w:numFmt w:val="bullet"/>
      <w:lvlText w:val="o"/>
      <w:lvlJc w:val="left"/>
      <w:pPr>
        <w:ind w:left="6373" w:hanging="360"/>
      </w:pPr>
      <w:rPr>
        <w:rFonts w:ascii="Courier New" w:hAnsi="Courier New" w:cs="Courier New" w:hint="default"/>
      </w:rPr>
    </w:lvl>
    <w:lvl w:ilvl="8" w:tplc="0C0A0005" w:tentative="1">
      <w:start w:val="1"/>
      <w:numFmt w:val="bullet"/>
      <w:lvlText w:val=""/>
      <w:lvlJc w:val="left"/>
      <w:pPr>
        <w:ind w:left="7093" w:hanging="360"/>
      </w:pPr>
      <w:rPr>
        <w:rFonts w:ascii="Wingdings" w:hAnsi="Wingdings" w:hint="default"/>
      </w:rPr>
    </w:lvl>
  </w:abstractNum>
  <w:abstractNum w:abstractNumId="29" w15:restartNumberingAfterBreak="0">
    <w:nsid w:val="56F969BB"/>
    <w:multiLevelType w:val="hybridMultilevel"/>
    <w:tmpl w:val="DEF85EE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5E8F6A85"/>
    <w:multiLevelType w:val="hybridMultilevel"/>
    <w:tmpl w:val="8D8E0C9A"/>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15:restartNumberingAfterBreak="0">
    <w:nsid w:val="6100132B"/>
    <w:multiLevelType w:val="hybridMultilevel"/>
    <w:tmpl w:val="01C0A3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65A37CA1"/>
    <w:multiLevelType w:val="hybridMultilevel"/>
    <w:tmpl w:val="616ABA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A580108"/>
    <w:multiLevelType w:val="hybridMultilevel"/>
    <w:tmpl w:val="64C684BA"/>
    <w:lvl w:ilvl="0" w:tplc="7CB24E3A">
      <w:start w:val="1"/>
      <w:numFmt w:val="bullet"/>
      <w:lvlText w:val="•"/>
      <w:lvlJc w:val="left"/>
      <w:pPr>
        <w:tabs>
          <w:tab w:val="num" w:pos="720"/>
        </w:tabs>
        <w:ind w:left="720" w:hanging="360"/>
      </w:pPr>
      <w:rPr>
        <w:rFonts w:ascii="Times New Roman" w:hAnsi="Times New Roman" w:hint="default"/>
      </w:rPr>
    </w:lvl>
    <w:lvl w:ilvl="1" w:tplc="9926C83C" w:tentative="1">
      <w:start w:val="1"/>
      <w:numFmt w:val="bullet"/>
      <w:lvlText w:val="•"/>
      <w:lvlJc w:val="left"/>
      <w:pPr>
        <w:tabs>
          <w:tab w:val="num" w:pos="1440"/>
        </w:tabs>
        <w:ind w:left="1440" w:hanging="360"/>
      </w:pPr>
      <w:rPr>
        <w:rFonts w:ascii="Times New Roman" w:hAnsi="Times New Roman" w:hint="default"/>
      </w:rPr>
    </w:lvl>
    <w:lvl w:ilvl="2" w:tplc="3DBEFDB4" w:tentative="1">
      <w:start w:val="1"/>
      <w:numFmt w:val="bullet"/>
      <w:lvlText w:val="•"/>
      <w:lvlJc w:val="left"/>
      <w:pPr>
        <w:tabs>
          <w:tab w:val="num" w:pos="2160"/>
        </w:tabs>
        <w:ind w:left="2160" w:hanging="360"/>
      </w:pPr>
      <w:rPr>
        <w:rFonts w:ascii="Times New Roman" w:hAnsi="Times New Roman" w:hint="default"/>
      </w:rPr>
    </w:lvl>
    <w:lvl w:ilvl="3" w:tplc="973C3CDE" w:tentative="1">
      <w:start w:val="1"/>
      <w:numFmt w:val="bullet"/>
      <w:lvlText w:val="•"/>
      <w:lvlJc w:val="left"/>
      <w:pPr>
        <w:tabs>
          <w:tab w:val="num" w:pos="2880"/>
        </w:tabs>
        <w:ind w:left="2880" w:hanging="360"/>
      </w:pPr>
      <w:rPr>
        <w:rFonts w:ascii="Times New Roman" w:hAnsi="Times New Roman" w:hint="default"/>
      </w:rPr>
    </w:lvl>
    <w:lvl w:ilvl="4" w:tplc="80D27EF2" w:tentative="1">
      <w:start w:val="1"/>
      <w:numFmt w:val="bullet"/>
      <w:lvlText w:val="•"/>
      <w:lvlJc w:val="left"/>
      <w:pPr>
        <w:tabs>
          <w:tab w:val="num" w:pos="3600"/>
        </w:tabs>
        <w:ind w:left="3600" w:hanging="360"/>
      </w:pPr>
      <w:rPr>
        <w:rFonts w:ascii="Times New Roman" w:hAnsi="Times New Roman" w:hint="default"/>
      </w:rPr>
    </w:lvl>
    <w:lvl w:ilvl="5" w:tplc="6E3C7D2A" w:tentative="1">
      <w:start w:val="1"/>
      <w:numFmt w:val="bullet"/>
      <w:lvlText w:val="•"/>
      <w:lvlJc w:val="left"/>
      <w:pPr>
        <w:tabs>
          <w:tab w:val="num" w:pos="4320"/>
        </w:tabs>
        <w:ind w:left="4320" w:hanging="360"/>
      </w:pPr>
      <w:rPr>
        <w:rFonts w:ascii="Times New Roman" w:hAnsi="Times New Roman" w:hint="default"/>
      </w:rPr>
    </w:lvl>
    <w:lvl w:ilvl="6" w:tplc="1A6ACDA2" w:tentative="1">
      <w:start w:val="1"/>
      <w:numFmt w:val="bullet"/>
      <w:lvlText w:val="•"/>
      <w:lvlJc w:val="left"/>
      <w:pPr>
        <w:tabs>
          <w:tab w:val="num" w:pos="5040"/>
        </w:tabs>
        <w:ind w:left="5040" w:hanging="360"/>
      </w:pPr>
      <w:rPr>
        <w:rFonts w:ascii="Times New Roman" w:hAnsi="Times New Roman" w:hint="default"/>
      </w:rPr>
    </w:lvl>
    <w:lvl w:ilvl="7" w:tplc="4CDC1DF4" w:tentative="1">
      <w:start w:val="1"/>
      <w:numFmt w:val="bullet"/>
      <w:lvlText w:val="•"/>
      <w:lvlJc w:val="left"/>
      <w:pPr>
        <w:tabs>
          <w:tab w:val="num" w:pos="5760"/>
        </w:tabs>
        <w:ind w:left="5760" w:hanging="360"/>
      </w:pPr>
      <w:rPr>
        <w:rFonts w:ascii="Times New Roman" w:hAnsi="Times New Roman" w:hint="default"/>
      </w:rPr>
    </w:lvl>
    <w:lvl w:ilvl="8" w:tplc="598EFAEA"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6CC92AD2"/>
    <w:multiLevelType w:val="hybridMultilevel"/>
    <w:tmpl w:val="0502963C"/>
    <w:lvl w:ilvl="0" w:tplc="0AFA63EC">
      <w:start w:val="1"/>
      <w:numFmt w:val="bullet"/>
      <w:lvlText w:val="•"/>
      <w:lvlJc w:val="left"/>
      <w:pPr>
        <w:tabs>
          <w:tab w:val="num" w:pos="720"/>
        </w:tabs>
        <w:ind w:left="720" w:hanging="360"/>
      </w:pPr>
      <w:rPr>
        <w:rFonts w:ascii="Times New Roman" w:hAnsi="Times New Roman" w:hint="default"/>
      </w:rPr>
    </w:lvl>
    <w:lvl w:ilvl="1" w:tplc="E57C5066" w:tentative="1">
      <w:start w:val="1"/>
      <w:numFmt w:val="bullet"/>
      <w:lvlText w:val="•"/>
      <w:lvlJc w:val="left"/>
      <w:pPr>
        <w:tabs>
          <w:tab w:val="num" w:pos="1440"/>
        </w:tabs>
        <w:ind w:left="1440" w:hanging="360"/>
      </w:pPr>
      <w:rPr>
        <w:rFonts w:ascii="Times New Roman" w:hAnsi="Times New Roman" w:hint="default"/>
      </w:rPr>
    </w:lvl>
    <w:lvl w:ilvl="2" w:tplc="BEA2DC10" w:tentative="1">
      <w:start w:val="1"/>
      <w:numFmt w:val="bullet"/>
      <w:lvlText w:val="•"/>
      <w:lvlJc w:val="left"/>
      <w:pPr>
        <w:tabs>
          <w:tab w:val="num" w:pos="2160"/>
        </w:tabs>
        <w:ind w:left="2160" w:hanging="360"/>
      </w:pPr>
      <w:rPr>
        <w:rFonts w:ascii="Times New Roman" w:hAnsi="Times New Roman" w:hint="default"/>
      </w:rPr>
    </w:lvl>
    <w:lvl w:ilvl="3" w:tplc="D374928C" w:tentative="1">
      <w:start w:val="1"/>
      <w:numFmt w:val="bullet"/>
      <w:lvlText w:val="•"/>
      <w:lvlJc w:val="left"/>
      <w:pPr>
        <w:tabs>
          <w:tab w:val="num" w:pos="2880"/>
        </w:tabs>
        <w:ind w:left="2880" w:hanging="360"/>
      </w:pPr>
      <w:rPr>
        <w:rFonts w:ascii="Times New Roman" w:hAnsi="Times New Roman" w:hint="default"/>
      </w:rPr>
    </w:lvl>
    <w:lvl w:ilvl="4" w:tplc="8E9C751E" w:tentative="1">
      <w:start w:val="1"/>
      <w:numFmt w:val="bullet"/>
      <w:lvlText w:val="•"/>
      <w:lvlJc w:val="left"/>
      <w:pPr>
        <w:tabs>
          <w:tab w:val="num" w:pos="3600"/>
        </w:tabs>
        <w:ind w:left="3600" w:hanging="360"/>
      </w:pPr>
      <w:rPr>
        <w:rFonts w:ascii="Times New Roman" w:hAnsi="Times New Roman" w:hint="default"/>
      </w:rPr>
    </w:lvl>
    <w:lvl w:ilvl="5" w:tplc="7966A47C" w:tentative="1">
      <w:start w:val="1"/>
      <w:numFmt w:val="bullet"/>
      <w:lvlText w:val="•"/>
      <w:lvlJc w:val="left"/>
      <w:pPr>
        <w:tabs>
          <w:tab w:val="num" w:pos="4320"/>
        </w:tabs>
        <w:ind w:left="4320" w:hanging="360"/>
      </w:pPr>
      <w:rPr>
        <w:rFonts w:ascii="Times New Roman" w:hAnsi="Times New Roman" w:hint="default"/>
      </w:rPr>
    </w:lvl>
    <w:lvl w:ilvl="6" w:tplc="BE322ADC" w:tentative="1">
      <w:start w:val="1"/>
      <w:numFmt w:val="bullet"/>
      <w:lvlText w:val="•"/>
      <w:lvlJc w:val="left"/>
      <w:pPr>
        <w:tabs>
          <w:tab w:val="num" w:pos="5040"/>
        </w:tabs>
        <w:ind w:left="5040" w:hanging="360"/>
      </w:pPr>
      <w:rPr>
        <w:rFonts w:ascii="Times New Roman" w:hAnsi="Times New Roman" w:hint="default"/>
      </w:rPr>
    </w:lvl>
    <w:lvl w:ilvl="7" w:tplc="82E4DF80" w:tentative="1">
      <w:start w:val="1"/>
      <w:numFmt w:val="bullet"/>
      <w:lvlText w:val="•"/>
      <w:lvlJc w:val="left"/>
      <w:pPr>
        <w:tabs>
          <w:tab w:val="num" w:pos="5760"/>
        </w:tabs>
        <w:ind w:left="5760" w:hanging="360"/>
      </w:pPr>
      <w:rPr>
        <w:rFonts w:ascii="Times New Roman" w:hAnsi="Times New Roman" w:hint="default"/>
      </w:rPr>
    </w:lvl>
    <w:lvl w:ilvl="8" w:tplc="C1183B82"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6F991CD1"/>
    <w:multiLevelType w:val="hybridMultilevel"/>
    <w:tmpl w:val="57C21998"/>
    <w:lvl w:ilvl="0" w:tplc="502E694E">
      <w:start w:val="1"/>
      <w:numFmt w:val="bullet"/>
      <w:lvlText w:val="•"/>
      <w:lvlJc w:val="left"/>
      <w:pPr>
        <w:tabs>
          <w:tab w:val="num" w:pos="720"/>
        </w:tabs>
        <w:ind w:left="720" w:hanging="360"/>
      </w:pPr>
      <w:rPr>
        <w:rFonts w:ascii="Times New Roman" w:hAnsi="Times New Roman" w:hint="default"/>
      </w:rPr>
    </w:lvl>
    <w:lvl w:ilvl="1" w:tplc="5A280B7E" w:tentative="1">
      <w:start w:val="1"/>
      <w:numFmt w:val="bullet"/>
      <w:lvlText w:val="•"/>
      <w:lvlJc w:val="left"/>
      <w:pPr>
        <w:tabs>
          <w:tab w:val="num" w:pos="1440"/>
        </w:tabs>
        <w:ind w:left="1440" w:hanging="360"/>
      </w:pPr>
      <w:rPr>
        <w:rFonts w:ascii="Times New Roman" w:hAnsi="Times New Roman" w:hint="default"/>
      </w:rPr>
    </w:lvl>
    <w:lvl w:ilvl="2" w:tplc="491C2F64" w:tentative="1">
      <w:start w:val="1"/>
      <w:numFmt w:val="bullet"/>
      <w:lvlText w:val="•"/>
      <w:lvlJc w:val="left"/>
      <w:pPr>
        <w:tabs>
          <w:tab w:val="num" w:pos="2160"/>
        </w:tabs>
        <w:ind w:left="2160" w:hanging="360"/>
      </w:pPr>
      <w:rPr>
        <w:rFonts w:ascii="Times New Roman" w:hAnsi="Times New Roman" w:hint="default"/>
      </w:rPr>
    </w:lvl>
    <w:lvl w:ilvl="3" w:tplc="7D1868B4" w:tentative="1">
      <w:start w:val="1"/>
      <w:numFmt w:val="bullet"/>
      <w:lvlText w:val="•"/>
      <w:lvlJc w:val="left"/>
      <w:pPr>
        <w:tabs>
          <w:tab w:val="num" w:pos="2880"/>
        </w:tabs>
        <w:ind w:left="2880" w:hanging="360"/>
      </w:pPr>
      <w:rPr>
        <w:rFonts w:ascii="Times New Roman" w:hAnsi="Times New Roman" w:hint="default"/>
      </w:rPr>
    </w:lvl>
    <w:lvl w:ilvl="4" w:tplc="5AF4C170" w:tentative="1">
      <w:start w:val="1"/>
      <w:numFmt w:val="bullet"/>
      <w:lvlText w:val="•"/>
      <w:lvlJc w:val="left"/>
      <w:pPr>
        <w:tabs>
          <w:tab w:val="num" w:pos="3600"/>
        </w:tabs>
        <w:ind w:left="3600" w:hanging="360"/>
      </w:pPr>
      <w:rPr>
        <w:rFonts w:ascii="Times New Roman" w:hAnsi="Times New Roman" w:hint="default"/>
      </w:rPr>
    </w:lvl>
    <w:lvl w:ilvl="5" w:tplc="9514BFB0" w:tentative="1">
      <w:start w:val="1"/>
      <w:numFmt w:val="bullet"/>
      <w:lvlText w:val="•"/>
      <w:lvlJc w:val="left"/>
      <w:pPr>
        <w:tabs>
          <w:tab w:val="num" w:pos="4320"/>
        </w:tabs>
        <w:ind w:left="4320" w:hanging="360"/>
      </w:pPr>
      <w:rPr>
        <w:rFonts w:ascii="Times New Roman" w:hAnsi="Times New Roman" w:hint="default"/>
      </w:rPr>
    </w:lvl>
    <w:lvl w:ilvl="6" w:tplc="5282CE5A" w:tentative="1">
      <w:start w:val="1"/>
      <w:numFmt w:val="bullet"/>
      <w:lvlText w:val="•"/>
      <w:lvlJc w:val="left"/>
      <w:pPr>
        <w:tabs>
          <w:tab w:val="num" w:pos="5040"/>
        </w:tabs>
        <w:ind w:left="5040" w:hanging="360"/>
      </w:pPr>
      <w:rPr>
        <w:rFonts w:ascii="Times New Roman" w:hAnsi="Times New Roman" w:hint="default"/>
      </w:rPr>
    </w:lvl>
    <w:lvl w:ilvl="7" w:tplc="F3F22E5A" w:tentative="1">
      <w:start w:val="1"/>
      <w:numFmt w:val="bullet"/>
      <w:lvlText w:val="•"/>
      <w:lvlJc w:val="left"/>
      <w:pPr>
        <w:tabs>
          <w:tab w:val="num" w:pos="5760"/>
        </w:tabs>
        <w:ind w:left="5760" w:hanging="360"/>
      </w:pPr>
      <w:rPr>
        <w:rFonts w:ascii="Times New Roman" w:hAnsi="Times New Roman" w:hint="default"/>
      </w:rPr>
    </w:lvl>
    <w:lvl w:ilvl="8" w:tplc="98EE8036"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6FB53951"/>
    <w:multiLevelType w:val="hybridMultilevel"/>
    <w:tmpl w:val="2558FB5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7" w15:restartNumberingAfterBreak="0">
    <w:nsid w:val="70CA36F6"/>
    <w:multiLevelType w:val="hybridMultilevel"/>
    <w:tmpl w:val="61E28E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725E4C73"/>
    <w:multiLevelType w:val="hybridMultilevel"/>
    <w:tmpl w:val="E96423D2"/>
    <w:lvl w:ilvl="0" w:tplc="0C0A0001">
      <w:start w:val="1"/>
      <w:numFmt w:val="bullet"/>
      <w:lvlText w:val=""/>
      <w:lvlJc w:val="left"/>
      <w:pPr>
        <w:ind w:left="1333" w:hanging="360"/>
      </w:pPr>
      <w:rPr>
        <w:rFonts w:ascii="Symbol" w:hAnsi="Symbol" w:hint="default"/>
      </w:rPr>
    </w:lvl>
    <w:lvl w:ilvl="1" w:tplc="0C0A0003" w:tentative="1">
      <w:start w:val="1"/>
      <w:numFmt w:val="bullet"/>
      <w:lvlText w:val="o"/>
      <w:lvlJc w:val="left"/>
      <w:pPr>
        <w:ind w:left="2053" w:hanging="360"/>
      </w:pPr>
      <w:rPr>
        <w:rFonts w:ascii="Courier New" w:hAnsi="Courier New" w:cs="Courier New" w:hint="default"/>
      </w:rPr>
    </w:lvl>
    <w:lvl w:ilvl="2" w:tplc="0C0A0005" w:tentative="1">
      <w:start w:val="1"/>
      <w:numFmt w:val="bullet"/>
      <w:lvlText w:val=""/>
      <w:lvlJc w:val="left"/>
      <w:pPr>
        <w:ind w:left="2773" w:hanging="360"/>
      </w:pPr>
      <w:rPr>
        <w:rFonts w:ascii="Wingdings" w:hAnsi="Wingdings" w:hint="default"/>
      </w:rPr>
    </w:lvl>
    <w:lvl w:ilvl="3" w:tplc="0C0A0001" w:tentative="1">
      <w:start w:val="1"/>
      <w:numFmt w:val="bullet"/>
      <w:lvlText w:val=""/>
      <w:lvlJc w:val="left"/>
      <w:pPr>
        <w:ind w:left="3493" w:hanging="360"/>
      </w:pPr>
      <w:rPr>
        <w:rFonts w:ascii="Symbol" w:hAnsi="Symbol" w:hint="default"/>
      </w:rPr>
    </w:lvl>
    <w:lvl w:ilvl="4" w:tplc="0C0A0003" w:tentative="1">
      <w:start w:val="1"/>
      <w:numFmt w:val="bullet"/>
      <w:lvlText w:val="o"/>
      <w:lvlJc w:val="left"/>
      <w:pPr>
        <w:ind w:left="4213" w:hanging="360"/>
      </w:pPr>
      <w:rPr>
        <w:rFonts w:ascii="Courier New" w:hAnsi="Courier New" w:cs="Courier New" w:hint="default"/>
      </w:rPr>
    </w:lvl>
    <w:lvl w:ilvl="5" w:tplc="0C0A0005" w:tentative="1">
      <w:start w:val="1"/>
      <w:numFmt w:val="bullet"/>
      <w:lvlText w:val=""/>
      <w:lvlJc w:val="left"/>
      <w:pPr>
        <w:ind w:left="4933" w:hanging="360"/>
      </w:pPr>
      <w:rPr>
        <w:rFonts w:ascii="Wingdings" w:hAnsi="Wingdings" w:hint="default"/>
      </w:rPr>
    </w:lvl>
    <w:lvl w:ilvl="6" w:tplc="0C0A0001" w:tentative="1">
      <w:start w:val="1"/>
      <w:numFmt w:val="bullet"/>
      <w:lvlText w:val=""/>
      <w:lvlJc w:val="left"/>
      <w:pPr>
        <w:ind w:left="5653" w:hanging="360"/>
      </w:pPr>
      <w:rPr>
        <w:rFonts w:ascii="Symbol" w:hAnsi="Symbol" w:hint="default"/>
      </w:rPr>
    </w:lvl>
    <w:lvl w:ilvl="7" w:tplc="0C0A0003" w:tentative="1">
      <w:start w:val="1"/>
      <w:numFmt w:val="bullet"/>
      <w:lvlText w:val="o"/>
      <w:lvlJc w:val="left"/>
      <w:pPr>
        <w:ind w:left="6373" w:hanging="360"/>
      </w:pPr>
      <w:rPr>
        <w:rFonts w:ascii="Courier New" w:hAnsi="Courier New" w:cs="Courier New" w:hint="default"/>
      </w:rPr>
    </w:lvl>
    <w:lvl w:ilvl="8" w:tplc="0C0A0005" w:tentative="1">
      <w:start w:val="1"/>
      <w:numFmt w:val="bullet"/>
      <w:lvlText w:val=""/>
      <w:lvlJc w:val="left"/>
      <w:pPr>
        <w:ind w:left="7093" w:hanging="360"/>
      </w:pPr>
      <w:rPr>
        <w:rFonts w:ascii="Wingdings" w:hAnsi="Wingdings" w:hint="default"/>
      </w:rPr>
    </w:lvl>
  </w:abstractNum>
  <w:abstractNum w:abstractNumId="39" w15:restartNumberingAfterBreak="0">
    <w:nsid w:val="730E2C6D"/>
    <w:multiLevelType w:val="hybridMultilevel"/>
    <w:tmpl w:val="3F20FEB6"/>
    <w:lvl w:ilvl="0" w:tplc="8710E506">
      <w:start w:val="1"/>
      <w:numFmt w:val="lowerRoman"/>
      <w:lvlText w:val="%1."/>
      <w:lvlJc w:val="left"/>
      <w:pPr>
        <w:ind w:left="144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0" w15:restartNumberingAfterBreak="0">
    <w:nsid w:val="755633ED"/>
    <w:multiLevelType w:val="hybridMultilevel"/>
    <w:tmpl w:val="95A0967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1" w15:restartNumberingAfterBreak="0">
    <w:nsid w:val="760207E0"/>
    <w:multiLevelType w:val="hybridMultilevel"/>
    <w:tmpl w:val="A9AA55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2" w15:restartNumberingAfterBreak="0">
    <w:nsid w:val="7704230F"/>
    <w:multiLevelType w:val="hybridMultilevel"/>
    <w:tmpl w:val="73608F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3" w15:restartNumberingAfterBreak="0">
    <w:nsid w:val="7DA87271"/>
    <w:multiLevelType w:val="hybridMultilevel"/>
    <w:tmpl w:val="4648C5F2"/>
    <w:lvl w:ilvl="0" w:tplc="0C0A0001">
      <w:start w:val="1"/>
      <w:numFmt w:val="bullet"/>
      <w:lvlText w:val=""/>
      <w:lvlJc w:val="left"/>
      <w:pPr>
        <w:ind w:left="1197" w:hanging="360"/>
      </w:pPr>
      <w:rPr>
        <w:rFonts w:ascii="Symbol" w:hAnsi="Symbol" w:hint="default"/>
      </w:rPr>
    </w:lvl>
    <w:lvl w:ilvl="1" w:tplc="0C0A0003" w:tentative="1">
      <w:start w:val="1"/>
      <w:numFmt w:val="bullet"/>
      <w:lvlText w:val="o"/>
      <w:lvlJc w:val="left"/>
      <w:pPr>
        <w:ind w:left="1917" w:hanging="360"/>
      </w:pPr>
      <w:rPr>
        <w:rFonts w:ascii="Courier New" w:hAnsi="Courier New" w:cs="Courier New" w:hint="default"/>
      </w:rPr>
    </w:lvl>
    <w:lvl w:ilvl="2" w:tplc="0C0A0005" w:tentative="1">
      <w:start w:val="1"/>
      <w:numFmt w:val="bullet"/>
      <w:lvlText w:val=""/>
      <w:lvlJc w:val="left"/>
      <w:pPr>
        <w:ind w:left="2637" w:hanging="360"/>
      </w:pPr>
      <w:rPr>
        <w:rFonts w:ascii="Wingdings" w:hAnsi="Wingdings" w:hint="default"/>
      </w:rPr>
    </w:lvl>
    <w:lvl w:ilvl="3" w:tplc="0C0A0001" w:tentative="1">
      <w:start w:val="1"/>
      <w:numFmt w:val="bullet"/>
      <w:lvlText w:val=""/>
      <w:lvlJc w:val="left"/>
      <w:pPr>
        <w:ind w:left="3357" w:hanging="360"/>
      </w:pPr>
      <w:rPr>
        <w:rFonts w:ascii="Symbol" w:hAnsi="Symbol" w:hint="default"/>
      </w:rPr>
    </w:lvl>
    <w:lvl w:ilvl="4" w:tplc="0C0A0003" w:tentative="1">
      <w:start w:val="1"/>
      <w:numFmt w:val="bullet"/>
      <w:lvlText w:val="o"/>
      <w:lvlJc w:val="left"/>
      <w:pPr>
        <w:ind w:left="4077" w:hanging="360"/>
      </w:pPr>
      <w:rPr>
        <w:rFonts w:ascii="Courier New" w:hAnsi="Courier New" w:cs="Courier New" w:hint="default"/>
      </w:rPr>
    </w:lvl>
    <w:lvl w:ilvl="5" w:tplc="0C0A0005" w:tentative="1">
      <w:start w:val="1"/>
      <w:numFmt w:val="bullet"/>
      <w:lvlText w:val=""/>
      <w:lvlJc w:val="left"/>
      <w:pPr>
        <w:ind w:left="4797" w:hanging="360"/>
      </w:pPr>
      <w:rPr>
        <w:rFonts w:ascii="Wingdings" w:hAnsi="Wingdings" w:hint="default"/>
      </w:rPr>
    </w:lvl>
    <w:lvl w:ilvl="6" w:tplc="0C0A0001" w:tentative="1">
      <w:start w:val="1"/>
      <w:numFmt w:val="bullet"/>
      <w:lvlText w:val=""/>
      <w:lvlJc w:val="left"/>
      <w:pPr>
        <w:ind w:left="5517" w:hanging="360"/>
      </w:pPr>
      <w:rPr>
        <w:rFonts w:ascii="Symbol" w:hAnsi="Symbol" w:hint="default"/>
      </w:rPr>
    </w:lvl>
    <w:lvl w:ilvl="7" w:tplc="0C0A0003" w:tentative="1">
      <w:start w:val="1"/>
      <w:numFmt w:val="bullet"/>
      <w:lvlText w:val="o"/>
      <w:lvlJc w:val="left"/>
      <w:pPr>
        <w:ind w:left="6237" w:hanging="360"/>
      </w:pPr>
      <w:rPr>
        <w:rFonts w:ascii="Courier New" w:hAnsi="Courier New" w:cs="Courier New" w:hint="default"/>
      </w:rPr>
    </w:lvl>
    <w:lvl w:ilvl="8" w:tplc="0C0A0005" w:tentative="1">
      <w:start w:val="1"/>
      <w:numFmt w:val="bullet"/>
      <w:lvlText w:val=""/>
      <w:lvlJc w:val="left"/>
      <w:pPr>
        <w:ind w:left="6957" w:hanging="360"/>
      </w:pPr>
      <w:rPr>
        <w:rFonts w:ascii="Wingdings" w:hAnsi="Wingdings" w:hint="default"/>
      </w:rPr>
    </w:lvl>
  </w:abstractNum>
  <w:abstractNum w:abstractNumId="44" w15:restartNumberingAfterBreak="0">
    <w:nsid w:val="7DF90DEF"/>
    <w:multiLevelType w:val="hybridMultilevel"/>
    <w:tmpl w:val="61CC28E2"/>
    <w:lvl w:ilvl="0" w:tplc="E4D43F14">
      <w:start w:val="1"/>
      <w:numFmt w:val="bullet"/>
      <w:lvlText w:val="•"/>
      <w:lvlJc w:val="left"/>
      <w:pPr>
        <w:tabs>
          <w:tab w:val="num" w:pos="720"/>
        </w:tabs>
        <w:ind w:left="720" w:hanging="360"/>
      </w:pPr>
      <w:rPr>
        <w:rFonts w:ascii="Times New Roman" w:hAnsi="Times New Roman" w:hint="default"/>
      </w:rPr>
    </w:lvl>
    <w:lvl w:ilvl="1" w:tplc="5144315C" w:tentative="1">
      <w:start w:val="1"/>
      <w:numFmt w:val="bullet"/>
      <w:lvlText w:val="•"/>
      <w:lvlJc w:val="left"/>
      <w:pPr>
        <w:tabs>
          <w:tab w:val="num" w:pos="1440"/>
        </w:tabs>
        <w:ind w:left="1440" w:hanging="360"/>
      </w:pPr>
      <w:rPr>
        <w:rFonts w:ascii="Times New Roman" w:hAnsi="Times New Roman" w:hint="default"/>
      </w:rPr>
    </w:lvl>
    <w:lvl w:ilvl="2" w:tplc="1FB6EB24" w:tentative="1">
      <w:start w:val="1"/>
      <w:numFmt w:val="bullet"/>
      <w:lvlText w:val="•"/>
      <w:lvlJc w:val="left"/>
      <w:pPr>
        <w:tabs>
          <w:tab w:val="num" w:pos="2160"/>
        </w:tabs>
        <w:ind w:left="2160" w:hanging="360"/>
      </w:pPr>
      <w:rPr>
        <w:rFonts w:ascii="Times New Roman" w:hAnsi="Times New Roman" w:hint="default"/>
      </w:rPr>
    </w:lvl>
    <w:lvl w:ilvl="3" w:tplc="451A669A" w:tentative="1">
      <w:start w:val="1"/>
      <w:numFmt w:val="bullet"/>
      <w:lvlText w:val="•"/>
      <w:lvlJc w:val="left"/>
      <w:pPr>
        <w:tabs>
          <w:tab w:val="num" w:pos="2880"/>
        </w:tabs>
        <w:ind w:left="2880" w:hanging="360"/>
      </w:pPr>
      <w:rPr>
        <w:rFonts w:ascii="Times New Roman" w:hAnsi="Times New Roman" w:hint="default"/>
      </w:rPr>
    </w:lvl>
    <w:lvl w:ilvl="4" w:tplc="7F543170" w:tentative="1">
      <w:start w:val="1"/>
      <w:numFmt w:val="bullet"/>
      <w:lvlText w:val="•"/>
      <w:lvlJc w:val="left"/>
      <w:pPr>
        <w:tabs>
          <w:tab w:val="num" w:pos="3600"/>
        </w:tabs>
        <w:ind w:left="3600" w:hanging="360"/>
      </w:pPr>
      <w:rPr>
        <w:rFonts w:ascii="Times New Roman" w:hAnsi="Times New Roman" w:hint="default"/>
      </w:rPr>
    </w:lvl>
    <w:lvl w:ilvl="5" w:tplc="EE84C638" w:tentative="1">
      <w:start w:val="1"/>
      <w:numFmt w:val="bullet"/>
      <w:lvlText w:val="•"/>
      <w:lvlJc w:val="left"/>
      <w:pPr>
        <w:tabs>
          <w:tab w:val="num" w:pos="4320"/>
        </w:tabs>
        <w:ind w:left="4320" w:hanging="360"/>
      </w:pPr>
      <w:rPr>
        <w:rFonts w:ascii="Times New Roman" w:hAnsi="Times New Roman" w:hint="default"/>
      </w:rPr>
    </w:lvl>
    <w:lvl w:ilvl="6" w:tplc="DC16B61C" w:tentative="1">
      <w:start w:val="1"/>
      <w:numFmt w:val="bullet"/>
      <w:lvlText w:val="•"/>
      <w:lvlJc w:val="left"/>
      <w:pPr>
        <w:tabs>
          <w:tab w:val="num" w:pos="5040"/>
        </w:tabs>
        <w:ind w:left="5040" w:hanging="360"/>
      </w:pPr>
      <w:rPr>
        <w:rFonts w:ascii="Times New Roman" w:hAnsi="Times New Roman" w:hint="default"/>
      </w:rPr>
    </w:lvl>
    <w:lvl w:ilvl="7" w:tplc="F856A066" w:tentative="1">
      <w:start w:val="1"/>
      <w:numFmt w:val="bullet"/>
      <w:lvlText w:val="•"/>
      <w:lvlJc w:val="left"/>
      <w:pPr>
        <w:tabs>
          <w:tab w:val="num" w:pos="5760"/>
        </w:tabs>
        <w:ind w:left="5760" w:hanging="360"/>
      </w:pPr>
      <w:rPr>
        <w:rFonts w:ascii="Times New Roman" w:hAnsi="Times New Roman" w:hint="default"/>
      </w:rPr>
    </w:lvl>
    <w:lvl w:ilvl="8" w:tplc="F23A5ECE" w:tentative="1">
      <w:start w:val="1"/>
      <w:numFmt w:val="bullet"/>
      <w:lvlText w:val="•"/>
      <w:lvlJc w:val="left"/>
      <w:pPr>
        <w:tabs>
          <w:tab w:val="num" w:pos="6480"/>
        </w:tabs>
        <w:ind w:left="6480" w:hanging="360"/>
      </w:pPr>
      <w:rPr>
        <w:rFonts w:ascii="Times New Roman" w:hAnsi="Times New Roman" w:hint="default"/>
      </w:rPr>
    </w:lvl>
  </w:abstractNum>
  <w:num w:numId="1" w16cid:durableId="1260796150">
    <w:abstractNumId w:val="5"/>
  </w:num>
  <w:num w:numId="2" w16cid:durableId="124007369">
    <w:abstractNumId w:val="28"/>
  </w:num>
  <w:num w:numId="3" w16cid:durableId="7342519">
    <w:abstractNumId w:val="38"/>
  </w:num>
  <w:num w:numId="4" w16cid:durableId="818763483">
    <w:abstractNumId w:val="32"/>
  </w:num>
  <w:num w:numId="5" w16cid:durableId="57633137">
    <w:abstractNumId w:val="16"/>
  </w:num>
  <w:num w:numId="6" w16cid:durableId="233050033">
    <w:abstractNumId w:val="15"/>
  </w:num>
  <w:num w:numId="7" w16cid:durableId="1085960629">
    <w:abstractNumId w:val="43"/>
  </w:num>
  <w:num w:numId="8" w16cid:durableId="814644226">
    <w:abstractNumId w:val="12"/>
  </w:num>
  <w:num w:numId="9" w16cid:durableId="1108431225">
    <w:abstractNumId w:val="22"/>
  </w:num>
  <w:num w:numId="10" w16cid:durableId="1905216578">
    <w:abstractNumId w:val="23"/>
  </w:num>
  <w:num w:numId="11" w16cid:durableId="1803844038">
    <w:abstractNumId w:val="40"/>
  </w:num>
  <w:num w:numId="12" w16cid:durableId="832988647">
    <w:abstractNumId w:val="11"/>
  </w:num>
  <w:num w:numId="13" w16cid:durableId="834565151">
    <w:abstractNumId w:val="19"/>
  </w:num>
  <w:num w:numId="14" w16cid:durableId="1727293744">
    <w:abstractNumId w:val="35"/>
  </w:num>
  <w:num w:numId="15" w16cid:durableId="1782142359">
    <w:abstractNumId w:val="21"/>
  </w:num>
  <w:num w:numId="16" w16cid:durableId="2083332442">
    <w:abstractNumId w:val="34"/>
  </w:num>
  <w:num w:numId="17" w16cid:durableId="1363171754">
    <w:abstractNumId w:val="25"/>
  </w:num>
  <w:num w:numId="18" w16cid:durableId="1769961056">
    <w:abstractNumId w:val="33"/>
  </w:num>
  <w:num w:numId="19" w16cid:durableId="674922305">
    <w:abstractNumId w:val="0"/>
  </w:num>
  <w:num w:numId="20" w16cid:durableId="849023753">
    <w:abstractNumId w:val="44"/>
  </w:num>
  <w:num w:numId="21" w16cid:durableId="697514470">
    <w:abstractNumId w:val="3"/>
  </w:num>
  <w:num w:numId="22" w16cid:durableId="1644191845">
    <w:abstractNumId w:val="6"/>
  </w:num>
  <w:num w:numId="23" w16cid:durableId="67772606">
    <w:abstractNumId w:val="7"/>
  </w:num>
  <w:num w:numId="24" w16cid:durableId="673846540">
    <w:abstractNumId w:val="13"/>
  </w:num>
  <w:num w:numId="25" w16cid:durableId="1381856956">
    <w:abstractNumId w:val="27"/>
  </w:num>
  <w:num w:numId="26" w16cid:durableId="2046102714">
    <w:abstractNumId w:val="41"/>
  </w:num>
  <w:num w:numId="27" w16cid:durableId="553271990">
    <w:abstractNumId w:val="42"/>
  </w:num>
  <w:num w:numId="28" w16cid:durableId="922495117">
    <w:abstractNumId w:val="36"/>
  </w:num>
  <w:num w:numId="29" w16cid:durableId="1201170307">
    <w:abstractNumId w:val="30"/>
  </w:num>
  <w:num w:numId="30" w16cid:durableId="1095175041">
    <w:abstractNumId w:val="1"/>
  </w:num>
  <w:num w:numId="31" w16cid:durableId="1158157568">
    <w:abstractNumId w:val="26"/>
  </w:num>
  <w:num w:numId="32" w16cid:durableId="396588591">
    <w:abstractNumId w:val="24"/>
  </w:num>
  <w:num w:numId="33" w16cid:durableId="244539686">
    <w:abstractNumId w:val="17"/>
  </w:num>
  <w:num w:numId="34" w16cid:durableId="133644291">
    <w:abstractNumId w:val="37"/>
  </w:num>
  <w:num w:numId="35" w16cid:durableId="1048798208">
    <w:abstractNumId w:val="14"/>
  </w:num>
  <w:num w:numId="36" w16cid:durableId="1712802881">
    <w:abstractNumId w:val="10"/>
  </w:num>
  <w:num w:numId="37" w16cid:durableId="1234389290">
    <w:abstractNumId w:val="4"/>
  </w:num>
  <w:num w:numId="38" w16cid:durableId="379743209">
    <w:abstractNumId w:val="9"/>
  </w:num>
  <w:num w:numId="39" w16cid:durableId="1389721643">
    <w:abstractNumId w:val="29"/>
  </w:num>
  <w:num w:numId="40" w16cid:durableId="1485707472">
    <w:abstractNumId w:val="2"/>
  </w:num>
  <w:num w:numId="41" w16cid:durableId="829441467">
    <w:abstractNumId w:val="18"/>
  </w:num>
  <w:num w:numId="42" w16cid:durableId="786851763">
    <w:abstractNumId w:val="8"/>
  </w:num>
  <w:num w:numId="43" w16cid:durableId="586572919">
    <w:abstractNumId w:val="39"/>
  </w:num>
  <w:num w:numId="44" w16cid:durableId="981349821">
    <w:abstractNumId w:val="20"/>
  </w:num>
  <w:num w:numId="45" w16cid:durableId="18357605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6BA"/>
    <w:rsid w:val="00073BDB"/>
    <w:rsid w:val="0008180F"/>
    <w:rsid w:val="000A33AA"/>
    <w:rsid w:val="0013257E"/>
    <w:rsid w:val="00220BAD"/>
    <w:rsid w:val="002B006F"/>
    <w:rsid w:val="00367D81"/>
    <w:rsid w:val="003F2707"/>
    <w:rsid w:val="004172F9"/>
    <w:rsid w:val="00433A47"/>
    <w:rsid w:val="00441A5C"/>
    <w:rsid w:val="00483109"/>
    <w:rsid w:val="004A5FE5"/>
    <w:rsid w:val="004E1191"/>
    <w:rsid w:val="00525F88"/>
    <w:rsid w:val="0052658F"/>
    <w:rsid w:val="00527EF4"/>
    <w:rsid w:val="005657B5"/>
    <w:rsid w:val="005B007D"/>
    <w:rsid w:val="005B61D4"/>
    <w:rsid w:val="00633B33"/>
    <w:rsid w:val="00684A08"/>
    <w:rsid w:val="006C00C5"/>
    <w:rsid w:val="006F6BF4"/>
    <w:rsid w:val="007042A4"/>
    <w:rsid w:val="007130DB"/>
    <w:rsid w:val="007164B6"/>
    <w:rsid w:val="0072218C"/>
    <w:rsid w:val="00784E5D"/>
    <w:rsid w:val="007932E8"/>
    <w:rsid w:val="007A3EE4"/>
    <w:rsid w:val="007B1E82"/>
    <w:rsid w:val="007C2DD6"/>
    <w:rsid w:val="007D4D79"/>
    <w:rsid w:val="00823438"/>
    <w:rsid w:val="008257AF"/>
    <w:rsid w:val="008307F5"/>
    <w:rsid w:val="0083477C"/>
    <w:rsid w:val="008632B0"/>
    <w:rsid w:val="00894EE7"/>
    <w:rsid w:val="008E04B6"/>
    <w:rsid w:val="008E0617"/>
    <w:rsid w:val="00956860"/>
    <w:rsid w:val="00956E09"/>
    <w:rsid w:val="009B4E04"/>
    <w:rsid w:val="00A6609C"/>
    <w:rsid w:val="00A71751"/>
    <w:rsid w:val="00A73813"/>
    <w:rsid w:val="00A94C46"/>
    <w:rsid w:val="00AB0A44"/>
    <w:rsid w:val="00AB4DBC"/>
    <w:rsid w:val="00AC5300"/>
    <w:rsid w:val="00B146D1"/>
    <w:rsid w:val="00B17A95"/>
    <w:rsid w:val="00B20654"/>
    <w:rsid w:val="00B67C08"/>
    <w:rsid w:val="00B94C16"/>
    <w:rsid w:val="00C03BD6"/>
    <w:rsid w:val="00C066B4"/>
    <w:rsid w:val="00C25C71"/>
    <w:rsid w:val="00C417B1"/>
    <w:rsid w:val="00C62F57"/>
    <w:rsid w:val="00C806BA"/>
    <w:rsid w:val="00C873D6"/>
    <w:rsid w:val="00CB5977"/>
    <w:rsid w:val="00CB73AF"/>
    <w:rsid w:val="00CF2A15"/>
    <w:rsid w:val="00D513FC"/>
    <w:rsid w:val="00D716D7"/>
    <w:rsid w:val="00D901BC"/>
    <w:rsid w:val="00E0042E"/>
    <w:rsid w:val="00E01C88"/>
    <w:rsid w:val="00E034A6"/>
    <w:rsid w:val="00E50585"/>
    <w:rsid w:val="00E73EFB"/>
    <w:rsid w:val="00EB6D0B"/>
    <w:rsid w:val="00F042E9"/>
    <w:rsid w:val="00F33162"/>
    <w:rsid w:val="00F720B7"/>
    <w:rsid w:val="00F7316A"/>
    <w:rsid w:val="00FD02BA"/>
    <w:rsid w:val="00FD1AFF"/>
    <w:rsid w:val="00FF5D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E9ACB"/>
  <w15:docId w15:val="{D6D16484-F1B8-45CC-BD93-9ED867DE1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6C00C5"/>
    <w:pPr>
      <w:ind w:left="720"/>
      <w:contextualSpacing/>
    </w:pPr>
  </w:style>
  <w:style w:type="character" w:styleId="Hyperlink">
    <w:name w:val="Hyperlink"/>
    <w:basedOn w:val="DefaultParagraphFont"/>
    <w:uiPriority w:val="99"/>
    <w:unhideWhenUsed/>
    <w:rsid w:val="00AB4DBC"/>
    <w:rPr>
      <w:color w:val="0000FF" w:themeColor="hyperlink"/>
      <w:u w:val="single"/>
    </w:rPr>
  </w:style>
  <w:style w:type="character" w:styleId="UnresolvedMention">
    <w:name w:val="Unresolved Mention"/>
    <w:basedOn w:val="DefaultParagraphFont"/>
    <w:uiPriority w:val="99"/>
    <w:semiHidden/>
    <w:unhideWhenUsed/>
    <w:rsid w:val="00AB4DBC"/>
    <w:rPr>
      <w:color w:val="605E5C"/>
      <w:shd w:val="clear" w:color="auto" w:fill="E1DFDD"/>
    </w:rPr>
  </w:style>
  <w:style w:type="paragraph" w:styleId="Bibliography">
    <w:name w:val="Bibliography"/>
    <w:basedOn w:val="Normal"/>
    <w:next w:val="Normal"/>
    <w:uiPriority w:val="37"/>
    <w:unhideWhenUsed/>
    <w:rsid w:val="00073BDB"/>
  </w:style>
  <w:style w:type="table" w:styleId="TableGrid">
    <w:name w:val="Table Grid"/>
    <w:basedOn w:val="TableNormal"/>
    <w:uiPriority w:val="59"/>
    <w:rsid w:val="00E50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B0A44"/>
    <w:pPr>
      <w:spacing w:before="100" w:beforeAutospacing="1" w:after="100" w:afterAutospacing="1"/>
    </w:pPr>
    <w:rPr>
      <w:sz w:val="24"/>
      <w:szCs w:val="24"/>
      <w:lang w:val="es-EC" w:eastAsia="es-EC"/>
    </w:rPr>
  </w:style>
  <w:style w:type="character" w:styleId="Emphasis">
    <w:name w:val="Emphasis"/>
    <w:basedOn w:val="DefaultParagraphFont"/>
    <w:uiPriority w:val="20"/>
    <w:qFormat/>
    <w:rsid w:val="00AB0A44"/>
    <w:rPr>
      <w:i/>
      <w:iCs/>
    </w:rPr>
  </w:style>
  <w:style w:type="character" w:styleId="Strong">
    <w:name w:val="Strong"/>
    <w:basedOn w:val="DefaultParagraphFont"/>
    <w:uiPriority w:val="22"/>
    <w:qFormat/>
    <w:rsid w:val="00F33162"/>
    <w:rPr>
      <w:b/>
      <w:bCs/>
    </w:rPr>
  </w:style>
  <w:style w:type="character" w:customStyle="1" w:styleId="fontstyle01">
    <w:name w:val="fontstyle01"/>
    <w:basedOn w:val="DefaultParagraphFont"/>
    <w:rsid w:val="00956860"/>
    <w:rPr>
      <w:rFonts w:ascii="CIDFont+F1" w:hAnsi="CIDFont+F1" w:hint="default"/>
      <w:b/>
      <w:bCs/>
      <w:i w:val="0"/>
      <w:iCs w:val="0"/>
      <w:color w:val="000000"/>
      <w:sz w:val="22"/>
      <w:szCs w:val="22"/>
    </w:rPr>
  </w:style>
  <w:style w:type="character" w:customStyle="1" w:styleId="fontstyle21">
    <w:name w:val="fontstyle21"/>
    <w:basedOn w:val="DefaultParagraphFont"/>
    <w:rsid w:val="00956860"/>
    <w:rPr>
      <w:rFonts w:ascii="CIDFont+F2" w:hAnsi="CIDFont+F2" w:hint="default"/>
      <w:b w:val="0"/>
      <w:bCs w:val="0"/>
      <w:i w:val="0"/>
      <w:iCs w:val="0"/>
      <w:color w:val="000000"/>
      <w:sz w:val="22"/>
      <w:szCs w:val="22"/>
    </w:rPr>
  </w:style>
  <w:style w:type="character" w:customStyle="1" w:styleId="fontstyle31">
    <w:name w:val="fontstyle31"/>
    <w:basedOn w:val="DefaultParagraphFont"/>
    <w:rsid w:val="00956860"/>
    <w:rPr>
      <w:rFonts w:ascii="CIDFont+F3" w:hAnsi="CIDFont+F3"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7100">
      <w:bodyDiv w:val="1"/>
      <w:marLeft w:val="0"/>
      <w:marRight w:val="0"/>
      <w:marTop w:val="0"/>
      <w:marBottom w:val="0"/>
      <w:divBdr>
        <w:top w:val="none" w:sz="0" w:space="0" w:color="auto"/>
        <w:left w:val="none" w:sz="0" w:space="0" w:color="auto"/>
        <w:bottom w:val="none" w:sz="0" w:space="0" w:color="auto"/>
        <w:right w:val="none" w:sz="0" w:space="0" w:color="auto"/>
      </w:divBdr>
    </w:div>
    <w:div w:id="157619523">
      <w:bodyDiv w:val="1"/>
      <w:marLeft w:val="0"/>
      <w:marRight w:val="0"/>
      <w:marTop w:val="0"/>
      <w:marBottom w:val="0"/>
      <w:divBdr>
        <w:top w:val="none" w:sz="0" w:space="0" w:color="auto"/>
        <w:left w:val="none" w:sz="0" w:space="0" w:color="auto"/>
        <w:bottom w:val="none" w:sz="0" w:space="0" w:color="auto"/>
        <w:right w:val="none" w:sz="0" w:space="0" w:color="auto"/>
      </w:divBdr>
      <w:divsChild>
        <w:div w:id="2102947054">
          <w:marLeft w:val="547"/>
          <w:marRight w:val="0"/>
          <w:marTop w:val="0"/>
          <w:marBottom w:val="0"/>
          <w:divBdr>
            <w:top w:val="none" w:sz="0" w:space="0" w:color="auto"/>
            <w:left w:val="none" w:sz="0" w:space="0" w:color="auto"/>
            <w:bottom w:val="none" w:sz="0" w:space="0" w:color="auto"/>
            <w:right w:val="none" w:sz="0" w:space="0" w:color="auto"/>
          </w:divBdr>
        </w:div>
      </w:divsChild>
    </w:div>
    <w:div w:id="212350029">
      <w:bodyDiv w:val="1"/>
      <w:marLeft w:val="0"/>
      <w:marRight w:val="0"/>
      <w:marTop w:val="0"/>
      <w:marBottom w:val="0"/>
      <w:divBdr>
        <w:top w:val="none" w:sz="0" w:space="0" w:color="auto"/>
        <w:left w:val="none" w:sz="0" w:space="0" w:color="auto"/>
        <w:bottom w:val="none" w:sz="0" w:space="0" w:color="auto"/>
        <w:right w:val="none" w:sz="0" w:space="0" w:color="auto"/>
      </w:divBdr>
    </w:div>
    <w:div w:id="230117192">
      <w:bodyDiv w:val="1"/>
      <w:marLeft w:val="0"/>
      <w:marRight w:val="0"/>
      <w:marTop w:val="0"/>
      <w:marBottom w:val="0"/>
      <w:divBdr>
        <w:top w:val="none" w:sz="0" w:space="0" w:color="auto"/>
        <w:left w:val="none" w:sz="0" w:space="0" w:color="auto"/>
        <w:bottom w:val="none" w:sz="0" w:space="0" w:color="auto"/>
        <w:right w:val="none" w:sz="0" w:space="0" w:color="auto"/>
      </w:divBdr>
      <w:divsChild>
        <w:div w:id="1862547947">
          <w:marLeft w:val="547"/>
          <w:marRight w:val="0"/>
          <w:marTop w:val="0"/>
          <w:marBottom w:val="0"/>
          <w:divBdr>
            <w:top w:val="none" w:sz="0" w:space="0" w:color="auto"/>
            <w:left w:val="none" w:sz="0" w:space="0" w:color="auto"/>
            <w:bottom w:val="none" w:sz="0" w:space="0" w:color="auto"/>
            <w:right w:val="none" w:sz="0" w:space="0" w:color="auto"/>
          </w:divBdr>
        </w:div>
      </w:divsChild>
    </w:div>
    <w:div w:id="242490580">
      <w:bodyDiv w:val="1"/>
      <w:marLeft w:val="0"/>
      <w:marRight w:val="0"/>
      <w:marTop w:val="0"/>
      <w:marBottom w:val="0"/>
      <w:divBdr>
        <w:top w:val="none" w:sz="0" w:space="0" w:color="auto"/>
        <w:left w:val="none" w:sz="0" w:space="0" w:color="auto"/>
        <w:bottom w:val="none" w:sz="0" w:space="0" w:color="auto"/>
        <w:right w:val="none" w:sz="0" w:space="0" w:color="auto"/>
      </w:divBdr>
    </w:div>
    <w:div w:id="258215714">
      <w:bodyDiv w:val="1"/>
      <w:marLeft w:val="0"/>
      <w:marRight w:val="0"/>
      <w:marTop w:val="0"/>
      <w:marBottom w:val="0"/>
      <w:divBdr>
        <w:top w:val="none" w:sz="0" w:space="0" w:color="auto"/>
        <w:left w:val="none" w:sz="0" w:space="0" w:color="auto"/>
        <w:bottom w:val="none" w:sz="0" w:space="0" w:color="auto"/>
        <w:right w:val="none" w:sz="0" w:space="0" w:color="auto"/>
      </w:divBdr>
      <w:divsChild>
        <w:div w:id="25906969">
          <w:marLeft w:val="547"/>
          <w:marRight w:val="0"/>
          <w:marTop w:val="0"/>
          <w:marBottom w:val="0"/>
          <w:divBdr>
            <w:top w:val="none" w:sz="0" w:space="0" w:color="auto"/>
            <w:left w:val="none" w:sz="0" w:space="0" w:color="auto"/>
            <w:bottom w:val="none" w:sz="0" w:space="0" w:color="auto"/>
            <w:right w:val="none" w:sz="0" w:space="0" w:color="auto"/>
          </w:divBdr>
        </w:div>
      </w:divsChild>
    </w:div>
    <w:div w:id="291132291">
      <w:bodyDiv w:val="1"/>
      <w:marLeft w:val="0"/>
      <w:marRight w:val="0"/>
      <w:marTop w:val="0"/>
      <w:marBottom w:val="0"/>
      <w:divBdr>
        <w:top w:val="none" w:sz="0" w:space="0" w:color="auto"/>
        <w:left w:val="none" w:sz="0" w:space="0" w:color="auto"/>
        <w:bottom w:val="none" w:sz="0" w:space="0" w:color="auto"/>
        <w:right w:val="none" w:sz="0" w:space="0" w:color="auto"/>
      </w:divBdr>
      <w:divsChild>
        <w:div w:id="795945904">
          <w:marLeft w:val="547"/>
          <w:marRight w:val="0"/>
          <w:marTop w:val="0"/>
          <w:marBottom w:val="0"/>
          <w:divBdr>
            <w:top w:val="none" w:sz="0" w:space="0" w:color="auto"/>
            <w:left w:val="none" w:sz="0" w:space="0" w:color="auto"/>
            <w:bottom w:val="none" w:sz="0" w:space="0" w:color="auto"/>
            <w:right w:val="none" w:sz="0" w:space="0" w:color="auto"/>
          </w:divBdr>
        </w:div>
      </w:divsChild>
    </w:div>
    <w:div w:id="343241056">
      <w:bodyDiv w:val="1"/>
      <w:marLeft w:val="0"/>
      <w:marRight w:val="0"/>
      <w:marTop w:val="0"/>
      <w:marBottom w:val="0"/>
      <w:divBdr>
        <w:top w:val="none" w:sz="0" w:space="0" w:color="auto"/>
        <w:left w:val="none" w:sz="0" w:space="0" w:color="auto"/>
        <w:bottom w:val="none" w:sz="0" w:space="0" w:color="auto"/>
        <w:right w:val="none" w:sz="0" w:space="0" w:color="auto"/>
      </w:divBdr>
    </w:div>
    <w:div w:id="355540508">
      <w:bodyDiv w:val="1"/>
      <w:marLeft w:val="0"/>
      <w:marRight w:val="0"/>
      <w:marTop w:val="0"/>
      <w:marBottom w:val="0"/>
      <w:divBdr>
        <w:top w:val="none" w:sz="0" w:space="0" w:color="auto"/>
        <w:left w:val="none" w:sz="0" w:space="0" w:color="auto"/>
        <w:bottom w:val="none" w:sz="0" w:space="0" w:color="auto"/>
        <w:right w:val="none" w:sz="0" w:space="0" w:color="auto"/>
      </w:divBdr>
    </w:div>
    <w:div w:id="363485201">
      <w:bodyDiv w:val="1"/>
      <w:marLeft w:val="0"/>
      <w:marRight w:val="0"/>
      <w:marTop w:val="0"/>
      <w:marBottom w:val="0"/>
      <w:divBdr>
        <w:top w:val="none" w:sz="0" w:space="0" w:color="auto"/>
        <w:left w:val="none" w:sz="0" w:space="0" w:color="auto"/>
        <w:bottom w:val="none" w:sz="0" w:space="0" w:color="auto"/>
        <w:right w:val="none" w:sz="0" w:space="0" w:color="auto"/>
      </w:divBdr>
    </w:div>
    <w:div w:id="364065940">
      <w:bodyDiv w:val="1"/>
      <w:marLeft w:val="0"/>
      <w:marRight w:val="0"/>
      <w:marTop w:val="0"/>
      <w:marBottom w:val="0"/>
      <w:divBdr>
        <w:top w:val="none" w:sz="0" w:space="0" w:color="auto"/>
        <w:left w:val="none" w:sz="0" w:space="0" w:color="auto"/>
        <w:bottom w:val="none" w:sz="0" w:space="0" w:color="auto"/>
        <w:right w:val="none" w:sz="0" w:space="0" w:color="auto"/>
      </w:divBdr>
      <w:divsChild>
        <w:div w:id="711656939">
          <w:marLeft w:val="547"/>
          <w:marRight w:val="0"/>
          <w:marTop w:val="0"/>
          <w:marBottom w:val="0"/>
          <w:divBdr>
            <w:top w:val="none" w:sz="0" w:space="0" w:color="auto"/>
            <w:left w:val="none" w:sz="0" w:space="0" w:color="auto"/>
            <w:bottom w:val="none" w:sz="0" w:space="0" w:color="auto"/>
            <w:right w:val="none" w:sz="0" w:space="0" w:color="auto"/>
          </w:divBdr>
        </w:div>
      </w:divsChild>
    </w:div>
    <w:div w:id="377776869">
      <w:bodyDiv w:val="1"/>
      <w:marLeft w:val="0"/>
      <w:marRight w:val="0"/>
      <w:marTop w:val="0"/>
      <w:marBottom w:val="0"/>
      <w:divBdr>
        <w:top w:val="none" w:sz="0" w:space="0" w:color="auto"/>
        <w:left w:val="none" w:sz="0" w:space="0" w:color="auto"/>
        <w:bottom w:val="none" w:sz="0" w:space="0" w:color="auto"/>
        <w:right w:val="none" w:sz="0" w:space="0" w:color="auto"/>
      </w:divBdr>
    </w:div>
    <w:div w:id="378093980">
      <w:bodyDiv w:val="1"/>
      <w:marLeft w:val="0"/>
      <w:marRight w:val="0"/>
      <w:marTop w:val="0"/>
      <w:marBottom w:val="0"/>
      <w:divBdr>
        <w:top w:val="none" w:sz="0" w:space="0" w:color="auto"/>
        <w:left w:val="none" w:sz="0" w:space="0" w:color="auto"/>
        <w:bottom w:val="none" w:sz="0" w:space="0" w:color="auto"/>
        <w:right w:val="none" w:sz="0" w:space="0" w:color="auto"/>
      </w:divBdr>
    </w:div>
    <w:div w:id="430782015">
      <w:bodyDiv w:val="1"/>
      <w:marLeft w:val="0"/>
      <w:marRight w:val="0"/>
      <w:marTop w:val="0"/>
      <w:marBottom w:val="0"/>
      <w:divBdr>
        <w:top w:val="none" w:sz="0" w:space="0" w:color="auto"/>
        <w:left w:val="none" w:sz="0" w:space="0" w:color="auto"/>
        <w:bottom w:val="none" w:sz="0" w:space="0" w:color="auto"/>
        <w:right w:val="none" w:sz="0" w:space="0" w:color="auto"/>
      </w:divBdr>
    </w:div>
    <w:div w:id="438256153">
      <w:bodyDiv w:val="1"/>
      <w:marLeft w:val="0"/>
      <w:marRight w:val="0"/>
      <w:marTop w:val="0"/>
      <w:marBottom w:val="0"/>
      <w:divBdr>
        <w:top w:val="none" w:sz="0" w:space="0" w:color="auto"/>
        <w:left w:val="none" w:sz="0" w:space="0" w:color="auto"/>
        <w:bottom w:val="none" w:sz="0" w:space="0" w:color="auto"/>
        <w:right w:val="none" w:sz="0" w:space="0" w:color="auto"/>
      </w:divBdr>
    </w:div>
    <w:div w:id="461919776">
      <w:bodyDiv w:val="1"/>
      <w:marLeft w:val="0"/>
      <w:marRight w:val="0"/>
      <w:marTop w:val="0"/>
      <w:marBottom w:val="0"/>
      <w:divBdr>
        <w:top w:val="none" w:sz="0" w:space="0" w:color="auto"/>
        <w:left w:val="none" w:sz="0" w:space="0" w:color="auto"/>
        <w:bottom w:val="none" w:sz="0" w:space="0" w:color="auto"/>
        <w:right w:val="none" w:sz="0" w:space="0" w:color="auto"/>
      </w:divBdr>
    </w:div>
    <w:div w:id="517281502">
      <w:bodyDiv w:val="1"/>
      <w:marLeft w:val="0"/>
      <w:marRight w:val="0"/>
      <w:marTop w:val="0"/>
      <w:marBottom w:val="0"/>
      <w:divBdr>
        <w:top w:val="none" w:sz="0" w:space="0" w:color="auto"/>
        <w:left w:val="none" w:sz="0" w:space="0" w:color="auto"/>
        <w:bottom w:val="none" w:sz="0" w:space="0" w:color="auto"/>
        <w:right w:val="none" w:sz="0" w:space="0" w:color="auto"/>
      </w:divBdr>
    </w:div>
    <w:div w:id="531378674">
      <w:bodyDiv w:val="1"/>
      <w:marLeft w:val="0"/>
      <w:marRight w:val="0"/>
      <w:marTop w:val="0"/>
      <w:marBottom w:val="0"/>
      <w:divBdr>
        <w:top w:val="none" w:sz="0" w:space="0" w:color="auto"/>
        <w:left w:val="none" w:sz="0" w:space="0" w:color="auto"/>
        <w:bottom w:val="none" w:sz="0" w:space="0" w:color="auto"/>
        <w:right w:val="none" w:sz="0" w:space="0" w:color="auto"/>
      </w:divBdr>
      <w:divsChild>
        <w:div w:id="969821220">
          <w:marLeft w:val="547"/>
          <w:marRight w:val="0"/>
          <w:marTop w:val="0"/>
          <w:marBottom w:val="0"/>
          <w:divBdr>
            <w:top w:val="none" w:sz="0" w:space="0" w:color="auto"/>
            <w:left w:val="none" w:sz="0" w:space="0" w:color="auto"/>
            <w:bottom w:val="none" w:sz="0" w:space="0" w:color="auto"/>
            <w:right w:val="none" w:sz="0" w:space="0" w:color="auto"/>
          </w:divBdr>
        </w:div>
      </w:divsChild>
    </w:div>
    <w:div w:id="547962076">
      <w:bodyDiv w:val="1"/>
      <w:marLeft w:val="0"/>
      <w:marRight w:val="0"/>
      <w:marTop w:val="0"/>
      <w:marBottom w:val="0"/>
      <w:divBdr>
        <w:top w:val="none" w:sz="0" w:space="0" w:color="auto"/>
        <w:left w:val="none" w:sz="0" w:space="0" w:color="auto"/>
        <w:bottom w:val="none" w:sz="0" w:space="0" w:color="auto"/>
        <w:right w:val="none" w:sz="0" w:space="0" w:color="auto"/>
      </w:divBdr>
    </w:div>
    <w:div w:id="557323948">
      <w:bodyDiv w:val="1"/>
      <w:marLeft w:val="0"/>
      <w:marRight w:val="0"/>
      <w:marTop w:val="0"/>
      <w:marBottom w:val="0"/>
      <w:divBdr>
        <w:top w:val="none" w:sz="0" w:space="0" w:color="auto"/>
        <w:left w:val="none" w:sz="0" w:space="0" w:color="auto"/>
        <w:bottom w:val="none" w:sz="0" w:space="0" w:color="auto"/>
        <w:right w:val="none" w:sz="0" w:space="0" w:color="auto"/>
      </w:divBdr>
    </w:div>
    <w:div w:id="568996809">
      <w:bodyDiv w:val="1"/>
      <w:marLeft w:val="0"/>
      <w:marRight w:val="0"/>
      <w:marTop w:val="0"/>
      <w:marBottom w:val="0"/>
      <w:divBdr>
        <w:top w:val="none" w:sz="0" w:space="0" w:color="auto"/>
        <w:left w:val="none" w:sz="0" w:space="0" w:color="auto"/>
        <w:bottom w:val="none" w:sz="0" w:space="0" w:color="auto"/>
        <w:right w:val="none" w:sz="0" w:space="0" w:color="auto"/>
      </w:divBdr>
    </w:div>
    <w:div w:id="644893675">
      <w:bodyDiv w:val="1"/>
      <w:marLeft w:val="0"/>
      <w:marRight w:val="0"/>
      <w:marTop w:val="0"/>
      <w:marBottom w:val="0"/>
      <w:divBdr>
        <w:top w:val="none" w:sz="0" w:space="0" w:color="auto"/>
        <w:left w:val="none" w:sz="0" w:space="0" w:color="auto"/>
        <w:bottom w:val="none" w:sz="0" w:space="0" w:color="auto"/>
        <w:right w:val="none" w:sz="0" w:space="0" w:color="auto"/>
      </w:divBdr>
    </w:div>
    <w:div w:id="653804425">
      <w:bodyDiv w:val="1"/>
      <w:marLeft w:val="0"/>
      <w:marRight w:val="0"/>
      <w:marTop w:val="0"/>
      <w:marBottom w:val="0"/>
      <w:divBdr>
        <w:top w:val="none" w:sz="0" w:space="0" w:color="auto"/>
        <w:left w:val="none" w:sz="0" w:space="0" w:color="auto"/>
        <w:bottom w:val="none" w:sz="0" w:space="0" w:color="auto"/>
        <w:right w:val="none" w:sz="0" w:space="0" w:color="auto"/>
      </w:divBdr>
    </w:div>
    <w:div w:id="659583807">
      <w:bodyDiv w:val="1"/>
      <w:marLeft w:val="0"/>
      <w:marRight w:val="0"/>
      <w:marTop w:val="0"/>
      <w:marBottom w:val="0"/>
      <w:divBdr>
        <w:top w:val="none" w:sz="0" w:space="0" w:color="auto"/>
        <w:left w:val="none" w:sz="0" w:space="0" w:color="auto"/>
        <w:bottom w:val="none" w:sz="0" w:space="0" w:color="auto"/>
        <w:right w:val="none" w:sz="0" w:space="0" w:color="auto"/>
      </w:divBdr>
    </w:div>
    <w:div w:id="663701890">
      <w:bodyDiv w:val="1"/>
      <w:marLeft w:val="0"/>
      <w:marRight w:val="0"/>
      <w:marTop w:val="0"/>
      <w:marBottom w:val="0"/>
      <w:divBdr>
        <w:top w:val="none" w:sz="0" w:space="0" w:color="auto"/>
        <w:left w:val="none" w:sz="0" w:space="0" w:color="auto"/>
        <w:bottom w:val="none" w:sz="0" w:space="0" w:color="auto"/>
        <w:right w:val="none" w:sz="0" w:space="0" w:color="auto"/>
      </w:divBdr>
    </w:div>
    <w:div w:id="682829072">
      <w:bodyDiv w:val="1"/>
      <w:marLeft w:val="0"/>
      <w:marRight w:val="0"/>
      <w:marTop w:val="0"/>
      <w:marBottom w:val="0"/>
      <w:divBdr>
        <w:top w:val="none" w:sz="0" w:space="0" w:color="auto"/>
        <w:left w:val="none" w:sz="0" w:space="0" w:color="auto"/>
        <w:bottom w:val="none" w:sz="0" w:space="0" w:color="auto"/>
        <w:right w:val="none" w:sz="0" w:space="0" w:color="auto"/>
      </w:divBdr>
      <w:divsChild>
        <w:div w:id="454717222">
          <w:marLeft w:val="547"/>
          <w:marRight w:val="0"/>
          <w:marTop w:val="0"/>
          <w:marBottom w:val="0"/>
          <w:divBdr>
            <w:top w:val="none" w:sz="0" w:space="0" w:color="auto"/>
            <w:left w:val="none" w:sz="0" w:space="0" w:color="auto"/>
            <w:bottom w:val="none" w:sz="0" w:space="0" w:color="auto"/>
            <w:right w:val="none" w:sz="0" w:space="0" w:color="auto"/>
          </w:divBdr>
        </w:div>
      </w:divsChild>
    </w:div>
    <w:div w:id="748309518">
      <w:bodyDiv w:val="1"/>
      <w:marLeft w:val="0"/>
      <w:marRight w:val="0"/>
      <w:marTop w:val="0"/>
      <w:marBottom w:val="0"/>
      <w:divBdr>
        <w:top w:val="none" w:sz="0" w:space="0" w:color="auto"/>
        <w:left w:val="none" w:sz="0" w:space="0" w:color="auto"/>
        <w:bottom w:val="none" w:sz="0" w:space="0" w:color="auto"/>
        <w:right w:val="none" w:sz="0" w:space="0" w:color="auto"/>
      </w:divBdr>
    </w:div>
    <w:div w:id="751438139">
      <w:bodyDiv w:val="1"/>
      <w:marLeft w:val="0"/>
      <w:marRight w:val="0"/>
      <w:marTop w:val="0"/>
      <w:marBottom w:val="0"/>
      <w:divBdr>
        <w:top w:val="none" w:sz="0" w:space="0" w:color="auto"/>
        <w:left w:val="none" w:sz="0" w:space="0" w:color="auto"/>
        <w:bottom w:val="none" w:sz="0" w:space="0" w:color="auto"/>
        <w:right w:val="none" w:sz="0" w:space="0" w:color="auto"/>
      </w:divBdr>
    </w:div>
    <w:div w:id="773595154">
      <w:bodyDiv w:val="1"/>
      <w:marLeft w:val="0"/>
      <w:marRight w:val="0"/>
      <w:marTop w:val="0"/>
      <w:marBottom w:val="0"/>
      <w:divBdr>
        <w:top w:val="none" w:sz="0" w:space="0" w:color="auto"/>
        <w:left w:val="none" w:sz="0" w:space="0" w:color="auto"/>
        <w:bottom w:val="none" w:sz="0" w:space="0" w:color="auto"/>
        <w:right w:val="none" w:sz="0" w:space="0" w:color="auto"/>
      </w:divBdr>
    </w:div>
    <w:div w:id="823542494">
      <w:bodyDiv w:val="1"/>
      <w:marLeft w:val="0"/>
      <w:marRight w:val="0"/>
      <w:marTop w:val="0"/>
      <w:marBottom w:val="0"/>
      <w:divBdr>
        <w:top w:val="none" w:sz="0" w:space="0" w:color="auto"/>
        <w:left w:val="none" w:sz="0" w:space="0" w:color="auto"/>
        <w:bottom w:val="none" w:sz="0" w:space="0" w:color="auto"/>
        <w:right w:val="none" w:sz="0" w:space="0" w:color="auto"/>
      </w:divBdr>
      <w:divsChild>
        <w:div w:id="1909875383">
          <w:marLeft w:val="547"/>
          <w:marRight w:val="0"/>
          <w:marTop w:val="0"/>
          <w:marBottom w:val="0"/>
          <w:divBdr>
            <w:top w:val="none" w:sz="0" w:space="0" w:color="auto"/>
            <w:left w:val="none" w:sz="0" w:space="0" w:color="auto"/>
            <w:bottom w:val="none" w:sz="0" w:space="0" w:color="auto"/>
            <w:right w:val="none" w:sz="0" w:space="0" w:color="auto"/>
          </w:divBdr>
        </w:div>
      </w:divsChild>
    </w:div>
    <w:div w:id="865291141">
      <w:bodyDiv w:val="1"/>
      <w:marLeft w:val="0"/>
      <w:marRight w:val="0"/>
      <w:marTop w:val="0"/>
      <w:marBottom w:val="0"/>
      <w:divBdr>
        <w:top w:val="none" w:sz="0" w:space="0" w:color="auto"/>
        <w:left w:val="none" w:sz="0" w:space="0" w:color="auto"/>
        <w:bottom w:val="none" w:sz="0" w:space="0" w:color="auto"/>
        <w:right w:val="none" w:sz="0" w:space="0" w:color="auto"/>
      </w:divBdr>
      <w:divsChild>
        <w:div w:id="987320739">
          <w:marLeft w:val="0"/>
          <w:marRight w:val="0"/>
          <w:marTop w:val="15"/>
          <w:marBottom w:val="0"/>
          <w:divBdr>
            <w:top w:val="single" w:sz="48" w:space="0" w:color="auto"/>
            <w:left w:val="single" w:sz="48" w:space="0" w:color="auto"/>
            <w:bottom w:val="single" w:sz="48" w:space="0" w:color="auto"/>
            <w:right w:val="single" w:sz="48" w:space="0" w:color="auto"/>
          </w:divBdr>
          <w:divsChild>
            <w:div w:id="1307975794">
              <w:marLeft w:val="0"/>
              <w:marRight w:val="0"/>
              <w:marTop w:val="0"/>
              <w:marBottom w:val="0"/>
              <w:divBdr>
                <w:top w:val="none" w:sz="0" w:space="0" w:color="auto"/>
                <w:left w:val="none" w:sz="0" w:space="0" w:color="auto"/>
                <w:bottom w:val="none" w:sz="0" w:space="0" w:color="auto"/>
                <w:right w:val="none" w:sz="0" w:space="0" w:color="auto"/>
              </w:divBdr>
              <w:divsChild>
                <w:div w:id="339241032">
                  <w:marLeft w:val="0"/>
                  <w:marRight w:val="0"/>
                  <w:marTop w:val="0"/>
                  <w:marBottom w:val="0"/>
                  <w:divBdr>
                    <w:top w:val="none" w:sz="0" w:space="0" w:color="auto"/>
                    <w:left w:val="none" w:sz="0" w:space="0" w:color="auto"/>
                    <w:bottom w:val="none" w:sz="0" w:space="0" w:color="auto"/>
                    <w:right w:val="none" w:sz="0" w:space="0" w:color="auto"/>
                  </w:divBdr>
                </w:div>
                <w:div w:id="1031492016">
                  <w:marLeft w:val="0"/>
                  <w:marRight w:val="0"/>
                  <w:marTop w:val="0"/>
                  <w:marBottom w:val="0"/>
                  <w:divBdr>
                    <w:top w:val="none" w:sz="0" w:space="0" w:color="auto"/>
                    <w:left w:val="none" w:sz="0" w:space="0" w:color="auto"/>
                    <w:bottom w:val="none" w:sz="0" w:space="0" w:color="auto"/>
                    <w:right w:val="none" w:sz="0" w:space="0" w:color="auto"/>
                  </w:divBdr>
                </w:div>
                <w:div w:id="1647276906">
                  <w:marLeft w:val="0"/>
                  <w:marRight w:val="0"/>
                  <w:marTop w:val="0"/>
                  <w:marBottom w:val="0"/>
                  <w:divBdr>
                    <w:top w:val="none" w:sz="0" w:space="0" w:color="auto"/>
                    <w:left w:val="none" w:sz="0" w:space="0" w:color="auto"/>
                    <w:bottom w:val="none" w:sz="0" w:space="0" w:color="auto"/>
                    <w:right w:val="none" w:sz="0" w:space="0" w:color="auto"/>
                  </w:divBdr>
                </w:div>
                <w:div w:id="1156190488">
                  <w:marLeft w:val="0"/>
                  <w:marRight w:val="0"/>
                  <w:marTop w:val="0"/>
                  <w:marBottom w:val="0"/>
                  <w:divBdr>
                    <w:top w:val="none" w:sz="0" w:space="0" w:color="auto"/>
                    <w:left w:val="none" w:sz="0" w:space="0" w:color="auto"/>
                    <w:bottom w:val="none" w:sz="0" w:space="0" w:color="auto"/>
                    <w:right w:val="none" w:sz="0" w:space="0" w:color="auto"/>
                  </w:divBdr>
                </w:div>
                <w:div w:id="1602100387">
                  <w:marLeft w:val="0"/>
                  <w:marRight w:val="0"/>
                  <w:marTop w:val="0"/>
                  <w:marBottom w:val="0"/>
                  <w:divBdr>
                    <w:top w:val="none" w:sz="0" w:space="0" w:color="auto"/>
                    <w:left w:val="none" w:sz="0" w:space="0" w:color="auto"/>
                    <w:bottom w:val="none" w:sz="0" w:space="0" w:color="auto"/>
                    <w:right w:val="none" w:sz="0" w:space="0" w:color="auto"/>
                  </w:divBdr>
                </w:div>
                <w:div w:id="775178687">
                  <w:marLeft w:val="0"/>
                  <w:marRight w:val="0"/>
                  <w:marTop w:val="0"/>
                  <w:marBottom w:val="0"/>
                  <w:divBdr>
                    <w:top w:val="none" w:sz="0" w:space="0" w:color="auto"/>
                    <w:left w:val="none" w:sz="0" w:space="0" w:color="auto"/>
                    <w:bottom w:val="none" w:sz="0" w:space="0" w:color="auto"/>
                    <w:right w:val="none" w:sz="0" w:space="0" w:color="auto"/>
                  </w:divBdr>
                </w:div>
                <w:div w:id="1174806764">
                  <w:marLeft w:val="0"/>
                  <w:marRight w:val="0"/>
                  <w:marTop w:val="0"/>
                  <w:marBottom w:val="0"/>
                  <w:divBdr>
                    <w:top w:val="none" w:sz="0" w:space="0" w:color="auto"/>
                    <w:left w:val="none" w:sz="0" w:space="0" w:color="auto"/>
                    <w:bottom w:val="none" w:sz="0" w:space="0" w:color="auto"/>
                    <w:right w:val="none" w:sz="0" w:space="0" w:color="auto"/>
                  </w:divBdr>
                </w:div>
                <w:div w:id="399139483">
                  <w:marLeft w:val="0"/>
                  <w:marRight w:val="0"/>
                  <w:marTop w:val="0"/>
                  <w:marBottom w:val="0"/>
                  <w:divBdr>
                    <w:top w:val="none" w:sz="0" w:space="0" w:color="auto"/>
                    <w:left w:val="none" w:sz="0" w:space="0" w:color="auto"/>
                    <w:bottom w:val="none" w:sz="0" w:space="0" w:color="auto"/>
                    <w:right w:val="none" w:sz="0" w:space="0" w:color="auto"/>
                  </w:divBdr>
                </w:div>
                <w:div w:id="2096241097">
                  <w:marLeft w:val="0"/>
                  <w:marRight w:val="0"/>
                  <w:marTop w:val="0"/>
                  <w:marBottom w:val="0"/>
                  <w:divBdr>
                    <w:top w:val="none" w:sz="0" w:space="0" w:color="auto"/>
                    <w:left w:val="none" w:sz="0" w:space="0" w:color="auto"/>
                    <w:bottom w:val="none" w:sz="0" w:space="0" w:color="auto"/>
                    <w:right w:val="none" w:sz="0" w:space="0" w:color="auto"/>
                  </w:divBdr>
                </w:div>
                <w:div w:id="1081828891">
                  <w:marLeft w:val="0"/>
                  <w:marRight w:val="0"/>
                  <w:marTop w:val="0"/>
                  <w:marBottom w:val="0"/>
                  <w:divBdr>
                    <w:top w:val="none" w:sz="0" w:space="0" w:color="auto"/>
                    <w:left w:val="none" w:sz="0" w:space="0" w:color="auto"/>
                    <w:bottom w:val="none" w:sz="0" w:space="0" w:color="auto"/>
                    <w:right w:val="none" w:sz="0" w:space="0" w:color="auto"/>
                  </w:divBdr>
                </w:div>
                <w:div w:id="1323699098">
                  <w:marLeft w:val="0"/>
                  <w:marRight w:val="0"/>
                  <w:marTop w:val="0"/>
                  <w:marBottom w:val="0"/>
                  <w:divBdr>
                    <w:top w:val="none" w:sz="0" w:space="0" w:color="auto"/>
                    <w:left w:val="none" w:sz="0" w:space="0" w:color="auto"/>
                    <w:bottom w:val="none" w:sz="0" w:space="0" w:color="auto"/>
                    <w:right w:val="none" w:sz="0" w:space="0" w:color="auto"/>
                  </w:divBdr>
                </w:div>
                <w:div w:id="806162219">
                  <w:marLeft w:val="0"/>
                  <w:marRight w:val="0"/>
                  <w:marTop w:val="0"/>
                  <w:marBottom w:val="0"/>
                  <w:divBdr>
                    <w:top w:val="none" w:sz="0" w:space="0" w:color="auto"/>
                    <w:left w:val="none" w:sz="0" w:space="0" w:color="auto"/>
                    <w:bottom w:val="none" w:sz="0" w:space="0" w:color="auto"/>
                    <w:right w:val="none" w:sz="0" w:space="0" w:color="auto"/>
                  </w:divBdr>
                </w:div>
                <w:div w:id="1631471852">
                  <w:marLeft w:val="0"/>
                  <w:marRight w:val="0"/>
                  <w:marTop w:val="0"/>
                  <w:marBottom w:val="0"/>
                  <w:divBdr>
                    <w:top w:val="none" w:sz="0" w:space="0" w:color="auto"/>
                    <w:left w:val="none" w:sz="0" w:space="0" w:color="auto"/>
                    <w:bottom w:val="none" w:sz="0" w:space="0" w:color="auto"/>
                    <w:right w:val="none" w:sz="0" w:space="0" w:color="auto"/>
                  </w:divBdr>
                </w:div>
                <w:div w:id="801726203">
                  <w:marLeft w:val="0"/>
                  <w:marRight w:val="0"/>
                  <w:marTop w:val="0"/>
                  <w:marBottom w:val="0"/>
                  <w:divBdr>
                    <w:top w:val="none" w:sz="0" w:space="0" w:color="auto"/>
                    <w:left w:val="none" w:sz="0" w:space="0" w:color="auto"/>
                    <w:bottom w:val="none" w:sz="0" w:space="0" w:color="auto"/>
                    <w:right w:val="none" w:sz="0" w:space="0" w:color="auto"/>
                  </w:divBdr>
                </w:div>
                <w:div w:id="2053990961">
                  <w:marLeft w:val="0"/>
                  <w:marRight w:val="0"/>
                  <w:marTop w:val="0"/>
                  <w:marBottom w:val="0"/>
                  <w:divBdr>
                    <w:top w:val="none" w:sz="0" w:space="0" w:color="auto"/>
                    <w:left w:val="none" w:sz="0" w:space="0" w:color="auto"/>
                    <w:bottom w:val="none" w:sz="0" w:space="0" w:color="auto"/>
                    <w:right w:val="none" w:sz="0" w:space="0" w:color="auto"/>
                  </w:divBdr>
                </w:div>
                <w:div w:id="344215498">
                  <w:marLeft w:val="0"/>
                  <w:marRight w:val="0"/>
                  <w:marTop w:val="0"/>
                  <w:marBottom w:val="0"/>
                  <w:divBdr>
                    <w:top w:val="none" w:sz="0" w:space="0" w:color="auto"/>
                    <w:left w:val="none" w:sz="0" w:space="0" w:color="auto"/>
                    <w:bottom w:val="none" w:sz="0" w:space="0" w:color="auto"/>
                    <w:right w:val="none" w:sz="0" w:space="0" w:color="auto"/>
                  </w:divBdr>
                </w:div>
                <w:div w:id="235896424">
                  <w:marLeft w:val="0"/>
                  <w:marRight w:val="0"/>
                  <w:marTop w:val="0"/>
                  <w:marBottom w:val="0"/>
                  <w:divBdr>
                    <w:top w:val="none" w:sz="0" w:space="0" w:color="auto"/>
                    <w:left w:val="none" w:sz="0" w:space="0" w:color="auto"/>
                    <w:bottom w:val="none" w:sz="0" w:space="0" w:color="auto"/>
                    <w:right w:val="none" w:sz="0" w:space="0" w:color="auto"/>
                  </w:divBdr>
                </w:div>
                <w:div w:id="301035066">
                  <w:marLeft w:val="0"/>
                  <w:marRight w:val="0"/>
                  <w:marTop w:val="0"/>
                  <w:marBottom w:val="0"/>
                  <w:divBdr>
                    <w:top w:val="none" w:sz="0" w:space="0" w:color="auto"/>
                    <w:left w:val="none" w:sz="0" w:space="0" w:color="auto"/>
                    <w:bottom w:val="none" w:sz="0" w:space="0" w:color="auto"/>
                    <w:right w:val="none" w:sz="0" w:space="0" w:color="auto"/>
                  </w:divBdr>
                </w:div>
                <w:div w:id="1313678326">
                  <w:marLeft w:val="0"/>
                  <w:marRight w:val="0"/>
                  <w:marTop w:val="0"/>
                  <w:marBottom w:val="0"/>
                  <w:divBdr>
                    <w:top w:val="none" w:sz="0" w:space="0" w:color="auto"/>
                    <w:left w:val="none" w:sz="0" w:space="0" w:color="auto"/>
                    <w:bottom w:val="none" w:sz="0" w:space="0" w:color="auto"/>
                    <w:right w:val="none" w:sz="0" w:space="0" w:color="auto"/>
                  </w:divBdr>
                </w:div>
                <w:div w:id="630288866">
                  <w:marLeft w:val="0"/>
                  <w:marRight w:val="0"/>
                  <w:marTop w:val="0"/>
                  <w:marBottom w:val="0"/>
                  <w:divBdr>
                    <w:top w:val="none" w:sz="0" w:space="0" w:color="auto"/>
                    <w:left w:val="none" w:sz="0" w:space="0" w:color="auto"/>
                    <w:bottom w:val="none" w:sz="0" w:space="0" w:color="auto"/>
                    <w:right w:val="none" w:sz="0" w:space="0" w:color="auto"/>
                  </w:divBdr>
                </w:div>
                <w:div w:id="589970051">
                  <w:marLeft w:val="0"/>
                  <w:marRight w:val="0"/>
                  <w:marTop w:val="0"/>
                  <w:marBottom w:val="0"/>
                  <w:divBdr>
                    <w:top w:val="none" w:sz="0" w:space="0" w:color="auto"/>
                    <w:left w:val="none" w:sz="0" w:space="0" w:color="auto"/>
                    <w:bottom w:val="none" w:sz="0" w:space="0" w:color="auto"/>
                    <w:right w:val="none" w:sz="0" w:space="0" w:color="auto"/>
                  </w:divBdr>
                </w:div>
                <w:div w:id="1452430725">
                  <w:marLeft w:val="0"/>
                  <w:marRight w:val="0"/>
                  <w:marTop w:val="0"/>
                  <w:marBottom w:val="0"/>
                  <w:divBdr>
                    <w:top w:val="none" w:sz="0" w:space="0" w:color="auto"/>
                    <w:left w:val="none" w:sz="0" w:space="0" w:color="auto"/>
                    <w:bottom w:val="none" w:sz="0" w:space="0" w:color="auto"/>
                    <w:right w:val="none" w:sz="0" w:space="0" w:color="auto"/>
                  </w:divBdr>
                </w:div>
                <w:div w:id="1934624330">
                  <w:marLeft w:val="0"/>
                  <w:marRight w:val="0"/>
                  <w:marTop w:val="0"/>
                  <w:marBottom w:val="0"/>
                  <w:divBdr>
                    <w:top w:val="none" w:sz="0" w:space="0" w:color="auto"/>
                    <w:left w:val="none" w:sz="0" w:space="0" w:color="auto"/>
                    <w:bottom w:val="none" w:sz="0" w:space="0" w:color="auto"/>
                    <w:right w:val="none" w:sz="0" w:space="0" w:color="auto"/>
                  </w:divBdr>
                </w:div>
                <w:div w:id="1413821613">
                  <w:marLeft w:val="0"/>
                  <w:marRight w:val="0"/>
                  <w:marTop w:val="0"/>
                  <w:marBottom w:val="0"/>
                  <w:divBdr>
                    <w:top w:val="none" w:sz="0" w:space="0" w:color="auto"/>
                    <w:left w:val="none" w:sz="0" w:space="0" w:color="auto"/>
                    <w:bottom w:val="none" w:sz="0" w:space="0" w:color="auto"/>
                    <w:right w:val="none" w:sz="0" w:space="0" w:color="auto"/>
                  </w:divBdr>
                </w:div>
                <w:div w:id="1565870666">
                  <w:marLeft w:val="0"/>
                  <w:marRight w:val="0"/>
                  <w:marTop w:val="0"/>
                  <w:marBottom w:val="0"/>
                  <w:divBdr>
                    <w:top w:val="none" w:sz="0" w:space="0" w:color="auto"/>
                    <w:left w:val="none" w:sz="0" w:space="0" w:color="auto"/>
                    <w:bottom w:val="none" w:sz="0" w:space="0" w:color="auto"/>
                    <w:right w:val="none" w:sz="0" w:space="0" w:color="auto"/>
                  </w:divBdr>
                </w:div>
                <w:div w:id="166214495">
                  <w:marLeft w:val="0"/>
                  <w:marRight w:val="0"/>
                  <w:marTop w:val="0"/>
                  <w:marBottom w:val="0"/>
                  <w:divBdr>
                    <w:top w:val="none" w:sz="0" w:space="0" w:color="auto"/>
                    <w:left w:val="none" w:sz="0" w:space="0" w:color="auto"/>
                    <w:bottom w:val="none" w:sz="0" w:space="0" w:color="auto"/>
                    <w:right w:val="none" w:sz="0" w:space="0" w:color="auto"/>
                  </w:divBdr>
                </w:div>
                <w:div w:id="994802202">
                  <w:marLeft w:val="0"/>
                  <w:marRight w:val="0"/>
                  <w:marTop w:val="0"/>
                  <w:marBottom w:val="0"/>
                  <w:divBdr>
                    <w:top w:val="none" w:sz="0" w:space="0" w:color="auto"/>
                    <w:left w:val="none" w:sz="0" w:space="0" w:color="auto"/>
                    <w:bottom w:val="none" w:sz="0" w:space="0" w:color="auto"/>
                    <w:right w:val="none" w:sz="0" w:space="0" w:color="auto"/>
                  </w:divBdr>
                </w:div>
                <w:div w:id="1431390301">
                  <w:marLeft w:val="0"/>
                  <w:marRight w:val="0"/>
                  <w:marTop w:val="0"/>
                  <w:marBottom w:val="0"/>
                  <w:divBdr>
                    <w:top w:val="none" w:sz="0" w:space="0" w:color="auto"/>
                    <w:left w:val="none" w:sz="0" w:space="0" w:color="auto"/>
                    <w:bottom w:val="none" w:sz="0" w:space="0" w:color="auto"/>
                    <w:right w:val="none" w:sz="0" w:space="0" w:color="auto"/>
                  </w:divBdr>
                </w:div>
                <w:div w:id="598682208">
                  <w:marLeft w:val="0"/>
                  <w:marRight w:val="0"/>
                  <w:marTop w:val="0"/>
                  <w:marBottom w:val="0"/>
                  <w:divBdr>
                    <w:top w:val="none" w:sz="0" w:space="0" w:color="auto"/>
                    <w:left w:val="none" w:sz="0" w:space="0" w:color="auto"/>
                    <w:bottom w:val="none" w:sz="0" w:space="0" w:color="auto"/>
                    <w:right w:val="none" w:sz="0" w:space="0" w:color="auto"/>
                  </w:divBdr>
                </w:div>
                <w:div w:id="744451763">
                  <w:marLeft w:val="0"/>
                  <w:marRight w:val="0"/>
                  <w:marTop w:val="0"/>
                  <w:marBottom w:val="0"/>
                  <w:divBdr>
                    <w:top w:val="none" w:sz="0" w:space="0" w:color="auto"/>
                    <w:left w:val="none" w:sz="0" w:space="0" w:color="auto"/>
                    <w:bottom w:val="none" w:sz="0" w:space="0" w:color="auto"/>
                    <w:right w:val="none" w:sz="0" w:space="0" w:color="auto"/>
                  </w:divBdr>
                </w:div>
                <w:div w:id="2064787036">
                  <w:marLeft w:val="0"/>
                  <w:marRight w:val="0"/>
                  <w:marTop w:val="0"/>
                  <w:marBottom w:val="0"/>
                  <w:divBdr>
                    <w:top w:val="none" w:sz="0" w:space="0" w:color="auto"/>
                    <w:left w:val="none" w:sz="0" w:space="0" w:color="auto"/>
                    <w:bottom w:val="none" w:sz="0" w:space="0" w:color="auto"/>
                    <w:right w:val="none" w:sz="0" w:space="0" w:color="auto"/>
                  </w:divBdr>
                </w:div>
                <w:div w:id="943804104">
                  <w:marLeft w:val="0"/>
                  <w:marRight w:val="0"/>
                  <w:marTop w:val="0"/>
                  <w:marBottom w:val="0"/>
                  <w:divBdr>
                    <w:top w:val="none" w:sz="0" w:space="0" w:color="auto"/>
                    <w:left w:val="none" w:sz="0" w:space="0" w:color="auto"/>
                    <w:bottom w:val="none" w:sz="0" w:space="0" w:color="auto"/>
                    <w:right w:val="none" w:sz="0" w:space="0" w:color="auto"/>
                  </w:divBdr>
                </w:div>
                <w:div w:id="1634943309">
                  <w:marLeft w:val="0"/>
                  <w:marRight w:val="0"/>
                  <w:marTop w:val="0"/>
                  <w:marBottom w:val="0"/>
                  <w:divBdr>
                    <w:top w:val="none" w:sz="0" w:space="0" w:color="auto"/>
                    <w:left w:val="none" w:sz="0" w:space="0" w:color="auto"/>
                    <w:bottom w:val="none" w:sz="0" w:space="0" w:color="auto"/>
                    <w:right w:val="none" w:sz="0" w:space="0" w:color="auto"/>
                  </w:divBdr>
                </w:div>
                <w:div w:id="1153444363">
                  <w:marLeft w:val="0"/>
                  <w:marRight w:val="0"/>
                  <w:marTop w:val="0"/>
                  <w:marBottom w:val="0"/>
                  <w:divBdr>
                    <w:top w:val="none" w:sz="0" w:space="0" w:color="auto"/>
                    <w:left w:val="none" w:sz="0" w:space="0" w:color="auto"/>
                    <w:bottom w:val="none" w:sz="0" w:space="0" w:color="auto"/>
                    <w:right w:val="none" w:sz="0" w:space="0" w:color="auto"/>
                  </w:divBdr>
                </w:div>
                <w:div w:id="1820422286">
                  <w:marLeft w:val="0"/>
                  <w:marRight w:val="0"/>
                  <w:marTop w:val="0"/>
                  <w:marBottom w:val="0"/>
                  <w:divBdr>
                    <w:top w:val="none" w:sz="0" w:space="0" w:color="auto"/>
                    <w:left w:val="none" w:sz="0" w:space="0" w:color="auto"/>
                    <w:bottom w:val="none" w:sz="0" w:space="0" w:color="auto"/>
                    <w:right w:val="none" w:sz="0" w:space="0" w:color="auto"/>
                  </w:divBdr>
                </w:div>
                <w:div w:id="630357557">
                  <w:marLeft w:val="0"/>
                  <w:marRight w:val="0"/>
                  <w:marTop w:val="0"/>
                  <w:marBottom w:val="0"/>
                  <w:divBdr>
                    <w:top w:val="none" w:sz="0" w:space="0" w:color="auto"/>
                    <w:left w:val="none" w:sz="0" w:space="0" w:color="auto"/>
                    <w:bottom w:val="none" w:sz="0" w:space="0" w:color="auto"/>
                    <w:right w:val="none" w:sz="0" w:space="0" w:color="auto"/>
                  </w:divBdr>
                </w:div>
                <w:div w:id="1988121738">
                  <w:marLeft w:val="0"/>
                  <w:marRight w:val="0"/>
                  <w:marTop w:val="0"/>
                  <w:marBottom w:val="0"/>
                  <w:divBdr>
                    <w:top w:val="none" w:sz="0" w:space="0" w:color="auto"/>
                    <w:left w:val="none" w:sz="0" w:space="0" w:color="auto"/>
                    <w:bottom w:val="none" w:sz="0" w:space="0" w:color="auto"/>
                    <w:right w:val="none" w:sz="0" w:space="0" w:color="auto"/>
                  </w:divBdr>
                </w:div>
                <w:div w:id="1707871455">
                  <w:marLeft w:val="0"/>
                  <w:marRight w:val="0"/>
                  <w:marTop w:val="0"/>
                  <w:marBottom w:val="0"/>
                  <w:divBdr>
                    <w:top w:val="none" w:sz="0" w:space="0" w:color="auto"/>
                    <w:left w:val="none" w:sz="0" w:space="0" w:color="auto"/>
                    <w:bottom w:val="none" w:sz="0" w:space="0" w:color="auto"/>
                    <w:right w:val="none" w:sz="0" w:space="0" w:color="auto"/>
                  </w:divBdr>
                </w:div>
                <w:div w:id="1332950250">
                  <w:marLeft w:val="0"/>
                  <w:marRight w:val="0"/>
                  <w:marTop w:val="0"/>
                  <w:marBottom w:val="0"/>
                  <w:divBdr>
                    <w:top w:val="none" w:sz="0" w:space="0" w:color="auto"/>
                    <w:left w:val="none" w:sz="0" w:space="0" w:color="auto"/>
                    <w:bottom w:val="none" w:sz="0" w:space="0" w:color="auto"/>
                    <w:right w:val="none" w:sz="0" w:space="0" w:color="auto"/>
                  </w:divBdr>
                </w:div>
                <w:div w:id="457408049">
                  <w:marLeft w:val="0"/>
                  <w:marRight w:val="0"/>
                  <w:marTop w:val="0"/>
                  <w:marBottom w:val="0"/>
                  <w:divBdr>
                    <w:top w:val="none" w:sz="0" w:space="0" w:color="auto"/>
                    <w:left w:val="none" w:sz="0" w:space="0" w:color="auto"/>
                    <w:bottom w:val="none" w:sz="0" w:space="0" w:color="auto"/>
                    <w:right w:val="none" w:sz="0" w:space="0" w:color="auto"/>
                  </w:divBdr>
                </w:div>
                <w:div w:id="964964943">
                  <w:marLeft w:val="0"/>
                  <w:marRight w:val="0"/>
                  <w:marTop w:val="0"/>
                  <w:marBottom w:val="0"/>
                  <w:divBdr>
                    <w:top w:val="none" w:sz="0" w:space="0" w:color="auto"/>
                    <w:left w:val="none" w:sz="0" w:space="0" w:color="auto"/>
                    <w:bottom w:val="none" w:sz="0" w:space="0" w:color="auto"/>
                    <w:right w:val="none" w:sz="0" w:space="0" w:color="auto"/>
                  </w:divBdr>
                </w:div>
                <w:div w:id="311445918">
                  <w:marLeft w:val="0"/>
                  <w:marRight w:val="0"/>
                  <w:marTop w:val="0"/>
                  <w:marBottom w:val="0"/>
                  <w:divBdr>
                    <w:top w:val="none" w:sz="0" w:space="0" w:color="auto"/>
                    <w:left w:val="none" w:sz="0" w:space="0" w:color="auto"/>
                    <w:bottom w:val="none" w:sz="0" w:space="0" w:color="auto"/>
                    <w:right w:val="none" w:sz="0" w:space="0" w:color="auto"/>
                  </w:divBdr>
                </w:div>
                <w:div w:id="1490827845">
                  <w:marLeft w:val="0"/>
                  <w:marRight w:val="0"/>
                  <w:marTop w:val="0"/>
                  <w:marBottom w:val="0"/>
                  <w:divBdr>
                    <w:top w:val="none" w:sz="0" w:space="0" w:color="auto"/>
                    <w:left w:val="none" w:sz="0" w:space="0" w:color="auto"/>
                    <w:bottom w:val="none" w:sz="0" w:space="0" w:color="auto"/>
                    <w:right w:val="none" w:sz="0" w:space="0" w:color="auto"/>
                  </w:divBdr>
                </w:div>
                <w:div w:id="1880386903">
                  <w:marLeft w:val="0"/>
                  <w:marRight w:val="0"/>
                  <w:marTop w:val="0"/>
                  <w:marBottom w:val="0"/>
                  <w:divBdr>
                    <w:top w:val="none" w:sz="0" w:space="0" w:color="auto"/>
                    <w:left w:val="none" w:sz="0" w:space="0" w:color="auto"/>
                    <w:bottom w:val="none" w:sz="0" w:space="0" w:color="auto"/>
                    <w:right w:val="none" w:sz="0" w:space="0" w:color="auto"/>
                  </w:divBdr>
                </w:div>
                <w:div w:id="1528642727">
                  <w:marLeft w:val="0"/>
                  <w:marRight w:val="0"/>
                  <w:marTop w:val="0"/>
                  <w:marBottom w:val="0"/>
                  <w:divBdr>
                    <w:top w:val="none" w:sz="0" w:space="0" w:color="auto"/>
                    <w:left w:val="none" w:sz="0" w:space="0" w:color="auto"/>
                    <w:bottom w:val="none" w:sz="0" w:space="0" w:color="auto"/>
                    <w:right w:val="none" w:sz="0" w:space="0" w:color="auto"/>
                  </w:divBdr>
                </w:div>
                <w:div w:id="2014455763">
                  <w:marLeft w:val="0"/>
                  <w:marRight w:val="0"/>
                  <w:marTop w:val="0"/>
                  <w:marBottom w:val="0"/>
                  <w:divBdr>
                    <w:top w:val="none" w:sz="0" w:space="0" w:color="auto"/>
                    <w:left w:val="none" w:sz="0" w:space="0" w:color="auto"/>
                    <w:bottom w:val="none" w:sz="0" w:space="0" w:color="auto"/>
                    <w:right w:val="none" w:sz="0" w:space="0" w:color="auto"/>
                  </w:divBdr>
                </w:div>
                <w:div w:id="1606035512">
                  <w:marLeft w:val="0"/>
                  <w:marRight w:val="0"/>
                  <w:marTop w:val="0"/>
                  <w:marBottom w:val="0"/>
                  <w:divBdr>
                    <w:top w:val="none" w:sz="0" w:space="0" w:color="auto"/>
                    <w:left w:val="none" w:sz="0" w:space="0" w:color="auto"/>
                    <w:bottom w:val="none" w:sz="0" w:space="0" w:color="auto"/>
                    <w:right w:val="none" w:sz="0" w:space="0" w:color="auto"/>
                  </w:divBdr>
                </w:div>
                <w:div w:id="1862470544">
                  <w:marLeft w:val="0"/>
                  <w:marRight w:val="0"/>
                  <w:marTop w:val="0"/>
                  <w:marBottom w:val="0"/>
                  <w:divBdr>
                    <w:top w:val="none" w:sz="0" w:space="0" w:color="auto"/>
                    <w:left w:val="none" w:sz="0" w:space="0" w:color="auto"/>
                    <w:bottom w:val="none" w:sz="0" w:space="0" w:color="auto"/>
                    <w:right w:val="none" w:sz="0" w:space="0" w:color="auto"/>
                  </w:divBdr>
                </w:div>
                <w:div w:id="692265898">
                  <w:marLeft w:val="0"/>
                  <w:marRight w:val="0"/>
                  <w:marTop w:val="0"/>
                  <w:marBottom w:val="0"/>
                  <w:divBdr>
                    <w:top w:val="none" w:sz="0" w:space="0" w:color="auto"/>
                    <w:left w:val="none" w:sz="0" w:space="0" w:color="auto"/>
                    <w:bottom w:val="none" w:sz="0" w:space="0" w:color="auto"/>
                    <w:right w:val="none" w:sz="0" w:space="0" w:color="auto"/>
                  </w:divBdr>
                </w:div>
                <w:div w:id="1030953589">
                  <w:marLeft w:val="0"/>
                  <w:marRight w:val="0"/>
                  <w:marTop w:val="0"/>
                  <w:marBottom w:val="0"/>
                  <w:divBdr>
                    <w:top w:val="none" w:sz="0" w:space="0" w:color="auto"/>
                    <w:left w:val="none" w:sz="0" w:space="0" w:color="auto"/>
                    <w:bottom w:val="none" w:sz="0" w:space="0" w:color="auto"/>
                    <w:right w:val="none" w:sz="0" w:space="0" w:color="auto"/>
                  </w:divBdr>
                </w:div>
                <w:div w:id="312418188">
                  <w:marLeft w:val="0"/>
                  <w:marRight w:val="0"/>
                  <w:marTop w:val="0"/>
                  <w:marBottom w:val="0"/>
                  <w:divBdr>
                    <w:top w:val="none" w:sz="0" w:space="0" w:color="auto"/>
                    <w:left w:val="none" w:sz="0" w:space="0" w:color="auto"/>
                    <w:bottom w:val="none" w:sz="0" w:space="0" w:color="auto"/>
                    <w:right w:val="none" w:sz="0" w:space="0" w:color="auto"/>
                  </w:divBdr>
                </w:div>
                <w:div w:id="1229464230">
                  <w:marLeft w:val="0"/>
                  <w:marRight w:val="0"/>
                  <w:marTop w:val="0"/>
                  <w:marBottom w:val="0"/>
                  <w:divBdr>
                    <w:top w:val="none" w:sz="0" w:space="0" w:color="auto"/>
                    <w:left w:val="none" w:sz="0" w:space="0" w:color="auto"/>
                    <w:bottom w:val="none" w:sz="0" w:space="0" w:color="auto"/>
                    <w:right w:val="none" w:sz="0" w:space="0" w:color="auto"/>
                  </w:divBdr>
                </w:div>
                <w:div w:id="1451783447">
                  <w:marLeft w:val="0"/>
                  <w:marRight w:val="0"/>
                  <w:marTop w:val="0"/>
                  <w:marBottom w:val="0"/>
                  <w:divBdr>
                    <w:top w:val="none" w:sz="0" w:space="0" w:color="auto"/>
                    <w:left w:val="none" w:sz="0" w:space="0" w:color="auto"/>
                    <w:bottom w:val="none" w:sz="0" w:space="0" w:color="auto"/>
                    <w:right w:val="none" w:sz="0" w:space="0" w:color="auto"/>
                  </w:divBdr>
                </w:div>
                <w:div w:id="531528616">
                  <w:marLeft w:val="0"/>
                  <w:marRight w:val="0"/>
                  <w:marTop w:val="0"/>
                  <w:marBottom w:val="0"/>
                  <w:divBdr>
                    <w:top w:val="none" w:sz="0" w:space="0" w:color="auto"/>
                    <w:left w:val="none" w:sz="0" w:space="0" w:color="auto"/>
                    <w:bottom w:val="none" w:sz="0" w:space="0" w:color="auto"/>
                    <w:right w:val="none" w:sz="0" w:space="0" w:color="auto"/>
                  </w:divBdr>
                </w:div>
                <w:div w:id="200561403">
                  <w:marLeft w:val="0"/>
                  <w:marRight w:val="0"/>
                  <w:marTop w:val="0"/>
                  <w:marBottom w:val="0"/>
                  <w:divBdr>
                    <w:top w:val="none" w:sz="0" w:space="0" w:color="auto"/>
                    <w:left w:val="none" w:sz="0" w:space="0" w:color="auto"/>
                    <w:bottom w:val="none" w:sz="0" w:space="0" w:color="auto"/>
                    <w:right w:val="none" w:sz="0" w:space="0" w:color="auto"/>
                  </w:divBdr>
                </w:div>
                <w:div w:id="1980452564">
                  <w:marLeft w:val="0"/>
                  <w:marRight w:val="0"/>
                  <w:marTop w:val="0"/>
                  <w:marBottom w:val="0"/>
                  <w:divBdr>
                    <w:top w:val="none" w:sz="0" w:space="0" w:color="auto"/>
                    <w:left w:val="none" w:sz="0" w:space="0" w:color="auto"/>
                    <w:bottom w:val="none" w:sz="0" w:space="0" w:color="auto"/>
                    <w:right w:val="none" w:sz="0" w:space="0" w:color="auto"/>
                  </w:divBdr>
                </w:div>
                <w:div w:id="855271198">
                  <w:marLeft w:val="0"/>
                  <w:marRight w:val="0"/>
                  <w:marTop w:val="0"/>
                  <w:marBottom w:val="0"/>
                  <w:divBdr>
                    <w:top w:val="none" w:sz="0" w:space="0" w:color="auto"/>
                    <w:left w:val="none" w:sz="0" w:space="0" w:color="auto"/>
                    <w:bottom w:val="none" w:sz="0" w:space="0" w:color="auto"/>
                    <w:right w:val="none" w:sz="0" w:space="0" w:color="auto"/>
                  </w:divBdr>
                </w:div>
                <w:div w:id="198516651">
                  <w:marLeft w:val="0"/>
                  <w:marRight w:val="0"/>
                  <w:marTop w:val="0"/>
                  <w:marBottom w:val="0"/>
                  <w:divBdr>
                    <w:top w:val="none" w:sz="0" w:space="0" w:color="auto"/>
                    <w:left w:val="none" w:sz="0" w:space="0" w:color="auto"/>
                    <w:bottom w:val="none" w:sz="0" w:space="0" w:color="auto"/>
                    <w:right w:val="none" w:sz="0" w:space="0" w:color="auto"/>
                  </w:divBdr>
                </w:div>
                <w:div w:id="116487006">
                  <w:marLeft w:val="0"/>
                  <w:marRight w:val="0"/>
                  <w:marTop w:val="0"/>
                  <w:marBottom w:val="0"/>
                  <w:divBdr>
                    <w:top w:val="none" w:sz="0" w:space="0" w:color="auto"/>
                    <w:left w:val="none" w:sz="0" w:space="0" w:color="auto"/>
                    <w:bottom w:val="none" w:sz="0" w:space="0" w:color="auto"/>
                    <w:right w:val="none" w:sz="0" w:space="0" w:color="auto"/>
                  </w:divBdr>
                </w:div>
                <w:div w:id="1970895299">
                  <w:marLeft w:val="0"/>
                  <w:marRight w:val="0"/>
                  <w:marTop w:val="0"/>
                  <w:marBottom w:val="0"/>
                  <w:divBdr>
                    <w:top w:val="none" w:sz="0" w:space="0" w:color="auto"/>
                    <w:left w:val="none" w:sz="0" w:space="0" w:color="auto"/>
                    <w:bottom w:val="none" w:sz="0" w:space="0" w:color="auto"/>
                    <w:right w:val="none" w:sz="0" w:space="0" w:color="auto"/>
                  </w:divBdr>
                </w:div>
                <w:div w:id="1331980269">
                  <w:marLeft w:val="0"/>
                  <w:marRight w:val="0"/>
                  <w:marTop w:val="0"/>
                  <w:marBottom w:val="0"/>
                  <w:divBdr>
                    <w:top w:val="none" w:sz="0" w:space="0" w:color="auto"/>
                    <w:left w:val="none" w:sz="0" w:space="0" w:color="auto"/>
                    <w:bottom w:val="none" w:sz="0" w:space="0" w:color="auto"/>
                    <w:right w:val="none" w:sz="0" w:space="0" w:color="auto"/>
                  </w:divBdr>
                </w:div>
                <w:div w:id="638461379">
                  <w:marLeft w:val="0"/>
                  <w:marRight w:val="0"/>
                  <w:marTop w:val="0"/>
                  <w:marBottom w:val="0"/>
                  <w:divBdr>
                    <w:top w:val="none" w:sz="0" w:space="0" w:color="auto"/>
                    <w:left w:val="none" w:sz="0" w:space="0" w:color="auto"/>
                    <w:bottom w:val="none" w:sz="0" w:space="0" w:color="auto"/>
                    <w:right w:val="none" w:sz="0" w:space="0" w:color="auto"/>
                  </w:divBdr>
                </w:div>
                <w:div w:id="1235895010">
                  <w:marLeft w:val="0"/>
                  <w:marRight w:val="0"/>
                  <w:marTop w:val="0"/>
                  <w:marBottom w:val="0"/>
                  <w:divBdr>
                    <w:top w:val="none" w:sz="0" w:space="0" w:color="auto"/>
                    <w:left w:val="none" w:sz="0" w:space="0" w:color="auto"/>
                    <w:bottom w:val="none" w:sz="0" w:space="0" w:color="auto"/>
                    <w:right w:val="none" w:sz="0" w:space="0" w:color="auto"/>
                  </w:divBdr>
                </w:div>
                <w:div w:id="1914926672">
                  <w:marLeft w:val="0"/>
                  <w:marRight w:val="0"/>
                  <w:marTop w:val="0"/>
                  <w:marBottom w:val="0"/>
                  <w:divBdr>
                    <w:top w:val="none" w:sz="0" w:space="0" w:color="auto"/>
                    <w:left w:val="none" w:sz="0" w:space="0" w:color="auto"/>
                    <w:bottom w:val="none" w:sz="0" w:space="0" w:color="auto"/>
                    <w:right w:val="none" w:sz="0" w:space="0" w:color="auto"/>
                  </w:divBdr>
                </w:div>
                <w:div w:id="2124760367">
                  <w:marLeft w:val="0"/>
                  <w:marRight w:val="0"/>
                  <w:marTop w:val="0"/>
                  <w:marBottom w:val="0"/>
                  <w:divBdr>
                    <w:top w:val="none" w:sz="0" w:space="0" w:color="auto"/>
                    <w:left w:val="none" w:sz="0" w:space="0" w:color="auto"/>
                    <w:bottom w:val="none" w:sz="0" w:space="0" w:color="auto"/>
                    <w:right w:val="none" w:sz="0" w:space="0" w:color="auto"/>
                  </w:divBdr>
                </w:div>
                <w:div w:id="854803816">
                  <w:marLeft w:val="0"/>
                  <w:marRight w:val="0"/>
                  <w:marTop w:val="0"/>
                  <w:marBottom w:val="0"/>
                  <w:divBdr>
                    <w:top w:val="none" w:sz="0" w:space="0" w:color="auto"/>
                    <w:left w:val="none" w:sz="0" w:space="0" w:color="auto"/>
                    <w:bottom w:val="none" w:sz="0" w:space="0" w:color="auto"/>
                    <w:right w:val="none" w:sz="0" w:space="0" w:color="auto"/>
                  </w:divBdr>
                </w:div>
                <w:div w:id="1399549014">
                  <w:marLeft w:val="0"/>
                  <w:marRight w:val="0"/>
                  <w:marTop w:val="0"/>
                  <w:marBottom w:val="0"/>
                  <w:divBdr>
                    <w:top w:val="none" w:sz="0" w:space="0" w:color="auto"/>
                    <w:left w:val="none" w:sz="0" w:space="0" w:color="auto"/>
                    <w:bottom w:val="none" w:sz="0" w:space="0" w:color="auto"/>
                    <w:right w:val="none" w:sz="0" w:space="0" w:color="auto"/>
                  </w:divBdr>
                </w:div>
                <w:div w:id="10928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537483">
      <w:bodyDiv w:val="1"/>
      <w:marLeft w:val="0"/>
      <w:marRight w:val="0"/>
      <w:marTop w:val="0"/>
      <w:marBottom w:val="0"/>
      <w:divBdr>
        <w:top w:val="none" w:sz="0" w:space="0" w:color="auto"/>
        <w:left w:val="none" w:sz="0" w:space="0" w:color="auto"/>
        <w:bottom w:val="none" w:sz="0" w:space="0" w:color="auto"/>
        <w:right w:val="none" w:sz="0" w:space="0" w:color="auto"/>
      </w:divBdr>
      <w:divsChild>
        <w:div w:id="1282374512">
          <w:marLeft w:val="0"/>
          <w:marRight w:val="0"/>
          <w:marTop w:val="0"/>
          <w:marBottom w:val="0"/>
          <w:divBdr>
            <w:top w:val="none" w:sz="0" w:space="0" w:color="auto"/>
            <w:left w:val="none" w:sz="0" w:space="0" w:color="auto"/>
            <w:bottom w:val="none" w:sz="0" w:space="0" w:color="auto"/>
            <w:right w:val="none" w:sz="0" w:space="0" w:color="auto"/>
          </w:divBdr>
        </w:div>
      </w:divsChild>
    </w:div>
    <w:div w:id="892618376">
      <w:bodyDiv w:val="1"/>
      <w:marLeft w:val="0"/>
      <w:marRight w:val="0"/>
      <w:marTop w:val="0"/>
      <w:marBottom w:val="0"/>
      <w:divBdr>
        <w:top w:val="none" w:sz="0" w:space="0" w:color="auto"/>
        <w:left w:val="none" w:sz="0" w:space="0" w:color="auto"/>
        <w:bottom w:val="none" w:sz="0" w:space="0" w:color="auto"/>
        <w:right w:val="none" w:sz="0" w:space="0" w:color="auto"/>
      </w:divBdr>
    </w:div>
    <w:div w:id="971205584">
      <w:bodyDiv w:val="1"/>
      <w:marLeft w:val="0"/>
      <w:marRight w:val="0"/>
      <w:marTop w:val="0"/>
      <w:marBottom w:val="0"/>
      <w:divBdr>
        <w:top w:val="none" w:sz="0" w:space="0" w:color="auto"/>
        <w:left w:val="none" w:sz="0" w:space="0" w:color="auto"/>
        <w:bottom w:val="none" w:sz="0" w:space="0" w:color="auto"/>
        <w:right w:val="none" w:sz="0" w:space="0" w:color="auto"/>
      </w:divBdr>
    </w:div>
    <w:div w:id="975137199">
      <w:bodyDiv w:val="1"/>
      <w:marLeft w:val="0"/>
      <w:marRight w:val="0"/>
      <w:marTop w:val="0"/>
      <w:marBottom w:val="0"/>
      <w:divBdr>
        <w:top w:val="none" w:sz="0" w:space="0" w:color="auto"/>
        <w:left w:val="none" w:sz="0" w:space="0" w:color="auto"/>
        <w:bottom w:val="none" w:sz="0" w:space="0" w:color="auto"/>
        <w:right w:val="none" w:sz="0" w:space="0" w:color="auto"/>
      </w:divBdr>
    </w:div>
    <w:div w:id="988172152">
      <w:bodyDiv w:val="1"/>
      <w:marLeft w:val="0"/>
      <w:marRight w:val="0"/>
      <w:marTop w:val="0"/>
      <w:marBottom w:val="0"/>
      <w:divBdr>
        <w:top w:val="none" w:sz="0" w:space="0" w:color="auto"/>
        <w:left w:val="none" w:sz="0" w:space="0" w:color="auto"/>
        <w:bottom w:val="none" w:sz="0" w:space="0" w:color="auto"/>
        <w:right w:val="none" w:sz="0" w:space="0" w:color="auto"/>
      </w:divBdr>
    </w:div>
    <w:div w:id="1037390359">
      <w:bodyDiv w:val="1"/>
      <w:marLeft w:val="0"/>
      <w:marRight w:val="0"/>
      <w:marTop w:val="0"/>
      <w:marBottom w:val="0"/>
      <w:divBdr>
        <w:top w:val="none" w:sz="0" w:space="0" w:color="auto"/>
        <w:left w:val="none" w:sz="0" w:space="0" w:color="auto"/>
        <w:bottom w:val="none" w:sz="0" w:space="0" w:color="auto"/>
        <w:right w:val="none" w:sz="0" w:space="0" w:color="auto"/>
      </w:divBdr>
    </w:div>
    <w:div w:id="1080642099">
      <w:bodyDiv w:val="1"/>
      <w:marLeft w:val="0"/>
      <w:marRight w:val="0"/>
      <w:marTop w:val="0"/>
      <w:marBottom w:val="0"/>
      <w:divBdr>
        <w:top w:val="none" w:sz="0" w:space="0" w:color="auto"/>
        <w:left w:val="none" w:sz="0" w:space="0" w:color="auto"/>
        <w:bottom w:val="none" w:sz="0" w:space="0" w:color="auto"/>
        <w:right w:val="none" w:sz="0" w:space="0" w:color="auto"/>
      </w:divBdr>
    </w:div>
    <w:div w:id="1085885626">
      <w:bodyDiv w:val="1"/>
      <w:marLeft w:val="0"/>
      <w:marRight w:val="0"/>
      <w:marTop w:val="0"/>
      <w:marBottom w:val="0"/>
      <w:divBdr>
        <w:top w:val="none" w:sz="0" w:space="0" w:color="auto"/>
        <w:left w:val="none" w:sz="0" w:space="0" w:color="auto"/>
        <w:bottom w:val="none" w:sz="0" w:space="0" w:color="auto"/>
        <w:right w:val="none" w:sz="0" w:space="0" w:color="auto"/>
      </w:divBdr>
    </w:div>
    <w:div w:id="1166896464">
      <w:bodyDiv w:val="1"/>
      <w:marLeft w:val="0"/>
      <w:marRight w:val="0"/>
      <w:marTop w:val="0"/>
      <w:marBottom w:val="0"/>
      <w:divBdr>
        <w:top w:val="none" w:sz="0" w:space="0" w:color="auto"/>
        <w:left w:val="none" w:sz="0" w:space="0" w:color="auto"/>
        <w:bottom w:val="none" w:sz="0" w:space="0" w:color="auto"/>
        <w:right w:val="none" w:sz="0" w:space="0" w:color="auto"/>
      </w:divBdr>
    </w:div>
    <w:div w:id="1183395379">
      <w:bodyDiv w:val="1"/>
      <w:marLeft w:val="0"/>
      <w:marRight w:val="0"/>
      <w:marTop w:val="0"/>
      <w:marBottom w:val="0"/>
      <w:divBdr>
        <w:top w:val="none" w:sz="0" w:space="0" w:color="auto"/>
        <w:left w:val="none" w:sz="0" w:space="0" w:color="auto"/>
        <w:bottom w:val="none" w:sz="0" w:space="0" w:color="auto"/>
        <w:right w:val="none" w:sz="0" w:space="0" w:color="auto"/>
      </w:divBdr>
    </w:div>
    <w:div w:id="1221668718">
      <w:bodyDiv w:val="1"/>
      <w:marLeft w:val="0"/>
      <w:marRight w:val="0"/>
      <w:marTop w:val="0"/>
      <w:marBottom w:val="0"/>
      <w:divBdr>
        <w:top w:val="none" w:sz="0" w:space="0" w:color="auto"/>
        <w:left w:val="none" w:sz="0" w:space="0" w:color="auto"/>
        <w:bottom w:val="none" w:sz="0" w:space="0" w:color="auto"/>
        <w:right w:val="none" w:sz="0" w:space="0" w:color="auto"/>
      </w:divBdr>
      <w:divsChild>
        <w:div w:id="843056474">
          <w:marLeft w:val="547"/>
          <w:marRight w:val="0"/>
          <w:marTop w:val="0"/>
          <w:marBottom w:val="0"/>
          <w:divBdr>
            <w:top w:val="none" w:sz="0" w:space="0" w:color="auto"/>
            <w:left w:val="none" w:sz="0" w:space="0" w:color="auto"/>
            <w:bottom w:val="none" w:sz="0" w:space="0" w:color="auto"/>
            <w:right w:val="none" w:sz="0" w:space="0" w:color="auto"/>
          </w:divBdr>
        </w:div>
      </w:divsChild>
    </w:div>
    <w:div w:id="1234315771">
      <w:bodyDiv w:val="1"/>
      <w:marLeft w:val="0"/>
      <w:marRight w:val="0"/>
      <w:marTop w:val="0"/>
      <w:marBottom w:val="0"/>
      <w:divBdr>
        <w:top w:val="none" w:sz="0" w:space="0" w:color="auto"/>
        <w:left w:val="none" w:sz="0" w:space="0" w:color="auto"/>
        <w:bottom w:val="none" w:sz="0" w:space="0" w:color="auto"/>
        <w:right w:val="none" w:sz="0" w:space="0" w:color="auto"/>
      </w:divBdr>
    </w:div>
    <w:div w:id="1314338714">
      <w:bodyDiv w:val="1"/>
      <w:marLeft w:val="0"/>
      <w:marRight w:val="0"/>
      <w:marTop w:val="0"/>
      <w:marBottom w:val="0"/>
      <w:divBdr>
        <w:top w:val="none" w:sz="0" w:space="0" w:color="auto"/>
        <w:left w:val="none" w:sz="0" w:space="0" w:color="auto"/>
        <w:bottom w:val="none" w:sz="0" w:space="0" w:color="auto"/>
        <w:right w:val="none" w:sz="0" w:space="0" w:color="auto"/>
      </w:divBdr>
    </w:div>
    <w:div w:id="1347832536">
      <w:bodyDiv w:val="1"/>
      <w:marLeft w:val="0"/>
      <w:marRight w:val="0"/>
      <w:marTop w:val="0"/>
      <w:marBottom w:val="0"/>
      <w:divBdr>
        <w:top w:val="none" w:sz="0" w:space="0" w:color="auto"/>
        <w:left w:val="none" w:sz="0" w:space="0" w:color="auto"/>
        <w:bottom w:val="none" w:sz="0" w:space="0" w:color="auto"/>
        <w:right w:val="none" w:sz="0" w:space="0" w:color="auto"/>
      </w:divBdr>
    </w:div>
    <w:div w:id="1375274613">
      <w:bodyDiv w:val="1"/>
      <w:marLeft w:val="0"/>
      <w:marRight w:val="0"/>
      <w:marTop w:val="0"/>
      <w:marBottom w:val="0"/>
      <w:divBdr>
        <w:top w:val="none" w:sz="0" w:space="0" w:color="auto"/>
        <w:left w:val="none" w:sz="0" w:space="0" w:color="auto"/>
        <w:bottom w:val="none" w:sz="0" w:space="0" w:color="auto"/>
        <w:right w:val="none" w:sz="0" w:space="0" w:color="auto"/>
      </w:divBdr>
      <w:divsChild>
        <w:div w:id="23557714">
          <w:marLeft w:val="547"/>
          <w:marRight w:val="0"/>
          <w:marTop w:val="0"/>
          <w:marBottom w:val="0"/>
          <w:divBdr>
            <w:top w:val="none" w:sz="0" w:space="0" w:color="auto"/>
            <w:left w:val="none" w:sz="0" w:space="0" w:color="auto"/>
            <w:bottom w:val="none" w:sz="0" w:space="0" w:color="auto"/>
            <w:right w:val="none" w:sz="0" w:space="0" w:color="auto"/>
          </w:divBdr>
        </w:div>
      </w:divsChild>
    </w:div>
    <w:div w:id="1376273390">
      <w:bodyDiv w:val="1"/>
      <w:marLeft w:val="0"/>
      <w:marRight w:val="0"/>
      <w:marTop w:val="0"/>
      <w:marBottom w:val="0"/>
      <w:divBdr>
        <w:top w:val="none" w:sz="0" w:space="0" w:color="auto"/>
        <w:left w:val="none" w:sz="0" w:space="0" w:color="auto"/>
        <w:bottom w:val="none" w:sz="0" w:space="0" w:color="auto"/>
        <w:right w:val="none" w:sz="0" w:space="0" w:color="auto"/>
      </w:divBdr>
    </w:div>
    <w:div w:id="1420785584">
      <w:bodyDiv w:val="1"/>
      <w:marLeft w:val="0"/>
      <w:marRight w:val="0"/>
      <w:marTop w:val="0"/>
      <w:marBottom w:val="0"/>
      <w:divBdr>
        <w:top w:val="none" w:sz="0" w:space="0" w:color="auto"/>
        <w:left w:val="none" w:sz="0" w:space="0" w:color="auto"/>
        <w:bottom w:val="none" w:sz="0" w:space="0" w:color="auto"/>
        <w:right w:val="none" w:sz="0" w:space="0" w:color="auto"/>
      </w:divBdr>
    </w:div>
    <w:div w:id="1422217581">
      <w:bodyDiv w:val="1"/>
      <w:marLeft w:val="0"/>
      <w:marRight w:val="0"/>
      <w:marTop w:val="0"/>
      <w:marBottom w:val="0"/>
      <w:divBdr>
        <w:top w:val="none" w:sz="0" w:space="0" w:color="auto"/>
        <w:left w:val="none" w:sz="0" w:space="0" w:color="auto"/>
        <w:bottom w:val="none" w:sz="0" w:space="0" w:color="auto"/>
        <w:right w:val="none" w:sz="0" w:space="0" w:color="auto"/>
      </w:divBdr>
    </w:div>
    <w:div w:id="1429424257">
      <w:bodyDiv w:val="1"/>
      <w:marLeft w:val="0"/>
      <w:marRight w:val="0"/>
      <w:marTop w:val="0"/>
      <w:marBottom w:val="0"/>
      <w:divBdr>
        <w:top w:val="none" w:sz="0" w:space="0" w:color="auto"/>
        <w:left w:val="none" w:sz="0" w:space="0" w:color="auto"/>
        <w:bottom w:val="none" w:sz="0" w:space="0" w:color="auto"/>
        <w:right w:val="none" w:sz="0" w:space="0" w:color="auto"/>
      </w:divBdr>
    </w:div>
    <w:div w:id="1433083629">
      <w:bodyDiv w:val="1"/>
      <w:marLeft w:val="0"/>
      <w:marRight w:val="0"/>
      <w:marTop w:val="0"/>
      <w:marBottom w:val="0"/>
      <w:divBdr>
        <w:top w:val="none" w:sz="0" w:space="0" w:color="auto"/>
        <w:left w:val="none" w:sz="0" w:space="0" w:color="auto"/>
        <w:bottom w:val="none" w:sz="0" w:space="0" w:color="auto"/>
        <w:right w:val="none" w:sz="0" w:space="0" w:color="auto"/>
      </w:divBdr>
      <w:divsChild>
        <w:div w:id="374700381">
          <w:marLeft w:val="0"/>
          <w:marRight w:val="0"/>
          <w:marTop w:val="15"/>
          <w:marBottom w:val="0"/>
          <w:divBdr>
            <w:top w:val="single" w:sz="48" w:space="0" w:color="auto"/>
            <w:left w:val="single" w:sz="48" w:space="0" w:color="auto"/>
            <w:bottom w:val="single" w:sz="48" w:space="0" w:color="auto"/>
            <w:right w:val="single" w:sz="48" w:space="0" w:color="auto"/>
          </w:divBdr>
          <w:divsChild>
            <w:div w:id="1947153706">
              <w:marLeft w:val="0"/>
              <w:marRight w:val="0"/>
              <w:marTop w:val="0"/>
              <w:marBottom w:val="0"/>
              <w:divBdr>
                <w:top w:val="none" w:sz="0" w:space="0" w:color="auto"/>
                <w:left w:val="none" w:sz="0" w:space="0" w:color="auto"/>
                <w:bottom w:val="none" w:sz="0" w:space="0" w:color="auto"/>
                <w:right w:val="none" w:sz="0" w:space="0" w:color="auto"/>
              </w:divBdr>
              <w:divsChild>
                <w:div w:id="2069063219">
                  <w:marLeft w:val="0"/>
                  <w:marRight w:val="0"/>
                  <w:marTop w:val="0"/>
                  <w:marBottom w:val="0"/>
                  <w:divBdr>
                    <w:top w:val="none" w:sz="0" w:space="0" w:color="auto"/>
                    <w:left w:val="none" w:sz="0" w:space="0" w:color="auto"/>
                    <w:bottom w:val="none" w:sz="0" w:space="0" w:color="auto"/>
                    <w:right w:val="none" w:sz="0" w:space="0" w:color="auto"/>
                  </w:divBdr>
                </w:div>
                <w:div w:id="1443497870">
                  <w:marLeft w:val="0"/>
                  <w:marRight w:val="0"/>
                  <w:marTop w:val="0"/>
                  <w:marBottom w:val="0"/>
                  <w:divBdr>
                    <w:top w:val="none" w:sz="0" w:space="0" w:color="auto"/>
                    <w:left w:val="none" w:sz="0" w:space="0" w:color="auto"/>
                    <w:bottom w:val="none" w:sz="0" w:space="0" w:color="auto"/>
                    <w:right w:val="none" w:sz="0" w:space="0" w:color="auto"/>
                  </w:divBdr>
                </w:div>
                <w:div w:id="1838224890">
                  <w:marLeft w:val="0"/>
                  <w:marRight w:val="0"/>
                  <w:marTop w:val="0"/>
                  <w:marBottom w:val="0"/>
                  <w:divBdr>
                    <w:top w:val="none" w:sz="0" w:space="0" w:color="auto"/>
                    <w:left w:val="none" w:sz="0" w:space="0" w:color="auto"/>
                    <w:bottom w:val="none" w:sz="0" w:space="0" w:color="auto"/>
                    <w:right w:val="none" w:sz="0" w:space="0" w:color="auto"/>
                  </w:divBdr>
                </w:div>
                <w:div w:id="637804508">
                  <w:marLeft w:val="0"/>
                  <w:marRight w:val="0"/>
                  <w:marTop w:val="0"/>
                  <w:marBottom w:val="0"/>
                  <w:divBdr>
                    <w:top w:val="none" w:sz="0" w:space="0" w:color="auto"/>
                    <w:left w:val="none" w:sz="0" w:space="0" w:color="auto"/>
                    <w:bottom w:val="none" w:sz="0" w:space="0" w:color="auto"/>
                    <w:right w:val="none" w:sz="0" w:space="0" w:color="auto"/>
                  </w:divBdr>
                </w:div>
                <w:div w:id="1469855173">
                  <w:marLeft w:val="0"/>
                  <w:marRight w:val="0"/>
                  <w:marTop w:val="0"/>
                  <w:marBottom w:val="0"/>
                  <w:divBdr>
                    <w:top w:val="none" w:sz="0" w:space="0" w:color="auto"/>
                    <w:left w:val="none" w:sz="0" w:space="0" w:color="auto"/>
                    <w:bottom w:val="none" w:sz="0" w:space="0" w:color="auto"/>
                    <w:right w:val="none" w:sz="0" w:space="0" w:color="auto"/>
                  </w:divBdr>
                </w:div>
                <w:div w:id="1813987719">
                  <w:marLeft w:val="0"/>
                  <w:marRight w:val="0"/>
                  <w:marTop w:val="0"/>
                  <w:marBottom w:val="0"/>
                  <w:divBdr>
                    <w:top w:val="none" w:sz="0" w:space="0" w:color="auto"/>
                    <w:left w:val="none" w:sz="0" w:space="0" w:color="auto"/>
                    <w:bottom w:val="none" w:sz="0" w:space="0" w:color="auto"/>
                    <w:right w:val="none" w:sz="0" w:space="0" w:color="auto"/>
                  </w:divBdr>
                </w:div>
                <w:div w:id="2122264265">
                  <w:marLeft w:val="0"/>
                  <w:marRight w:val="0"/>
                  <w:marTop w:val="0"/>
                  <w:marBottom w:val="0"/>
                  <w:divBdr>
                    <w:top w:val="none" w:sz="0" w:space="0" w:color="auto"/>
                    <w:left w:val="none" w:sz="0" w:space="0" w:color="auto"/>
                    <w:bottom w:val="none" w:sz="0" w:space="0" w:color="auto"/>
                    <w:right w:val="none" w:sz="0" w:space="0" w:color="auto"/>
                  </w:divBdr>
                </w:div>
                <w:div w:id="1752309684">
                  <w:marLeft w:val="0"/>
                  <w:marRight w:val="0"/>
                  <w:marTop w:val="0"/>
                  <w:marBottom w:val="0"/>
                  <w:divBdr>
                    <w:top w:val="none" w:sz="0" w:space="0" w:color="auto"/>
                    <w:left w:val="none" w:sz="0" w:space="0" w:color="auto"/>
                    <w:bottom w:val="none" w:sz="0" w:space="0" w:color="auto"/>
                    <w:right w:val="none" w:sz="0" w:space="0" w:color="auto"/>
                  </w:divBdr>
                </w:div>
                <w:div w:id="1460732114">
                  <w:marLeft w:val="0"/>
                  <w:marRight w:val="0"/>
                  <w:marTop w:val="0"/>
                  <w:marBottom w:val="0"/>
                  <w:divBdr>
                    <w:top w:val="none" w:sz="0" w:space="0" w:color="auto"/>
                    <w:left w:val="none" w:sz="0" w:space="0" w:color="auto"/>
                    <w:bottom w:val="none" w:sz="0" w:space="0" w:color="auto"/>
                    <w:right w:val="none" w:sz="0" w:space="0" w:color="auto"/>
                  </w:divBdr>
                </w:div>
                <w:div w:id="1984305867">
                  <w:marLeft w:val="0"/>
                  <w:marRight w:val="0"/>
                  <w:marTop w:val="0"/>
                  <w:marBottom w:val="0"/>
                  <w:divBdr>
                    <w:top w:val="none" w:sz="0" w:space="0" w:color="auto"/>
                    <w:left w:val="none" w:sz="0" w:space="0" w:color="auto"/>
                    <w:bottom w:val="none" w:sz="0" w:space="0" w:color="auto"/>
                    <w:right w:val="none" w:sz="0" w:space="0" w:color="auto"/>
                  </w:divBdr>
                </w:div>
                <w:div w:id="1775787012">
                  <w:marLeft w:val="0"/>
                  <w:marRight w:val="0"/>
                  <w:marTop w:val="0"/>
                  <w:marBottom w:val="0"/>
                  <w:divBdr>
                    <w:top w:val="none" w:sz="0" w:space="0" w:color="auto"/>
                    <w:left w:val="none" w:sz="0" w:space="0" w:color="auto"/>
                    <w:bottom w:val="none" w:sz="0" w:space="0" w:color="auto"/>
                    <w:right w:val="none" w:sz="0" w:space="0" w:color="auto"/>
                  </w:divBdr>
                </w:div>
                <w:div w:id="517086854">
                  <w:marLeft w:val="0"/>
                  <w:marRight w:val="0"/>
                  <w:marTop w:val="0"/>
                  <w:marBottom w:val="0"/>
                  <w:divBdr>
                    <w:top w:val="none" w:sz="0" w:space="0" w:color="auto"/>
                    <w:left w:val="none" w:sz="0" w:space="0" w:color="auto"/>
                    <w:bottom w:val="none" w:sz="0" w:space="0" w:color="auto"/>
                    <w:right w:val="none" w:sz="0" w:space="0" w:color="auto"/>
                  </w:divBdr>
                </w:div>
                <w:div w:id="103236928">
                  <w:marLeft w:val="0"/>
                  <w:marRight w:val="0"/>
                  <w:marTop w:val="0"/>
                  <w:marBottom w:val="0"/>
                  <w:divBdr>
                    <w:top w:val="none" w:sz="0" w:space="0" w:color="auto"/>
                    <w:left w:val="none" w:sz="0" w:space="0" w:color="auto"/>
                    <w:bottom w:val="none" w:sz="0" w:space="0" w:color="auto"/>
                    <w:right w:val="none" w:sz="0" w:space="0" w:color="auto"/>
                  </w:divBdr>
                </w:div>
                <w:div w:id="975372700">
                  <w:marLeft w:val="0"/>
                  <w:marRight w:val="0"/>
                  <w:marTop w:val="0"/>
                  <w:marBottom w:val="0"/>
                  <w:divBdr>
                    <w:top w:val="none" w:sz="0" w:space="0" w:color="auto"/>
                    <w:left w:val="none" w:sz="0" w:space="0" w:color="auto"/>
                    <w:bottom w:val="none" w:sz="0" w:space="0" w:color="auto"/>
                    <w:right w:val="none" w:sz="0" w:space="0" w:color="auto"/>
                  </w:divBdr>
                </w:div>
                <w:div w:id="886843956">
                  <w:marLeft w:val="0"/>
                  <w:marRight w:val="0"/>
                  <w:marTop w:val="0"/>
                  <w:marBottom w:val="0"/>
                  <w:divBdr>
                    <w:top w:val="none" w:sz="0" w:space="0" w:color="auto"/>
                    <w:left w:val="none" w:sz="0" w:space="0" w:color="auto"/>
                    <w:bottom w:val="none" w:sz="0" w:space="0" w:color="auto"/>
                    <w:right w:val="none" w:sz="0" w:space="0" w:color="auto"/>
                  </w:divBdr>
                </w:div>
                <w:div w:id="45837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611328">
      <w:bodyDiv w:val="1"/>
      <w:marLeft w:val="0"/>
      <w:marRight w:val="0"/>
      <w:marTop w:val="0"/>
      <w:marBottom w:val="0"/>
      <w:divBdr>
        <w:top w:val="none" w:sz="0" w:space="0" w:color="auto"/>
        <w:left w:val="none" w:sz="0" w:space="0" w:color="auto"/>
        <w:bottom w:val="none" w:sz="0" w:space="0" w:color="auto"/>
        <w:right w:val="none" w:sz="0" w:space="0" w:color="auto"/>
      </w:divBdr>
    </w:div>
    <w:div w:id="1478689048">
      <w:bodyDiv w:val="1"/>
      <w:marLeft w:val="0"/>
      <w:marRight w:val="0"/>
      <w:marTop w:val="0"/>
      <w:marBottom w:val="0"/>
      <w:divBdr>
        <w:top w:val="none" w:sz="0" w:space="0" w:color="auto"/>
        <w:left w:val="none" w:sz="0" w:space="0" w:color="auto"/>
        <w:bottom w:val="none" w:sz="0" w:space="0" w:color="auto"/>
        <w:right w:val="none" w:sz="0" w:space="0" w:color="auto"/>
      </w:divBdr>
    </w:div>
    <w:div w:id="1493452516">
      <w:bodyDiv w:val="1"/>
      <w:marLeft w:val="0"/>
      <w:marRight w:val="0"/>
      <w:marTop w:val="0"/>
      <w:marBottom w:val="0"/>
      <w:divBdr>
        <w:top w:val="none" w:sz="0" w:space="0" w:color="auto"/>
        <w:left w:val="none" w:sz="0" w:space="0" w:color="auto"/>
        <w:bottom w:val="none" w:sz="0" w:space="0" w:color="auto"/>
        <w:right w:val="none" w:sz="0" w:space="0" w:color="auto"/>
      </w:divBdr>
    </w:div>
    <w:div w:id="1519201422">
      <w:bodyDiv w:val="1"/>
      <w:marLeft w:val="0"/>
      <w:marRight w:val="0"/>
      <w:marTop w:val="0"/>
      <w:marBottom w:val="0"/>
      <w:divBdr>
        <w:top w:val="none" w:sz="0" w:space="0" w:color="auto"/>
        <w:left w:val="none" w:sz="0" w:space="0" w:color="auto"/>
        <w:bottom w:val="none" w:sz="0" w:space="0" w:color="auto"/>
        <w:right w:val="none" w:sz="0" w:space="0" w:color="auto"/>
      </w:divBdr>
      <w:divsChild>
        <w:div w:id="1129934484">
          <w:marLeft w:val="0"/>
          <w:marRight w:val="0"/>
          <w:marTop w:val="0"/>
          <w:marBottom w:val="0"/>
          <w:divBdr>
            <w:top w:val="none" w:sz="0" w:space="0" w:color="auto"/>
            <w:left w:val="none" w:sz="0" w:space="0" w:color="auto"/>
            <w:bottom w:val="none" w:sz="0" w:space="0" w:color="auto"/>
            <w:right w:val="none" w:sz="0" w:space="0" w:color="auto"/>
          </w:divBdr>
        </w:div>
        <w:div w:id="1208953443">
          <w:marLeft w:val="0"/>
          <w:marRight w:val="0"/>
          <w:marTop w:val="0"/>
          <w:marBottom w:val="0"/>
          <w:divBdr>
            <w:top w:val="none" w:sz="0" w:space="0" w:color="auto"/>
            <w:left w:val="none" w:sz="0" w:space="0" w:color="auto"/>
            <w:bottom w:val="none" w:sz="0" w:space="0" w:color="auto"/>
            <w:right w:val="none" w:sz="0" w:space="0" w:color="auto"/>
          </w:divBdr>
        </w:div>
        <w:div w:id="768161765">
          <w:marLeft w:val="0"/>
          <w:marRight w:val="0"/>
          <w:marTop w:val="0"/>
          <w:marBottom w:val="0"/>
          <w:divBdr>
            <w:top w:val="none" w:sz="0" w:space="0" w:color="auto"/>
            <w:left w:val="none" w:sz="0" w:space="0" w:color="auto"/>
            <w:bottom w:val="none" w:sz="0" w:space="0" w:color="auto"/>
            <w:right w:val="none" w:sz="0" w:space="0" w:color="auto"/>
          </w:divBdr>
        </w:div>
        <w:div w:id="1692687723">
          <w:marLeft w:val="0"/>
          <w:marRight w:val="0"/>
          <w:marTop w:val="0"/>
          <w:marBottom w:val="0"/>
          <w:divBdr>
            <w:top w:val="none" w:sz="0" w:space="0" w:color="auto"/>
            <w:left w:val="none" w:sz="0" w:space="0" w:color="auto"/>
            <w:bottom w:val="none" w:sz="0" w:space="0" w:color="auto"/>
            <w:right w:val="none" w:sz="0" w:space="0" w:color="auto"/>
          </w:divBdr>
        </w:div>
        <w:div w:id="1987200782">
          <w:marLeft w:val="0"/>
          <w:marRight w:val="0"/>
          <w:marTop w:val="0"/>
          <w:marBottom w:val="0"/>
          <w:divBdr>
            <w:top w:val="none" w:sz="0" w:space="0" w:color="auto"/>
            <w:left w:val="none" w:sz="0" w:space="0" w:color="auto"/>
            <w:bottom w:val="none" w:sz="0" w:space="0" w:color="auto"/>
            <w:right w:val="none" w:sz="0" w:space="0" w:color="auto"/>
          </w:divBdr>
        </w:div>
        <w:div w:id="284895115">
          <w:marLeft w:val="0"/>
          <w:marRight w:val="0"/>
          <w:marTop w:val="0"/>
          <w:marBottom w:val="0"/>
          <w:divBdr>
            <w:top w:val="none" w:sz="0" w:space="0" w:color="auto"/>
            <w:left w:val="none" w:sz="0" w:space="0" w:color="auto"/>
            <w:bottom w:val="none" w:sz="0" w:space="0" w:color="auto"/>
            <w:right w:val="none" w:sz="0" w:space="0" w:color="auto"/>
          </w:divBdr>
        </w:div>
        <w:div w:id="353771584">
          <w:marLeft w:val="0"/>
          <w:marRight w:val="0"/>
          <w:marTop w:val="0"/>
          <w:marBottom w:val="0"/>
          <w:divBdr>
            <w:top w:val="none" w:sz="0" w:space="0" w:color="auto"/>
            <w:left w:val="none" w:sz="0" w:space="0" w:color="auto"/>
            <w:bottom w:val="none" w:sz="0" w:space="0" w:color="auto"/>
            <w:right w:val="none" w:sz="0" w:space="0" w:color="auto"/>
          </w:divBdr>
        </w:div>
      </w:divsChild>
    </w:div>
    <w:div w:id="1706325148">
      <w:bodyDiv w:val="1"/>
      <w:marLeft w:val="0"/>
      <w:marRight w:val="0"/>
      <w:marTop w:val="0"/>
      <w:marBottom w:val="0"/>
      <w:divBdr>
        <w:top w:val="none" w:sz="0" w:space="0" w:color="auto"/>
        <w:left w:val="none" w:sz="0" w:space="0" w:color="auto"/>
        <w:bottom w:val="none" w:sz="0" w:space="0" w:color="auto"/>
        <w:right w:val="none" w:sz="0" w:space="0" w:color="auto"/>
      </w:divBdr>
      <w:divsChild>
        <w:div w:id="1672759982">
          <w:marLeft w:val="0"/>
          <w:marRight w:val="0"/>
          <w:marTop w:val="15"/>
          <w:marBottom w:val="0"/>
          <w:divBdr>
            <w:top w:val="single" w:sz="48" w:space="0" w:color="auto"/>
            <w:left w:val="single" w:sz="48" w:space="0" w:color="auto"/>
            <w:bottom w:val="single" w:sz="48" w:space="0" w:color="auto"/>
            <w:right w:val="single" w:sz="48" w:space="0" w:color="auto"/>
          </w:divBdr>
          <w:divsChild>
            <w:div w:id="2024895525">
              <w:marLeft w:val="0"/>
              <w:marRight w:val="0"/>
              <w:marTop w:val="0"/>
              <w:marBottom w:val="0"/>
              <w:divBdr>
                <w:top w:val="none" w:sz="0" w:space="0" w:color="auto"/>
                <w:left w:val="none" w:sz="0" w:space="0" w:color="auto"/>
                <w:bottom w:val="none" w:sz="0" w:space="0" w:color="auto"/>
                <w:right w:val="none" w:sz="0" w:space="0" w:color="auto"/>
              </w:divBdr>
              <w:divsChild>
                <w:div w:id="657878736">
                  <w:marLeft w:val="0"/>
                  <w:marRight w:val="0"/>
                  <w:marTop w:val="0"/>
                  <w:marBottom w:val="0"/>
                  <w:divBdr>
                    <w:top w:val="none" w:sz="0" w:space="0" w:color="auto"/>
                    <w:left w:val="none" w:sz="0" w:space="0" w:color="auto"/>
                    <w:bottom w:val="none" w:sz="0" w:space="0" w:color="auto"/>
                    <w:right w:val="none" w:sz="0" w:space="0" w:color="auto"/>
                  </w:divBdr>
                </w:div>
                <w:div w:id="1532767109">
                  <w:marLeft w:val="0"/>
                  <w:marRight w:val="0"/>
                  <w:marTop w:val="0"/>
                  <w:marBottom w:val="0"/>
                  <w:divBdr>
                    <w:top w:val="none" w:sz="0" w:space="0" w:color="auto"/>
                    <w:left w:val="none" w:sz="0" w:space="0" w:color="auto"/>
                    <w:bottom w:val="none" w:sz="0" w:space="0" w:color="auto"/>
                    <w:right w:val="none" w:sz="0" w:space="0" w:color="auto"/>
                  </w:divBdr>
                </w:div>
                <w:div w:id="376323785">
                  <w:marLeft w:val="0"/>
                  <w:marRight w:val="0"/>
                  <w:marTop w:val="0"/>
                  <w:marBottom w:val="0"/>
                  <w:divBdr>
                    <w:top w:val="none" w:sz="0" w:space="0" w:color="auto"/>
                    <w:left w:val="none" w:sz="0" w:space="0" w:color="auto"/>
                    <w:bottom w:val="none" w:sz="0" w:space="0" w:color="auto"/>
                    <w:right w:val="none" w:sz="0" w:space="0" w:color="auto"/>
                  </w:divBdr>
                </w:div>
                <w:div w:id="1318728113">
                  <w:marLeft w:val="0"/>
                  <w:marRight w:val="0"/>
                  <w:marTop w:val="0"/>
                  <w:marBottom w:val="0"/>
                  <w:divBdr>
                    <w:top w:val="none" w:sz="0" w:space="0" w:color="auto"/>
                    <w:left w:val="none" w:sz="0" w:space="0" w:color="auto"/>
                    <w:bottom w:val="none" w:sz="0" w:space="0" w:color="auto"/>
                    <w:right w:val="none" w:sz="0" w:space="0" w:color="auto"/>
                  </w:divBdr>
                </w:div>
                <w:div w:id="1545291383">
                  <w:marLeft w:val="0"/>
                  <w:marRight w:val="0"/>
                  <w:marTop w:val="0"/>
                  <w:marBottom w:val="0"/>
                  <w:divBdr>
                    <w:top w:val="none" w:sz="0" w:space="0" w:color="auto"/>
                    <w:left w:val="none" w:sz="0" w:space="0" w:color="auto"/>
                    <w:bottom w:val="none" w:sz="0" w:space="0" w:color="auto"/>
                    <w:right w:val="none" w:sz="0" w:space="0" w:color="auto"/>
                  </w:divBdr>
                </w:div>
                <w:div w:id="1446732877">
                  <w:marLeft w:val="0"/>
                  <w:marRight w:val="0"/>
                  <w:marTop w:val="0"/>
                  <w:marBottom w:val="0"/>
                  <w:divBdr>
                    <w:top w:val="none" w:sz="0" w:space="0" w:color="auto"/>
                    <w:left w:val="none" w:sz="0" w:space="0" w:color="auto"/>
                    <w:bottom w:val="none" w:sz="0" w:space="0" w:color="auto"/>
                    <w:right w:val="none" w:sz="0" w:space="0" w:color="auto"/>
                  </w:divBdr>
                </w:div>
                <w:div w:id="322466833">
                  <w:marLeft w:val="0"/>
                  <w:marRight w:val="0"/>
                  <w:marTop w:val="0"/>
                  <w:marBottom w:val="0"/>
                  <w:divBdr>
                    <w:top w:val="none" w:sz="0" w:space="0" w:color="auto"/>
                    <w:left w:val="none" w:sz="0" w:space="0" w:color="auto"/>
                    <w:bottom w:val="none" w:sz="0" w:space="0" w:color="auto"/>
                    <w:right w:val="none" w:sz="0" w:space="0" w:color="auto"/>
                  </w:divBdr>
                </w:div>
                <w:div w:id="1486121029">
                  <w:marLeft w:val="0"/>
                  <w:marRight w:val="0"/>
                  <w:marTop w:val="0"/>
                  <w:marBottom w:val="0"/>
                  <w:divBdr>
                    <w:top w:val="none" w:sz="0" w:space="0" w:color="auto"/>
                    <w:left w:val="none" w:sz="0" w:space="0" w:color="auto"/>
                    <w:bottom w:val="none" w:sz="0" w:space="0" w:color="auto"/>
                    <w:right w:val="none" w:sz="0" w:space="0" w:color="auto"/>
                  </w:divBdr>
                </w:div>
                <w:div w:id="982387039">
                  <w:marLeft w:val="0"/>
                  <w:marRight w:val="0"/>
                  <w:marTop w:val="0"/>
                  <w:marBottom w:val="0"/>
                  <w:divBdr>
                    <w:top w:val="none" w:sz="0" w:space="0" w:color="auto"/>
                    <w:left w:val="none" w:sz="0" w:space="0" w:color="auto"/>
                    <w:bottom w:val="none" w:sz="0" w:space="0" w:color="auto"/>
                    <w:right w:val="none" w:sz="0" w:space="0" w:color="auto"/>
                  </w:divBdr>
                </w:div>
                <w:div w:id="153298090">
                  <w:marLeft w:val="0"/>
                  <w:marRight w:val="0"/>
                  <w:marTop w:val="0"/>
                  <w:marBottom w:val="0"/>
                  <w:divBdr>
                    <w:top w:val="none" w:sz="0" w:space="0" w:color="auto"/>
                    <w:left w:val="none" w:sz="0" w:space="0" w:color="auto"/>
                    <w:bottom w:val="none" w:sz="0" w:space="0" w:color="auto"/>
                    <w:right w:val="none" w:sz="0" w:space="0" w:color="auto"/>
                  </w:divBdr>
                </w:div>
                <w:div w:id="425425813">
                  <w:marLeft w:val="0"/>
                  <w:marRight w:val="0"/>
                  <w:marTop w:val="0"/>
                  <w:marBottom w:val="0"/>
                  <w:divBdr>
                    <w:top w:val="none" w:sz="0" w:space="0" w:color="auto"/>
                    <w:left w:val="none" w:sz="0" w:space="0" w:color="auto"/>
                    <w:bottom w:val="none" w:sz="0" w:space="0" w:color="auto"/>
                    <w:right w:val="none" w:sz="0" w:space="0" w:color="auto"/>
                  </w:divBdr>
                </w:div>
                <w:div w:id="798761852">
                  <w:marLeft w:val="0"/>
                  <w:marRight w:val="0"/>
                  <w:marTop w:val="0"/>
                  <w:marBottom w:val="0"/>
                  <w:divBdr>
                    <w:top w:val="none" w:sz="0" w:space="0" w:color="auto"/>
                    <w:left w:val="none" w:sz="0" w:space="0" w:color="auto"/>
                    <w:bottom w:val="none" w:sz="0" w:space="0" w:color="auto"/>
                    <w:right w:val="none" w:sz="0" w:space="0" w:color="auto"/>
                  </w:divBdr>
                </w:div>
                <w:div w:id="1512600343">
                  <w:marLeft w:val="0"/>
                  <w:marRight w:val="0"/>
                  <w:marTop w:val="0"/>
                  <w:marBottom w:val="0"/>
                  <w:divBdr>
                    <w:top w:val="none" w:sz="0" w:space="0" w:color="auto"/>
                    <w:left w:val="none" w:sz="0" w:space="0" w:color="auto"/>
                    <w:bottom w:val="none" w:sz="0" w:space="0" w:color="auto"/>
                    <w:right w:val="none" w:sz="0" w:space="0" w:color="auto"/>
                  </w:divBdr>
                </w:div>
                <w:div w:id="1533760202">
                  <w:marLeft w:val="0"/>
                  <w:marRight w:val="0"/>
                  <w:marTop w:val="0"/>
                  <w:marBottom w:val="0"/>
                  <w:divBdr>
                    <w:top w:val="none" w:sz="0" w:space="0" w:color="auto"/>
                    <w:left w:val="none" w:sz="0" w:space="0" w:color="auto"/>
                    <w:bottom w:val="none" w:sz="0" w:space="0" w:color="auto"/>
                    <w:right w:val="none" w:sz="0" w:space="0" w:color="auto"/>
                  </w:divBdr>
                </w:div>
                <w:div w:id="642738955">
                  <w:marLeft w:val="0"/>
                  <w:marRight w:val="0"/>
                  <w:marTop w:val="0"/>
                  <w:marBottom w:val="0"/>
                  <w:divBdr>
                    <w:top w:val="none" w:sz="0" w:space="0" w:color="auto"/>
                    <w:left w:val="none" w:sz="0" w:space="0" w:color="auto"/>
                    <w:bottom w:val="none" w:sz="0" w:space="0" w:color="auto"/>
                    <w:right w:val="none" w:sz="0" w:space="0" w:color="auto"/>
                  </w:divBdr>
                </w:div>
                <w:div w:id="499807064">
                  <w:marLeft w:val="0"/>
                  <w:marRight w:val="0"/>
                  <w:marTop w:val="0"/>
                  <w:marBottom w:val="0"/>
                  <w:divBdr>
                    <w:top w:val="none" w:sz="0" w:space="0" w:color="auto"/>
                    <w:left w:val="none" w:sz="0" w:space="0" w:color="auto"/>
                    <w:bottom w:val="none" w:sz="0" w:space="0" w:color="auto"/>
                    <w:right w:val="none" w:sz="0" w:space="0" w:color="auto"/>
                  </w:divBdr>
                </w:div>
                <w:div w:id="409934526">
                  <w:marLeft w:val="0"/>
                  <w:marRight w:val="0"/>
                  <w:marTop w:val="0"/>
                  <w:marBottom w:val="0"/>
                  <w:divBdr>
                    <w:top w:val="none" w:sz="0" w:space="0" w:color="auto"/>
                    <w:left w:val="none" w:sz="0" w:space="0" w:color="auto"/>
                    <w:bottom w:val="none" w:sz="0" w:space="0" w:color="auto"/>
                    <w:right w:val="none" w:sz="0" w:space="0" w:color="auto"/>
                  </w:divBdr>
                </w:div>
                <w:div w:id="84501392">
                  <w:marLeft w:val="0"/>
                  <w:marRight w:val="0"/>
                  <w:marTop w:val="0"/>
                  <w:marBottom w:val="0"/>
                  <w:divBdr>
                    <w:top w:val="none" w:sz="0" w:space="0" w:color="auto"/>
                    <w:left w:val="none" w:sz="0" w:space="0" w:color="auto"/>
                    <w:bottom w:val="none" w:sz="0" w:space="0" w:color="auto"/>
                    <w:right w:val="none" w:sz="0" w:space="0" w:color="auto"/>
                  </w:divBdr>
                </w:div>
                <w:div w:id="638459339">
                  <w:marLeft w:val="0"/>
                  <w:marRight w:val="0"/>
                  <w:marTop w:val="0"/>
                  <w:marBottom w:val="0"/>
                  <w:divBdr>
                    <w:top w:val="none" w:sz="0" w:space="0" w:color="auto"/>
                    <w:left w:val="none" w:sz="0" w:space="0" w:color="auto"/>
                    <w:bottom w:val="none" w:sz="0" w:space="0" w:color="auto"/>
                    <w:right w:val="none" w:sz="0" w:space="0" w:color="auto"/>
                  </w:divBdr>
                </w:div>
                <w:div w:id="327563569">
                  <w:marLeft w:val="0"/>
                  <w:marRight w:val="0"/>
                  <w:marTop w:val="0"/>
                  <w:marBottom w:val="0"/>
                  <w:divBdr>
                    <w:top w:val="none" w:sz="0" w:space="0" w:color="auto"/>
                    <w:left w:val="none" w:sz="0" w:space="0" w:color="auto"/>
                    <w:bottom w:val="none" w:sz="0" w:space="0" w:color="auto"/>
                    <w:right w:val="none" w:sz="0" w:space="0" w:color="auto"/>
                  </w:divBdr>
                </w:div>
                <w:div w:id="403380582">
                  <w:marLeft w:val="0"/>
                  <w:marRight w:val="0"/>
                  <w:marTop w:val="0"/>
                  <w:marBottom w:val="0"/>
                  <w:divBdr>
                    <w:top w:val="none" w:sz="0" w:space="0" w:color="auto"/>
                    <w:left w:val="none" w:sz="0" w:space="0" w:color="auto"/>
                    <w:bottom w:val="none" w:sz="0" w:space="0" w:color="auto"/>
                    <w:right w:val="none" w:sz="0" w:space="0" w:color="auto"/>
                  </w:divBdr>
                </w:div>
                <w:div w:id="2118868730">
                  <w:marLeft w:val="0"/>
                  <w:marRight w:val="0"/>
                  <w:marTop w:val="0"/>
                  <w:marBottom w:val="0"/>
                  <w:divBdr>
                    <w:top w:val="none" w:sz="0" w:space="0" w:color="auto"/>
                    <w:left w:val="none" w:sz="0" w:space="0" w:color="auto"/>
                    <w:bottom w:val="none" w:sz="0" w:space="0" w:color="auto"/>
                    <w:right w:val="none" w:sz="0" w:space="0" w:color="auto"/>
                  </w:divBdr>
                </w:div>
                <w:div w:id="1069961078">
                  <w:marLeft w:val="0"/>
                  <w:marRight w:val="0"/>
                  <w:marTop w:val="0"/>
                  <w:marBottom w:val="0"/>
                  <w:divBdr>
                    <w:top w:val="none" w:sz="0" w:space="0" w:color="auto"/>
                    <w:left w:val="none" w:sz="0" w:space="0" w:color="auto"/>
                    <w:bottom w:val="none" w:sz="0" w:space="0" w:color="auto"/>
                    <w:right w:val="none" w:sz="0" w:space="0" w:color="auto"/>
                  </w:divBdr>
                </w:div>
                <w:div w:id="262346473">
                  <w:marLeft w:val="0"/>
                  <w:marRight w:val="0"/>
                  <w:marTop w:val="0"/>
                  <w:marBottom w:val="0"/>
                  <w:divBdr>
                    <w:top w:val="none" w:sz="0" w:space="0" w:color="auto"/>
                    <w:left w:val="none" w:sz="0" w:space="0" w:color="auto"/>
                    <w:bottom w:val="none" w:sz="0" w:space="0" w:color="auto"/>
                    <w:right w:val="none" w:sz="0" w:space="0" w:color="auto"/>
                  </w:divBdr>
                </w:div>
                <w:div w:id="1823039578">
                  <w:marLeft w:val="0"/>
                  <w:marRight w:val="0"/>
                  <w:marTop w:val="0"/>
                  <w:marBottom w:val="0"/>
                  <w:divBdr>
                    <w:top w:val="none" w:sz="0" w:space="0" w:color="auto"/>
                    <w:left w:val="none" w:sz="0" w:space="0" w:color="auto"/>
                    <w:bottom w:val="none" w:sz="0" w:space="0" w:color="auto"/>
                    <w:right w:val="none" w:sz="0" w:space="0" w:color="auto"/>
                  </w:divBdr>
                </w:div>
                <w:div w:id="2093886771">
                  <w:marLeft w:val="0"/>
                  <w:marRight w:val="0"/>
                  <w:marTop w:val="0"/>
                  <w:marBottom w:val="0"/>
                  <w:divBdr>
                    <w:top w:val="none" w:sz="0" w:space="0" w:color="auto"/>
                    <w:left w:val="none" w:sz="0" w:space="0" w:color="auto"/>
                    <w:bottom w:val="none" w:sz="0" w:space="0" w:color="auto"/>
                    <w:right w:val="none" w:sz="0" w:space="0" w:color="auto"/>
                  </w:divBdr>
                </w:div>
                <w:div w:id="528302139">
                  <w:marLeft w:val="0"/>
                  <w:marRight w:val="0"/>
                  <w:marTop w:val="0"/>
                  <w:marBottom w:val="0"/>
                  <w:divBdr>
                    <w:top w:val="none" w:sz="0" w:space="0" w:color="auto"/>
                    <w:left w:val="none" w:sz="0" w:space="0" w:color="auto"/>
                    <w:bottom w:val="none" w:sz="0" w:space="0" w:color="auto"/>
                    <w:right w:val="none" w:sz="0" w:space="0" w:color="auto"/>
                  </w:divBdr>
                </w:div>
                <w:div w:id="578558854">
                  <w:marLeft w:val="0"/>
                  <w:marRight w:val="0"/>
                  <w:marTop w:val="0"/>
                  <w:marBottom w:val="0"/>
                  <w:divBdr>
                    <w:top w:val="none" w:sz="0" w:space="0" w:color="auto"/>
                    <w:left w:val="none" w:sz="0" w:space="0" w:color="auto"/>
                    <w:bottom w:val="none" w:sz="0" w:space="0" w:color="auto"/>
                    <w:right w:val="none" w:sz="0" w:space="0" w:color="auto"/>
                  </w:divBdr>
                </w:div>
                <w:div w:id="1647128846">
                  <w:marLeft w:val="0"/>
                  <w:marRight w:val="0"/>
                  <w:marTop w:val="0"/>
                  <w:marBottom w:val="0"/>
                  <w:divBdr>
                    <w:top w:val="none" w:sz="0" w:space="0" w:color="auto"/>
                    <w:left w:val="none" w:sz="0" w:space="0" w:color="auto"/>
                    <w:bottom w:val="none" w:sz="0" w:space="0" w:color="auto"/>
                    <w:right w:val="none" w:sz="0" w:space="0" w:color="auto"/>
                  </w:divBdr>
                </w:div>
                <w:div w:id="253712798">
                  <w:marLeft w:val="0"/>
                  <w:marRight w:val="0"/>
                  <w:marTop w:val="0"/>
                  <w:marBottom w:val="0"/>
                  <w:divBdr>
                    <w:top w:val="none" w:sz="0" w:space="0" w:color="auto"/>
                    <w:left w:val="none" w:sz="0" w:space="0" w:color="auto"/>
                    <w:bottom w:val="none" w:sz="0" w:space="0" w:color="auto"/>
                    <w:right w:val="none" w:sz="0" w:space="0" w:color="auto"/>
                  </w:divBdr>
                </w:div>
                <w:div w:id="543106911">
                  <w:marLeft w:val="0"/>
                  <w:marRight w:val="0"/>
                  <w:marTop w:val="0"/>
                  <w:marBottom w:val="0"/>
                  <w:divBdr>
                    <w:top w:val="none" w:sz="0" w:space="0" w:color="auto"/>
                    <w:left w:val="none" w:sz="0" w:space="0" w:color="auto"/>
                    <w:bottom w:val="none" w:sz="0" w:space="0" w:color="auto"/>
                    <w:right w:val="none" w:sz="0" w:space="0" w:color="auto"/>
                  </w:divBdr>
                </w:div>
                <w:div w:id="1815491381">
                  <w:marLeft w:val="0"/>
                  <w:marRight w:val="0"/>
                  <w:marTop w:val="0"/>
                  <w:marBottom w:val="0"/>
                  <w:divBdr>
                    <w:top w:val="none" w:sz="0" w:space="0" w:color="auto"/>
                    <w:left w:val="none" w:sz="0" w:space="0" w:color="auto"/>
                    <w:bottom w:val="none" w:sz="0" w:space="0" w:color="auto"/>
                    <w:right w:val="none" w:sz="0" w:space="0" w:color="auto"/>
                  </w:divBdr>
                </w:div>
                <w:div w:id="2100907704">
                  <w:marLeft w:val="0"/>
                  <w:marRight w:val="0"/>
                  <w:marTop w:val="0"/>
                  <w:marBottom w:val="0"/>
                  <w:divBdr>
                    <w:top w:val="none" w:sz="0" w:space="0" w:color="auto"/>
                    <w:left w:val="none" w:sz="0" w:space="0" w:color="auto"/>
                    <w:bottom w:val="none" w:sz="0" w:space="0" w:color="auto"/>
                    <w:right w:val="none" w:sz="0" w:space="0" w:color="auto"/>
                  </w:divBdr>
                </w:div>
                <w:div w:id="249854573">
                  <w:marLeft w:val="0"/>
                  <w:marRight w:val="0"/>
                  <w:marTop w:val="0"/>
                  <w:marBottom w:val="0"/>
                  <w:divBdr>
                    <w:top w:val="none" w:sz="0" w:space="0" w:color="auto"/>
                    <w:left w:val="none" w:sz="0" w:space="0" w:color="auto"/>
                    <w:bottom w:val="none" w:sz="0" w:space="0" w:color="auto"/>
                    <w:right w:val="none" w:sz="0" w:space="0" w:color="auto"/>
                  </w:divBdr>
                </w:div>
                <w:div w:id="1479610533">
                  <w:marLeft w:val="0"/>
                  <w:marRight w:val="0"/>
                  <w:marTop w:val="0"/>
                  <w:marBottom w:val="0"/>
                  <w:divBdr>
                    <w:top w:val="none" w:sz="0" w:space="0" w:color="auto"/>
                    <w:left w:val="none" w:sz="0" w:space="0" w:color="auto"/>
                    <w:bottom w:val="none" w:sz="0" w:space="0" w:color="auto"/>
                    <w:right w:val="none" w:sz="0" w:space="0" w:color="auto"/>
                  </w:divBdr>
                </w:div>
                <w:div w:id="490996482">
                  <w:marLeft w:val="0"/>
                  <w:marRight w:val="0"/>
                  <w:marTop w:val="0"/>
                  <w:marBottom w:val="0"/>
                  <w:divBdr>
                    <w:top w:val="none" w:sz="0" w:space="0" w:color="auto"/>
                    <w:left w:val="none" w:sz="0" w:space="0" w:color="auto"/>
                    <w:bottom w:val="none" w:sz="0" w:space="0" w:color="auto"/>
                    <w:right w:val="none" w:sz="0" w:space="0" w:color="auto"/>
                  </w:divBdr>
                </w:div>
                <w:div w:id="1757283847">
                  <w:marLeft w:val="0"/>
                  <w:marRight w:val="0"/>
                  <w:marTop w:val="0"/>
                  <w:marBottom w:val="0"/>
                  <w:divBdr>
                    <w:top w:val="none" w:sz="0" w:space="0" w:color="auto"/>
                    <w:left w:val="none" w:sz="0" w:space="0" w:color="auto"/>
                    <w:bottom w:val="none" w:sz="0" w:space="0" w:color="auto"/>
                    <w:right w:val="none" w:sz="0" w:space="0" w:color="auto"/>
                  </w:divBdr>
                </w:div>
                <w:div w:id="1236472242">
                  <w:marLeft w:val="0"/>
                  <w:marRight w:val="0"/>
                  <w:marTop w:val="0"/>
                  <w:marBottom w:val="0"/>
                  <w:divBdr>
                    <w:top w:val="none" w:sz="0" w:space="0" w:color="auto"/>
                    <w:left w:val="none" w:sz="0" w:space="0" w:color="auto"/>
                    <w:bottom w:val="none" w:sz="0" w:space="0" w:color="auto"/>
                    <w:right w:val="none" w:sz="0" w:space="0" w:color="auto"/>
                  </w:divBdr>
                </w:div>
                <w:div w:id="1888058378">
                  <w:marLeft w:val="0"/>
                  <w:marRight w:val="0"/>
                  <w:marTop w:val="0"/>
                  <w:marBottom w:val="0"/>
                  <w:divBdr>
                    <w:top w:val="none" w:sz="0" w:space="0" w:color="auto"/>
                    <w:left w:val="none" w:sz="0" w:space="0" w:color="auto"/>
                    <w:bottom w:val="none" w:sz="0" w:space="0" w:color="auto"/>
                    <w:right w:val="none" w:sz="0" w:space="0" w:color="auto"/>
                  </w:divBdr>
                </w:div>
                <w:div w:id="857082353">
                  <w:marLeft w:val="0"/>
                  <w:marRight w:val="0"/>
                  <w:marTop w:val="0"/>
                  <w:marBottom w:val="0"/>
                  <w:divBdr>
                    <w:top w:val="none" w:sz="0" w:space="0" w:color="auto"/>
                    <w:left w:val="none" w:sz="0" w:space="0" w:color="auto"/>
                    <w:bottom w:val="none" w:sz="0" w:space="0" w:color="auto"/>
                    <w:right w:val="none" w:sz="0" w:space="0" w:color="auto"/>
                  </w:divBdr>
                </w:div>
                <w:div w:id="1993177313">
                  <w:marLeft w:val="0"/>
                  <w:marRight w:val="0"/>
                  <w:marTop w:val="0"/>
                  <w:marBottom w:val="0"/>
                  <w:divBdr>
                    <w:top w:val="none" w:sz="0" w:space="0" w:color="auto"/>
                    <w:left w:val="none" w:sz="0" w:space="0" w:color="auto"/>
                    <w:bottom w:val="none" w:sz="0" w:space="0" w:color="auto"/>
                    <w:right w:val="none" w:sz="0" w:space="0" w:color="auto"/>
                  </w:divBdr>
                </w:div>
                <w:div w:id="1782146653">
                  <w:marLeft w:val="0"/>
                  <w:marRight w:val="0"/>
                  <w:marTop w:val="0"/>
                  <w:marBottom w:val="0"/>
                  <w:divBdr>
                    <w:top w:val="none" w:sz="0" w:space="0" w:color="auto"/>
                    <w:left w:val="none" w:sz="0" w:space="0" w:color="auto"/>
                    <w:bottom w:val="none" w:sz="0" w:space="0" w:color="auto"/>
                    <w:right w:val="none" w:sz="0" w:space="0" w:color="auto"/>
                  </w:divBdr>
                </w:div>
                <w:div w:id="619914365">
                  <w:marLeft w:val="0"/>
                  <w:marRight w:val="0"/>
                  <w:marTop w:val="0"/>
                  <w:marBottom w:val="0"/>
                  <w:divBdr>
                    <w:top w:val="none" w:sz="0" w:space="0" w:color="auto"/>
                    <w:left w:val="none" w:sz="0" w:space="0" w:color="auto"/>
                    <w:bottom w:val="none" w:sz="0" w:space="0" w:color="auto"/>
                    <w:right w:val="none" w:sz="0" w:space="0" w:color="auto"/>
                  </w:divBdr>
                </w:div>
                <w:div w:id="1898204205">
                  <w:marLeft w:val="0"/>
                  <w:marRight w:val="0"/>
                  <w:marTop w:val="0"/>
                  <w:marBottom w:val="0"/>
                  <w:divBdr>
                    <w:top w:val="none" w:sz="0" w:space="0" w:color="auto"/>
                    <w:left w:val="none" w:sz="0" w:space="0" w:color="auto"/>
                    <w:bottom w:val="none" w:sz="0" w:space="0" w:color="auto"/>
                    <w:right w:val="none" w:sz="0" w:space="0" w:color="auto"/>
                  </w:divBdr>
                </w:div>
                <w:div w:id="111289339">
                  <w:marLeft w:val="0"/>
                  <w:marRight w:val="0"/>
                  <w:marTop w:val="0"/>
                  <w:marBottom w:val="0"/>
                  <w:divBdr>
                    <w:top w:val="none" w:sz="0" w:space="0" w:color="auto"/>
                    <w:left w:val="none" w:sz="0" w:space="0" w:color="auto"/>
                    <w:bottom w:val="none" w:sz="0" w:space="0" w:color="auto"/>
                    <w:right w:val="none" w:sz="0" w:space="0" w:color="auto"/>
                  </w:divBdr>
                </w:div>
                <w:div w:id="1459570632">
                  <w:marLeft w:val="0"/>
                  <w:marRight w:val="0"/>
                  <w:marTop w:val="0"/>
                  <w:marBottom w:val="0"/>
                  <w:divBdr>
                    <w:top w:val="none" w:sz="0" w:space="0" w:color="auto"/>
                    <w:left w:val="none" w:sz="0" w:space="0" w:color="auto"/>
                    <w:bottom w:val="none" w:sz="0" w:space="0" w:color="auto"/>
                    <w:right w:val="none" w:sz="0" w:space="0" w:color="auto"/>
                  </w:divBdr>
                </w:div>
                <w:div w:id="1839886793">
                  <w:marLeft w:val="0"/>
                  <w:marRight w:val="0"/>
                  <w:marTop w:val="0"/>
                  <w:marBottom w:val="0"/>
                  <w:divBdr>
                    <w:top w:val="none" w:sz="0" w:space="0" w:color="auto"/>
                    <w:left w:val="none" w:sz="0" w:space="0" w:color="auto"/>
                    <w:bottom w:val="none" w:sz="0" w:space="0" w:color="auto"/>
                    <w:right w:val="none" w:sz="0" w:space="0" w:color="auto"/>
                  </w:divBdr>
                </w:div>
                <w:div w:id="1172062612">
                  <w:marLeft w:val="0"/>
                  <w:marRight w:val="0"/>
                  <w:marTop w:val="0"/>
                  <w:marBottom w:val="0"/>
                  <w:divBdr>
                    <w:top w:val="none" w:sz="0" w:space="0" w:color="auto"/>
                    <w:left w:val="none" w:sz="0" w:space="0" w:color="auto"/>
                    <w:bottom w:val="none" w:sz="0" w:space="0" w:color="auto"/>
                    <w:right w:val="none" w:sz="0" w:space="0" w:color="auto"/>
                  </w:divBdr>
                </w:div>
                <w:div w:id="1926762974">
                  <w:marLeft w:val="0"/>
                  <w:marRight w:val="0"/>
                  <w:marTop w:val="0"/>
                  <w:marBottom w:val="0"/>
                  <w:divBdr>
                    <w:top w:val="none" w:sz="0" w:space="0" w:color="auto"/>
                    <w:left w:val="none" w:sz="0" w:space="0" w:color="auto"/>
                    <w:bottom w:val="none" w:sz="0" w:space="0" w:color="auto"/>
                    <w:right w:val="none" w:sz="0" w:space="0" w:color="auto"/>
                  </w:divBdr>
                </w:div>
                <w:div w:id="20118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410858">
      <w:bodyDiv w:val="1"/>
      <w:marLeft w:val="0"/>
      <w:marRight w:val="0"/>
      <w:marTop w:val="0"/>
      <w:marBottom w:val="0"/>
      <w:divBdr>
        <w:top w:val="none" w:sz="0" w:space="0" w:color="auto"/>
        <w:left w:val="none" w:sz="0" w:space="0" w:color="auto"/>
        <w:bottom w:val="none" w:sz="0" w:space="0" w:color="auto"/>
        <w:right w:val="none" w:sz="0" w:space="0" w:color="auto"/>
      </w:divBdr>
    </w:div>
    <w:div w:id="1772163146">
      <w:bodyDiv w:val="1"/>
      <w:marLeft w:val="0"/>
      <w:marRight w:val="0"/>
      <w:marTop w:val="0"/>
      <w:marBottom w:val="0"/>
      <w:divBdr>
        <w:top w:val="none" w:sz="0" w:space="0" w:color="auto"/>
        <w:left w:val="none" w:sz="0" w:space="0" w:color="auto"/>
        <w:bottom w:val="none" w:sz="0" w:space="0" w:color="auto"/>
        <w:right w:val="none" w:sz="0" w:space="0" w:color="auto"/>
      </w:divBdr>
    </w:div>
    <w:div w:id="1792700443">
      <w:bodyDiv w:val="1"/>
      <w:marLeft w:val="0"/>
      <w:marRight w:val="0"/>
      <w:marTop w:val="0"/>
      <w:marBottom w:val="0"/>
      <w:divBdr>
        <w:top w:val="none" w:sz="0" w:space="0" w:color="auto"/>
        <w:left w:val="none" w:sz="0" w:space="0" w:color="auto"/>
        <w:bottom w:val="none" w:sz="0" w:space="0" w:color="auto"/>
        <w:right w:val="none" w:sz="0" w:space="0" w:color="auto"/>
      </w:divBdr>
    </w:div>
    <w:div w:id="1799451886">
      <w:bodyDiv w:val="1"/>
      <w:marLeft w:val="0"/>
      <w:marRight w:val="0"/>
      <w:marTop w:val="0"/>
      <w:marBottom w:val="0"/>
      <w:divBdr>
        <w:top w:val="none" w:sz="0" w:space="0" w:color="auto"/>
        <w:left w:val="none" w:sz="0" w:space="0" w:color="auto"/>
        <w:bottom w:val="none" w:sz="0" w:space="0" w:color="auto"/>
        <w:right w:val="none" w:sz="0" w:space="0" w:color="auto"/>
      </w:divBdr>
    </w:div>
    <w:div w:id="1806660553">
      <w:bodyDiv w:val="1"/>
      <w:marLeft w:val="0"/>
      <w:marRight w:val="0"/>
      <w:marTop w:val="0"/>
      <w:marBottom w:val="0"/>
      <w:divBdr>
        <w:top w:val="none" w:sz="0" w:space="0" w:color="auto"/>
        <w:left w:val="none" w:sz="0" w:space="0" w:color="auto"/>
        <w:bottom w:val="none" w:sz="0" w:space="0" w:color="auto"/>
        <w:right w:val="none" w:sz="0" w:space="0" w:color="auto"/>
      </w:divBdr>
    </w:div>
    <w:div w:id="1819690162">
      <w:bodyDiv w:val="1"/>
      <w:marLeft w:val="0"/>
      <w:marRight w:val="0"/>
      <w:marTop w:val="0"/>
      <w:marBottom w:val="0"/>
      <w:divBdr>
        <w:top w:val="none" w:sz="0" w:space="0" w:color="auto"/>
        <w:left w:val="none" w:sz="0" w:space="0" w:color="auto"/>
        <w:bottom w:val="none" w:sz="0" w:space="0" w:color="auto"/>
        <w:right w:val="none" w:sz="0" w:space="0" w:color="auto"/>
      </w:divBdr>
    </w:div>
    <w:div w:id="1822380082">
      <w:bodyDiv w:val="1"/>
      <w:marLeft w:val="0"/>
      <w:marRight w:val="0"/>
      <w:marTop w:val="0"/>
      <w:marBottom w:val="0"/>
      <w:divBdr>
        <w:top w:val="none" w:sz="0" w:space="0" w:color="auto"/>
        <w:left w:val="none" w:sz="0" w:space="0" w:color="auto"/>
        <w:bottom w:val="none" w:sz="0" w:space="0" w:color="auto"/>
        <w:right w:val="none" w:sz="0" w:space="0" w:color="auto"/>
      </w:divBdr>
    </w:div>
    <w:div w:id="1826705611">
      <w:bodyDiv w:val="1"/>
      <w:marLeft w:val="0"/>
      <w:marRight w:val="0"/>
      <w:marTop w:val="0"/>
      <w:marBottom w:val="0"/>
      <w:divBdr>
        <w:top w:val="none" w:sz="0" w:space="0" w:color="auto"/>
        <w:left w:val="none" w:sz="0" w:space="0" w:color="auto"/>
        <w:bottom w:val="none" w:sz="0" w:space="0" w:color="auto"/>
        <w:right w:val="none" w:sz="0" w:space="0" w:color="auto"/>
      </w:divBdr>
      <w:divsChild>
        <w:div w:id="2115906251">
          <w:marLeft w:val="360"/>
          <w:marRight w:val="0"/>
          <w:marTop w:val="200"/>
          <w:marBottom w:val="0"/>
          <w:divBdr>
            <w:top w:val="none" w:sz="0" w:space="0" w:color="auto"/>
            <w:left w:val="none" w:sz="0" w:space="0" w:color="auto"/>
            <w:bottom w:val="none" w:sz="0" w:space="0" w:color="auto"/>
            <w:right w:val="none" w:sz="0" w:space="0" w:color="auto"/>
          </w:divBdr>
        </w:div>
        <w:div w:id="172572519">
          <w:marLeft w:val="360"/>
          <w:marRight w:val="0"/>
          <w:marTop w:val="200"/>
          <w:marBottom w:val="0"/>
          <w:divBdr>
            <w:top w:val="none" w:sz="0" w:space="0" w:color="auto"/>
            <w:left w:val="none" w:sz="0" w:space="0" w:color="auto"/>
            <w:bottom w:val="none" w:sz="0" w:space="0" w:color="auto"/>
            <w:right w:val="none" w:sz="0" w:space="0" w:color="auto"/>
          </w:divBdr>
        </w:div>
      </w:divsChild>
    </w:div>
    <w:div w:id="1880123242">
      <w:bodyDiv w:val="1"/>
      <w:marLeft w:val="0"/>
      <w:marRight w:val="0"/>
      <w:marTop w:val="0"/>
      <w:marBottom w:val="0"/>
      <w:divBdr>
        <w:top w:val="none" w:sz="0" w:space="0" w:color="auto"/>
        <w:left w:val="none" w:sz="0" w:space="0" w:color="auto"/>
        <w:bottom w:val="none" w:sz="0" w:space="0" w:color="auto"/>
        <w:right w:val="none" w:sz="0" w:space="0" w:color="auto"/>
      </w:divBdr>
      <w:divsChild>
        <w:div w:id="2140608036">
          <w:marLeft w:val="547"/>
          <w:marRight w:val="0"/>
          <w:marTop w:val="0"/>
          <w:marBottom w:val="0"/>
          <w:divBdr>
            <w:top w:val="none" w:sz="0" w:space="0" w:color="auto"/>
            <w:left w:val="none" w:sz="0" w:space="0" w:color="auto"/>
            <w:bottom w:val="none" w:sz="0" w:space="0" w:color="auto"/>
            <w:right w:val="none" w:sz="0" w:space="0" w:color="auto"/>
          </w:divBdr>
        </w:div>
      </w:divsChild>
    </w:div>
    <w:div w:id="1889414448">
      <w:bodyDiv w:val="1"/>
      <w:marLeft w:val="0"/>
      <w:marRight w:val="0"/>
      <w:marTop w:val="0"/>
      <w:marBottom w:val="0"/>
      <w:divBdr>
        <w:top w:val="none" w:sz="0" w:space="0" w:color="auto"/>
        <w:left w:val="none" w:sz="0" w:space="0" w:color="auto"/>
        <w:bottom w:val="none" w:sz="0" w:space="0" w:color="auto"/>
        <w:right w:val="none" w:sz="0" w:space="0" w:color="auto"/>
      </w:divBdr>
      <w:divsChild>
        <w:div w:id="2095317945">
          <w:marLeft w:val="0"/>
          <w:marRight w:val="0"/>
          <w:marTop w:val="0"/>
          <w:marBottom w:val="0"/>
          <w:divBdr>
            <w:top w:val="none" w:sz="0" w:space="0" w:color="auto"/>
            <w:left w:val="none" w:sz="0" w:space="0" w:color="auto"/>
            <w:bottom w:val="none" w:sz="0" w:space="0" w:color="auto"/>
            <w:right w:val="none" w:sz="0" w:space="0" w:color="auto"/>
          </w:divBdr>
        </w:div>
        <w:div w:id="1206798883">
          <w:marLeft w:val="0"/>
          <w:marRight w:val="0"/>
          <w:marTop w:val="0"/>
          <w:marBottom w:val="0"/>
          <w:divBdr>
            <w:top w:val="none" w:sz="0" w:space="0" w:color="auto"/>
            <w:left w:val="none" w:sz="0" w:space="0" w:color="auto"/>
            <w:bottom w:val="none" w:sz="0" w:space="0" w:color="auto"/>
            <w:right w:val="none" w:sz="0" w:space="0" w:color="auto"/>
          </w:divBdr>
        </w:div>
        <w:div w:id="1274169650">
          <w:marLeft w:val="0"/>
          <w:marRight w:val="0"/>
          <w:marTop w:val="0"/>
          <w:marBottom w:val="0"/>
          <w:divBdr>
            <w:top w:val="none" w:sz="0" w:space="0" w:color="auto"/>
            <w:left w:val="none" w:sz="0" w:space="0" w:color="auto"/>
            <w:bottom w:val="none" w:sz="0" w:space="0" w:color="auto"/>
            <w:right w:val="none" w:sz="0" w:space="0" w:color="auto"/>
          </w:divBdr>
        </w:div>
        <w:div w:id="407315334">
          <w:marLeft w:val="0"/>
          <w:marRight w:val="0"/>
          <w:marTop w:val="0"/>
          <w:marBottom w:val="0"/>
          <w:divBdr>
            <w:top w:val="none" w:sz="0" w:space="0" w:color="auto"/>
            <w:left w:val="none" w:sz="0" w:space="0" w:color="auto"/>
            <w:bottom w:val="none" w:sz="0" w:space="0" w:color="auto"/>
            <w:right w:val="none" w:sz="0" w:space="0" w:color="auto"/>
          </w:divBdr>
        </w:div>
        <w:div w:id="1797867852">
          <w:marLeft w:val="0"/>
          <w:marRight w:val="0"/>
          <w:marTop w:val="0"/>
          <w:marBottom w:val="0"/>
          <w:divBdr>
            <w:top w:val="none" w:sz="0" w:space="0" w:color="auto"/>
            <w:left w:val="none" w:sz="0" w:space="0" w:color="auto"/>
            <w:bottom w:val="none" w:sz="0" w:space="0" w:color="auto"/>
            <w:right w:val="none" w:sz="0" w:space="0" w:color="auto"/>
          </w:divBdr>
        </w:div>
        <w:div w:id="176428497">
          <w:marLeft w:val="0"/>
          <w:marRight w:val="0"/>
          <w:marTop w:val="0"/>
          <w:marBottom w:val="0"/>
          <w:divBdr>
            <w:top w:val="none" w:sz="0" w:space="0" w:color="auto"/>
            <w:left w:val="none" w:sz="0" w:space="0" w:color="auto"/>
            <w:bottom w:val="none" w:sz="0" w:space="0" w:color="auto"/>
            <w:right w:val="none" w:sz="0" w:space="0" w:color="auto"/>
          </w:divBdr>
        </w:div>
      </w:divsChild>
    </w:div>
    <w:div w:id="1930651192">
      <w:bodyDiv w:val="1"/>
      <w:marLeft w:val="0"/>
      <w:marRight w:val="0"/>
      <w:marTop w:val="0"/>
      <w:marBottom w:val="0"/>
      <w:divBdr>
        <w:top w:val="none" w:sz="0" w:space="0" w:color="auto"/>
        <w:left w:val="none" w:sz="0" w:space="0" w:color="auto"/>
        <w:bottom w:val="none" w:sz="0" w:space="0" w:color="auto"/>
        <w:right w:val="none" w:sz="0" w:space="0" w:color="auto"/>
      </w:divBdr>
      <w:divsChild>
        <w:div w:id="1957330665">
          <w:marLeft w:val="0"/>
          <w:marRight w:val="0"/>
          <w:marTop w:val="0"/>
          <w:marBottom w:val="0"/>
          <w:divBdr>
            <w:top w:val="none" w:sz="0" w:space="0" w:color="auto"/>
            <w:left w:val="none" w:sz="0" w:space="0" w:color="auto"/>
            <w:bottom w:val="none" w:sz="0" w:space="0" w:color="auto"/>
            <w:right w:val="none" w:sz="0" w:space="0" w:color="auto"/>
          </w:divBdr>
        </w:div>
        <w:div w:id="1429041910">
          <w:marLeft w:val="0"/>
          <w:marRight w:val="0"/>
          <w:marTop w:val="0"/>
          <w:marBottom w:val="0"/>
          <w:divBdr>
            <w:top w:val="none" w:sz="0" w:space="0" w:color="auto"/>
            <w:left w:val="none" w:sz="0" w:space="0" w:color="auto"/>
            <w:bottom w:val="none" w:sz="0" w:space="0" w:color="auto"/>
            <w:right w:val="none" w:sz="0" w:space="0" w:color="auto"/>
          </w:divBdr>
        </w:div>
        <w:div w:id="2022926497">
          <w:marLeft w:val="0"/>
          <w:marRight w:val="0"/>
          <w:marTop w:val="0"/>
          <w:marBottom w:val="0"/>
          <w:divBdr>
            <w:top w:val="none" w:sz="0" w:space="0" w:color="auto"/>
            <w:left w:val="none" w:sz="0" w:space="0" w:color="auto"/>
            <w:bottom w:val="none" w:sz="0" w:space="0" w:color="auto"/>
            <w:right w:val="none" w:sz="0" w:space="0" w:color="auto"/>
          </w:divBdr>
        </w:div>
        <w:div w:id="262420430">
          <w:marLeft w:val="0"/>
          <w:marRight w:val="0"/>
          <w:marTop w:val="0"/>
          <w:marBottom w:val="0"/>
          <w:divBdr>
            <w:top w:val="none" w:sz="0" w:space="0" w:color="auto"/>
            <w:left w:val="none" w:sz="0" w:space="0" w:color="auto"/>
            <w:bottom w:val="none" w:sz="0" w:space="0" w:color="auto"/>
            <w:right w:val="none" w:sz="0" w:space="0" w:color="auto"/>
          </w:divBdr>
        </w:div>
        <w:div w:id="1627395998">
          <w:marLeft w:val="0"/>
          <w:marRight w:val="0"/>
          <w:marTop w:val="0"/>
          <w:marBottom w:val="0"/>
          <w:divBdr>
            <w:top w:val="none" w:sz="0" w:space="0" w:color="auto"/>
            <w:left w:val="none" w:sz="0" w:space="0" w:color="auto"/>
            <w:bottom w:val="none" w:sz="0" w:space="0" w:color="auto"/>
            <w:right w:val="none" w:sz="0" w:space="0" w:color="auto"/>
          </w:divBdr>
        </w:div>
        <w:div w:id="302005767">
          <w:marLeft w:val="0"/>
          <w:marRight w:val="0"/>
          <w:marTop w:val="0"/>
          <w:marBottom w:val="0"/>
          <w:divBdr>
            <w:top w:val="none" w:sz="0" w:space="0" w:color="auto"/>
            <w:left w:val="none" w:sz="0" w:space="0" w:color="auto"/>
            <w:bottom w:val="none" w:sz="0" w:space="0" w:color="auto"/>
            <w:right w:val="none" w:sz="0" w:space="0" w:color="auto"/>
          </w:divBdr>
        </w:div>
        <w:div w:id="771510960">
          <w:marLeft w:val="0"/>
          <w:marRight w:val="0"/>
          <w:marTop w:val="0"/>
          <w:marBottom w:val="0"/>
          <w:divBdr>
            <w:top w:val="none" w:sz="0" w:space="0" w:color="auto"/>
            <w:left w:val="none" w:sz="0" w:space="0" w:color="auto"/>
            <w:bottom w:val="none" w:sz="0" w:space="0" w:color="auto"/>
            <w:right w:val="none" w:sz="0" w:space="0" w:color="auto"/>
          </w:divBdr>
        </w:div>
        <w:div w:id="1186090500">
          <w:marLeft w:val="0"/>
          <w:marRight w:val="0"/>
          <w:marTop w:val="0"/>
          <w:marBottom w:val="0"/>
          <w:divBdr>
            <w:top w:val="none" w:sz="0" w:space="0" w:color="auto"/>
            <w:left w:val="none" w:sz="0" w:space="0" w:color="auto"/>
            <w:bottom w:val="none" w:sz="0" w:space="0" w:color="auto"/>
            <w:right w:val="none" w:sz="0" w:space="0" w:color="auto"/>
          </w:divBdr>
        </w:div>
        <w:div w:id="343284794">
          <w:marLeft w:val="0"/>
          <w:marRight w:val="0"/>
          <w:marTop w:val="0"/>
          <w:marBottom w:val="0"/>
          <w:divBdr>
            <w:top w:val="none" w:sz="0" w:space="0" w:color="auto"/>
            <w:left w:val="none" w:sz="0" w:space="0" w:color="auto"/>
            <w:bottom w:val="none" w:sz="0" w:space="0" w:color="auto"/>
            <w:right w:val="none" w:sz="0" w:space="0" w:color="auto"/>
          </w:divBdr>
        </w:div>
        <w:div w:id="2116320174">
          <w:marLeft w:val="0"/>
          <w:marRight w:val="0"/>
          <w:marTop w:val="0"/>
          <w:marBottom w:val="0"/>
          <w:divBdr>
            <w:top w:val="none" w:sz="0" w:space="0" w:color="auto"/>
            <w:left w:val="none" w:sz="0" w:space="0" w:color="auto"/>
            <w:bottom w:val="none" w:sz="0" w:space="0" w:color="auto"/>
            <w:right w:val="none" w:sz="0" w:space="0" w:color="auto"/>
          </w:divBdr>
        </w:div>
        <w:div w:id="25179997">
          <w:marLeft w:val="0"/>
          <w:marRight w:val="0"/>
          <w:marTop w:val="0"/>
          <w:marBottom w:val="0"/>
          <w:divBdr>
            <w:top w:val="none" w:sz="0" w:space="0" w:color="auto"/>
            <w:left w:val="none" w:sz="0" w:space="0" w:color="auto"/>
            <w:bottom w:val="none" w:sz="0" w:space="0" w:color="auto"/>
            <w:right w:val="none" w:sz="0" w:space="0" w:color="auto"/>
          </w:divBdr>
        </w:div>
        <w:div w:id="2115442583">
          <w:marLeft w:val="0"/>
          <w:marRight w:val="0"/>
          <w:marTop w:val="0"/>
          <w:marBottom w:val="0"/>
          <w:divBdr>
            <w:top w:val="none" w:sz="0" w:space="0" w:color="auto"/>
            <w:left w:val="none" w:sz="0" w:space="0" w:color="auto"/>
            <w:bottom w:val="none" w:sz="0" w:space="0" w:color="auto"/>
            <w:right w:val="none" w:sz="0" w:space="0" w:color="auto"/>
          </w:divBdr>
        </w:div>
        <w:div w:id="2122262046">
          <w:marLeft w:val="0"/>
          <w:marRight w:val="0"/>
          <w:marTop w:val="0"/>
          <w:marBottom w:val="0"/>
          <w:divBdr>
            <w:top w:val="none" w:sz="0" w:space="0" w:color="auto"/>
            <w:left w:val="none" w:sz="0" w:space="0" w:color="auto"/>
            <w:bottom w:val="none" w:sz="0" w:space="0" w:color="auto"/>
            <w:right w:val="none" w:sz="0" w:space="0" w:color="auto"/>
          </w:divBdr>
        </w:div>
        <w:div w:id="1497065256">
          <w:marLeft w:val="0"/>
          <w:marRight w:val="0"/>
          <w:marTop w:val="0"/>
          <w:marBottom w:val="0"/>
          <w:divBdr>
            <w:top w:val="none" w:sz="0" w:space="0" w:color="auto"/>
            <w:left w:val="none" w:sz="0" w:space="0" w:color="auto"/>
            <w:bottom w:val="none" w:sz="0" w:space="0" w:color="auto"/>
            <w:right w:val="none" w:sz="0" w:space="0" w:color="auto"/>
          </w:divBdr>
        </w:div>
        <w:div w:id="230165401">
          <w:marLeft w:val="0"/>
          <w:marRight w:val="0"/>
          <w:marTop w:val="0"/>
          <w:marBottom w:val="0"/>
          <w:divBdr>
            <w:top w:val="none" w:sz="0" w:space="0" w:color="auto"/>
            <w:left w:val="none" w:sz="0" w:space="0" w:color="auto"/>
            <w:bottom w:val="none" w:sz="0" w:space="0" w:color="auto"/>
            <w:right w:val="none" w:sz="0" w:space="0" w:color="auto"/>
          </w:divBdr>
        </w:div>
        <w:div w:id="1701784261">
          <w:marLeft w:val="0"/>
          <w:marRight w:val="0"/>
          <w:marTop w:val="0"/>
          <w:marBottom w:val="0"/>
          <w:divBdr>
            <w:top w:val="none" w:sz="0" w:space="0" w:color="auto"/>
            <w:left w:val="none" w:sz="0" w:space="0" w:color="auto"/>
            <w:bottom w:val="none" w:sz="0" w:space="0" w:color="auto"/>
            <w:right w:val="none" w:sz="0" w:space="0" w:color="auto"/>
          </w:divBdr>
        </w:div>
        <w:div w:id="1644583567">
          <w:marLeft w:val="0"/>
          <w:marRight w:val="0"/>
          <w:marTop w:val="0"/>
          <w:marBottom w:val="0"/>
          <w:divBdr>
            <w:top w:val="none" w:sz="0" w:space="0" w:color="auto"/>
            <w:left w:val="none" w:sz="0" w:space="0" w:color="auto"/>
            <w:bottom w:val="none" w:sz="0" w:space="0" w:color="auto"/>
            <w:right w:val="none" w:sz="0" w:space="0" w:color="auto"/>
          </w:divBdr>
        </w:div>
        <w:div w:id="902914842">
          <w:marLeft w:val="0"/>
          <w:marRight w:val="0"/>
          <w:marTop w:val="0"/>
          <w:marBottom w:val="0"/>
          <w:divBdr>
            <w:top w:val="none" w:sz="0" w:space="0" w:color="auto"/>
            <w:left w:val="none" w:sz="0" w:space="0" w:color="auto"/>
            <w:bottom w:val="none" w:sz="0" w:space="0" w:color="auto"/>
            <w:right w:val="none" w:sz="0" w:space="0" w:color="auto"/>
          </w:divBdr>
        </w:div>
        <w:div w:id="2081049839">
          <w:marLeft w:val="0"/>
          <w:marRight w:val="0"/>
          <w:marTop w:val="0"/>
          <w:marBottom w:val="0"/>
          <w:divBdr>
            <w:top w:val="none" w:sz="0" w:space="0" w:color="auto"/>
            <w:left w:val="none" w:sz="0" w:space="0" w:color="auto"/>
            <w:bottom w:val="none" w:sz="0" w:space="0" w:color="auto"/>
            <w:right w:val="none" w:sz="0" w:space="0" w:color="auto"/>
          </w:divBdr>
        </w:div>
        <w:div w:id="9457859">
          <w:marLeft w:val="0"/>
          <w:marRight w:val="0"/>
          <w:marTop w:val="0"/>
          <w:marBottom w:val="0"/>
          <w:divBdr>
            <w:top w:val="none" w:sz="0" w:space="0" w:color="auto"/>
            <w:left w:val="none" w:sz="0" w:space="0" w:color="auto"/>
            <w:bottom w:val="none" w:sz="0" w:space="0" w:color="auto"/>
            <w:right w:val="none" w:sz="0" w:space="0" w:color="auto"/>
          </w:divBdr>
        </w:div>
        <w:div w:id="1787431828">
          <w:marLeft w:val="0"/>
          <w:marRight w:val="0"/>
          <w:marTop w:val="0"/>
          <w:marBottom w:val="0"/>
          <w:divBdr>
            <w:top w:val="none" w:sz="0" w:space="0" w:color="auto"/>
            <w:left w:val="none" w:sz="0" w:space="0" w:color="auto"/>
            <w:bottom w:val="none" w:sz="0" w:space="0" w:color="auto"/>
            <w:right w:val="none" w:sz="0" w:space="0" w:color="auto"/>
          </w:divBdr>
        </w:div>
        <w:div w:id="1118913545">
          <w:marLeft w:val="0"/>
          <w:marRight w:val="0"/>
          <w:marTop w:val="0"/>
          <w:marBottom w:val="0"/>
          <w:divBdr>
            <w:top w:val="none" w:sz="0" w:space="0" w:color="auto"/>
            <w:left w:val="none" w:sz="0" w:space="0" w:color="auto"/>
            <w:bottom w:val="none" w:sz="0" w:space="0" w:color="auto"/>
            <w:right w:val="none" w:sz="0" w:space="0" w:color="auto"/>
          </w:divBdr>
        </w:div>
        <w:div w:id="781537020">
          <w:marLeft w:val="0"/>
          <w:marRight w:val="0"/>
          <w:marTop w:val="0"/>
          <w:marBottom w:val="0"/>
          <w:divBdr>
            <w:top w:val="none" w:sz="0" w:space="0" w:color="auto"/>
            <w:left w:val="none" w:sz="0" w:space="0" w:color="auto"/>
            <w:bottom w:val="none" w:sz="0" w:space="0" w:color="auto"/>
            <w:right w:val="none" w:sz="0" w:space="0" w:color="auto"/>
          </w:divBdr>
        </w:div>
        <w:div w:id="1259868031">
          <w:marLeft w:val="0"/>
          <w:marRight w:val="0"/>
          <w:marTop w:val="0"/>
          <w:marBottom w:val="0"/>
          <w:divBdr>
            <w:top w:val="none" w:sz="0" w:space="0" w:color="auto"/>
            <w:left w:val="none" w:sz="0" w:space="0" w:color="auto"/>
            <w:bottom w:val="none" w:sz="0" w:space="0" w:color="auto"/>
            <w:right w:val="none" w:sz="0" w:space="0" w:color="auto"/>
          </w:divBdr>
        </w:div>
        <w:div w:id="171726073">
          <w:marLeft w:val="0"/>
          <w:marRight w:val="0"/>
          <w:marTop w:val="0"/>
          <w:marBottom w:val="0"/>
          <w:divBdr>
            <w:top w:val="none" w:sz="0" w:space="0" w:color="auto"/>
            <w:left w:val="none" w:sz="0" w:space="0" w:color="auto"/>
            <w:bottom w:val="none" w:sz="0" w:space="0" w:color="auto"/>
            <w:right w:val="none" w:sz="0" w:space="0" w:color="auto"/>
          </w:divBdr>
        </w:div>
        <w:div w:id="1940330369">
          <w:marLeft w:val="0"/>
          <w:marRight w:val="0"/>
          <w:marTop w:val="0"/>
          <w:marBottom w:val="0"/>
          <w:divBdr>
            <w:top w:val="none" w:sz="0" w:space="0" w:color="auto"/>
            <w:left w:val="none" w:sz="0" w:space="0" w:color="auto"/>
            <w:bottom w:val="none" w:sz="0" w:space="0" w:color="auto"/>
            <w:right w:val="none" w:sz="0" w:space="0" w:color="auto"/>
          </w:divBdr>
        </w:div>
        <w:div w:id="1322391307">
          <w:marLeft w:val="0"/>
          <w:marRight w:val="0"/>
          <w:marTop w:val="0"/>
          <w:marBottom w:val="0"/>
          <w:divBdr>
            <w:top w:val="none" w:sz="0" w:space="0" w:color="auto"/>
            <w:left w:val="none" w:sz="0" w:space="0" w:color="auto"/>
            <w:bottom w:val="none" w:sz="0" w:space="0" w:color="auto"/>
            <w:right w:val="none" w:sz="0" w:space="0" w:color="auto"/>
          </w:divBdr>
        </w:div>
        <w:div w:id="510024904">
          <w:marLeft w:val="0"/>
          <w:marRight w:val="0"/>
          <w:marTop w:val="0"/>
          <w:marBottom w:val="0"/>
          <w:divBdr>
            <w:top w:val="none" w:sz="0" w:space="0" w:color="auto"/>
            <w:left w:val="none" w:sz="0" w:space="0" w:color="auto"/>
            <w:bottom w:val="none" w:sz="0" w:space="0" w:color="auto"/>
            <w:right w:val="none" w:sz="0" w:space="0" w:color="auto"/>
          </w:divBdr>
        </w:div>
        <w:div w:id="2125420055">
          <w:marLeft w:val="0"/>
          <w:marRight w:val="0"/>
          <w:marTop w:val="0"/>
          <w:marBottom w:val="0"/>
          <w:divBdr>
            <w:top w:val="none" w:sz="0" w:space="0" w:color="auto"/>
            <w:left w:val="none" w:sz="0" w:space="0" w:color="auto"/>
            <w:bottom w:val="none" w:sz="0" w:space="0" w:color="auto"/>
            <w:right w:val="none" w:sz="0" w:space="0" w:color="auto"/>
          </w:divBdr>
        </w:div>
        <w:div w:id="1360471744">
          <w:marLeft w:val="0"/>
          <w:marRight w:val="0"/>
          <w:marTop w:val="0"/>
          <w:marBottom w:val="0"/>
          <w:divBdr>
            <w:top w:val="none" w:sz="0" w:space="0" w:color="auto"/>
            <w:left w:val="none" w:sz="0" w:space="0" w:color="auto"/>
            <w:bottom w:val="none" w:sz="0" w:space="0" w:color="auto"/>
            <w:right w:val="none" w:sz="0" w:space="0" w:color="auto"/>
          </w:divBdr>
        </w:div>
        <w:div w:id="653024653">
          <w:marLeft w:val="0"/>
          <w:marRight w:val="0"/>
          <w:marTop w:val="0"/>
          <w:marBottom w:val="0"/>
          <w:divBdr>
            <w:top w:val="none" w:sz="0" w:space="0" w:color="auto"/>
            <w:left w:val="none" w:sz="0" w:space="0" w:color="auto"/>
            <w:bottom w:val="none" w:sz="0" w:space="0" w:color="auto"/>
            <w:right w:val="none" w:sz="0" w:space="0" w:color="auto"/>
          </w:divBdr>
        </w:div>
        <w:div w:id="198596013">
          <w:marLeft w:val="0"/>
          <w:marRight w:val="0"/>
          <w:marTop w:val="0"/>
          <w:marBottom w:val="0"/>
          <w:divBdr>
            <w:top w:val="none" w:sz="0" w:space="0" w:color="auto"/>
            <w:left w:val="none" w:sz="0" w:space="0" w:color="auto"/>
            <w:bottom w:val="none" w:sz="0" w:space="0" w:color="auto"/>
            <w:right w:val="none" w:sz="0" w:space="0" w:color="auto"/>
          </w:divBdr>
        </w:div>
        <w:div w:id="1796169877">
          <w:marLeft w:val="0"/>
          <w:marRight w:val="0"/>
          <w:marTop w:val="0"/>
          <w:marBottom w:val="0"/>
          <w:divBdr>
            <w:top w:val="none" w:sz="0" w:space="0" w:color="auto"/>
            <w:left w:val="none" w:sz="0" w:space="0" w:color="auto"/>
            <w:bottom w:val="none" w:sz="0" w:space="0" w:color="auto"/>
            <w:right w:val="none" w:sz="0" w:space="0" w:color="auto"/>
          </w:divBdr>
        </w:div>
        <w:div w:id="1411464801">
          <w:marLeft w:val="0"/>
          <w:marRight w:val="0"/>
          <w:marTop w:val="0"/>
          <w:marBottom w:val="0"/>
          <w:divBdr>
            <w:top w:val="none" w:sz="0" w:space="0" w:color="auto"/>
            <w:left w:val="none" w:sz="0" w:space="0" w:color="auto"/>
            <w:bottom w:val="none" w:sz="0" w:space="0" w:color="auto"/>
            <w:right w:val="none" w:sz="0" w:space="0" w:color="auto"/>
          </w:divBdr>
        </w:div>
        <w:div w:id="861937621">
          <w:marLeft w:val="0"/>
          <w:marRight w:val="0"/>
          <w:marTop w:val="0"/>
          <w:marBottom w:val="0"/>
          <w:divBdr>
            <w:top w:val="none" w:sz="0" w:space="0" w:color="auto"/>
            <w:left w:val="none" w:sz="0" w:space="0" w:color="auto"/>
            <w:bottom w:val="none" w:sz="0" w:space="0" w:color="auto"/>
            <w:right w:val="none" w:sz="0" w:space="0" w:color="auto"/>
          </w:divBdr>
        </w:div>
        <w:div w:id="1223711489">
          <w:marLeft w:val="0"/>
          <w:marRight w:val="0"/>
          <w:marTop w:val="0"/>
          <w:marBottom w:val="0"/>
          <w:divBdr>
            <w:top w:val="none" w:sz="0" w:space="0" w:color="auto"/>
            <w:left w:val="none" w:sz="0" w:space="0" w:color="auto"/>
            <w:bottom w:val="none" w:sz="0" w:space="0" w:color="auto"/>
            <w:right w:val="none" w:sz="0" w:space="0" w:color="auto"/>
          </w:divBdr>
        </w:div>
        <w:div w:id="1744258164">
          <w:marLeft w:val="0"/>
          <w:marRight w:val="0"/>
          <w:marTop w:val="0"/>
          <w:marBottom w:val="0"/>
          <w:divBdr>
            <w:top w:val="none" w:sz="0" w:space="0" w:color="auto"/>
            <w:left w:val="none" w:sz="0" w:space="0" w:color="auto"/>
            <w:bottom w:val="none" w:sz="0" w:space="0" w:color="auto"/>
            <w:right w:val="none" w:sz="0" w:space="0" w:color="auto"/>
          </w:divBdr>
        </w:div>
        <w:div w:id="630524124">
          <w:marLeft w:val="0"/>
          <w:marRight w:val="0"/>
          <w:marTop w:val="0"/>
          <w:marBottom w:val="0"/>
          <w:divBdr>
            <w:top w:val="none" w:sz="0" w:space="0" w:color="auto"/>
            <w:left w:val="none" w:sz="0" w:space="0" w:color="auto"/>
            <w:bottom w:val="none" w:sz="0" w:space="0" w:color="auto"/>
            <w:right w:val="none" w:sz="0" w:space="0" w:color="auto"/>
          </w:divBdr>
        </w:div>
        <w:div w:id="2024936075">
          <w:marLeft w:val="0"/>
          <w:marRight w:val="0"/>
          <w:marTop w:val="0"/>
          <w:marBottom w:val="0"/>
          <w:divBdr>
            <w:top w:val="none" w:sz="0" w:space="0" w:color="auto"/>
            <w:left w:val="none" w:sz="0" w:space="0" w:color="auto"/>
            <w:bottom w:val="none" w:sz="0" w:space="0" w:color="auto"/>
            <w:right w:val="none" w:sz="0" w:space="0" w:color="auto"/>
          </w:divBdr>
        </w:div>
      </w:divsChild>
    </w:div>
    <w:div w:id="2036735063">
      <w:bodyDiv w:val="1"/>
      <w:marLeft w:val="0"/>
      <w:marRight w:val="0"/>
      <w:marTop w:val="0"/>
      <w:marBottom w:val="0"/>
      <w:divBdr>
        <w:top w:val="none" w:sz="0" w:space="0" w:color="auto"/>
        <w:left w:val="none" w:sz="0" w:space="0" w:color="auto"/>
        <w:bottom w:val="none" w:sz="0" w:space="0" w:color="auto"/>
        <w:right w:val="none" w:sz="0" w:space="0" w:color="auto"/>
      </w:divBdr>
    </w:div>
    <w:div w:id="2046632291">
      <w:bodyDiv w:val="1"/>
      <w:marLeft w:val="0"/>
      <w:marRight w:val="0"/>
      <w:marTop w:val="0"/>
      <w:marBottom w:val="0"/>
      <w:divBdr>
        <w:top w:val="none" w:sz="0" w:space="0" w:color="auto"/>
        <w:left w:val="none" w:sz="0" w:space="0" w:color="auto"/>
        <w:bottom w:val="none" w:sz="0" w:space="0" w:color="auto"/>
        <w:right w:val="none" w:sz="0" w:space="0" w:color="auto"/>
      </w:divBdr>
    </w:div>
    <w:div w:id="2046975974">
      <w:bodyDiv w:val="1"/>
      <w:marLeft w:val="0"/>
      <w:marRight w:val="0"/>
      <w:marTop w:val="0"/>
      <w:marBottom w:val="0"/>
      <w:divBdr>
        <w:top w:val="none" w:sz="0" w:space="0" w:color="auto"/>
        <w:left w:val="none" w:sz="0" w:space="0" w:color="auto"/>
        <w:bottom w:val="none" w:sz="0" w:space="0" w:color="auto"/>
        <w:right w:val="none" w:sz="0" w:space="0" w:color="auto"/>
      </w:divBdr>
    </w:div>
    <w:div w:id="2090302881">
      <w:bodyDiv w:val="1"/>
      <w:marLeft w:val="0"/>
      <w:marRight w:val="0"/>
      <w:marTop w:val="0"/>
      <w:marBottom w:val="0"/>
      <w:divBdr>
        <w:top w:val="none" w:sz="0" w:space="0" w:color="auto"/>
        <w:left w:val="none" w:sz="0" w:space="0" w:color="auto"/>
        <w:bottom w:val="none" w:sz="0" w:space="0" w:color="auto"/>
        <w:right w:val="none" w:sz="0" w:space="0" w:color="auto"/>
      </w:divBdr>
      <w:divsChild>
        <w:div w:id="1036126926">
          <w:marLeft w:val="547"/>
          <w:marRight w:val="0"/>
          <w:marTop w:val="0"/>
          <w:marBottom w:val="0"/>
          <w:divBdr>
            <w:top w:val="none" w:sz="0" w:space="0" w:color="auto"/>
            <w:left w:val="none" w:sz="0" w:space="0" w:color="auto"/>
            <w:bottom w:val="none" w:sz="0" w:space="0" w:color="auto"/>
            <w:right w:val="none" w:sz="0" w:space="0" w:color="auto"/>
          </w:divBdr>
        </w:div>
      </w:divsChild>
    </w:div>
    <w:div w:id="2127112638">
      <w:bodyDiv w:val="1"/>
      <w:marLeft w:val="0"/>
      <w:marRight w:val="0"/>
      <w:marTop w:val="0"/>
      <w:marBottom w:val="0"/>
      <w:divBdr>
        <w:top w:val="none" w:sz="0" w:space="0" w:color="auto"/>
        <w:left w:val="none" w:sz="0" w:space="0" w:color="auto"/>
        <w:bottom w:val="none" w:sz="0" w:space="0" w:color="auto"/>
        <w:right w:val="none" w:sz="0" w:space="0" w:color="auto"/>
      </w:divBdr>
    </w:div>
    <w:div w:id="2129544334">
      <w:bodyDiv w:val="1"/>
      <w:marLeft w:val="0"/>
      <w:marRight w:val="0"/>
      <w:marTop w:val="0"/>
      <w:marBottom w:val="0"/>
      <w:divBdr>
        <w:top w:val="none" w:sz="0" w:space="0" w:color="auto"/>
        <w:left w:val="none" w:sz="0" w:space="0" w:color="auto"/>
        <w:bottom w:val="none" w:sz="0" w:space="0" w:color="auto"/>
        <w:right w:val="none" w:sz="0" w:space="0" w:color="auto"/>
      </w:divBdr>
    </w:div>
    <w:div w:id="2137529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SAF21</b:Tag>
    <b:SourceType>InternetSite</b:SourceType>
    <b:Guid>{85A367D7-3234-48A4-B8E2-CC6D08AB4C63}</b:Guid>
    <b:Author>
      <b:Author>
        <b:Corporate>SAFe</b:Corporate>
      </b:Author>
    </b:Author>
    <b:Title>SAFe</b:Title>
    <b:Year>2021</b:Year>
    <b:Month>Febrero</b:Month>
    <b:Day>10</b:Day>
    <b:URL>https://www.scaledagileframework.com/communities-of-practice/#:~:text=Communities%20of%20Practice%20(CoPs)%20are,general%20knowledge%20of%20the%20domain.</b:URL>
    <b:RefOrder>1</b:RefOrder>
  </b:Source>
  <b:Source>
    <b:Tag>Gus221</b:Tag>
    <b:SourceType>InternetSite</b:SourceType>
    <b:Guid>{BA25905C-39B8-4500-AD5C-FA5CD6BA3BC5}</b:Guid>
    <b:Author>
      <b:Author>
        <b:NameList>
          <b:Person>
            <b:Last>B</b:Last>
            <b:First>Gustavo</b:First>
          </b:Person>
        </b:NameList>
      </b:Author>
    </b:Author>
    <b:Title>Hostinger</b:Title>
    <b:Year>2022</b:Year>
    <b:Month>Julio</b:Month>
    <b:Day>22</b:Day>
    <b:URL>https://www.hostinger.es/tutoriales/que-es-github#¿Que_es_GitHub</b:URL>
    <b:RefOrder>3</b:RefOrder>
  </b:Source>
  <b:Source>
    <b:Tag>Car21</b:Tag>
    <b:SourceType>InternetSite</b:SourceType>
    <b:Guid>{5E96946A-964A-4786-A7A0-F436AF126142}</b:Guid>
    <b:Author>
      <b:Author>
        <b:NameList>
          <b:Person>
            <b:Last>Herrera</b:Last>
            <b:First>Carolina</b:First>
          </b:Person>
        </b:NameList>
      </b:Author>
    </b:Author>
    <b:Title>Hiramnoriega</b:Title>
    <b:Year>2021</b:Year>
    <b:Month>Enero</b:Month>
    <b:Day>04</b:Day>
    <b:URL>https://hiramnoriega.com/20652/stack-overflow-que-es-caracteristicas/</b:URL>
    <b:RefOrder>2</b:RefOrder>
  </b:Source>
  <b:Source>
    <b:Tag>Uni</b:Tag>
    <b:SourceType>InternetSite</b:SourceType>
    <b:Guid>{52D071BF-B69A-4D1A-8D1B-27FA72FDFDD2}</b:Guid>
    <b:Author>
      <b:Author>
        <b:Corporate>Universidad de Costa Rica</b:Corporate>
      </b:Author>
    </b:Author>
    <b:Title>Universidad de Costa Rica</b:Title>
    <b:URL>https://acaducr.ucr.ac.cr/cisco-devnet/</b:URL>
    <b:RefOrder>4</b:RefOrder>
  </b:Source>
</b:Sources>
</file>

<file path=customXml/itemProps1.xml><?xml version="1.0" encoding="utf-8"?>
<ds:datastoreItem xmlns:ds="http://schemas.openxmlformats.org/officeDocument/2006/customXml" ds:itemID="{3F0A6EAE-2D56-44B9-9AC6-0ACD10C3F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2</Pages>
  <Words>808</Words>
  <Characters>4445</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ISRAEL ALMACHI CHASI</dc:creator>
  <cp:lastModifiedBy>ANTHONY ISRAEL ALMACHI CHASI</cp:lastModifiedBy>
  <cp:revision>30</cp:revision>
  <cp:lastPrinted>2022-10-07T20:50:00Z</cp:lastPrinted>
  <dcterms:created xsi:type="dcterms:W3CDTF">2022-06-15T18:08:00Z</dcterms:created>
  <dcterms:modified xsi:type="dcterms:W3CDTF">2022-10-07T20:50:00Z</dcterms:modified>
</cp:coreProperties>
</file>