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79E6" w14:textId="7CD71C82" w:rsidR="00C806BA" w:rsidRPr="006C00C5" w:rsidRDefault="006F6BF4" w:rsidP="006F6BF4">
      <w:pPr>
        <w:spacing w:before="100"/>
        <w:jc w:val="center"/>
        <w:rPr>
          <w:lang w:val="es-EC"/>
        </w:rPr>
      </w:pPr>
      <w:r>
        <w:rPr>
          <w:noProof/>
        </w:rPr>
        <w:drawing>
          <wp:inline distT="0" distB="0" distL="0" distR="0" wp14:anchorId="17CE1E66" wp14:editId="029FE2FC">
            <wp:extent cx="1267203" cy="767080"/>
            <wp:effectExtent l="0" t="0" r="9525" b="0"/>
            <wp:docPr id="2" name="Picture 2" descr="Unidad de Educación Virtual CEC-E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dad de Educación Virtual CEC-EP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236" cy="78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F225A" w14:textId="77777777" w:rsidR="00C806BA" w:rsidRPr="006C00C5" w:rsidRDefault="00C806BA">
      <w:pPr>
        <w:spacing w:before="9" w:line="180" w:lineRule="exact"/>
        <w:rPr>
          <w:sz w:val="19"/>
          <w:szCs w:val="19"/>
          <w:lang w:val="es-EC"/>
        </w:rPr>
      </w:pPr>
    </w:p>
    <w:p w14:paraId="5D55E259" w14:textId="1CFEAF71" w:rsidR="00C806BA" w:rsidRDefault="006F6BF4" w:rsidP="00E50585">
      <w:pPr>
        <w:spacing w:before="4"/>
        <w:ind w:left="1566" w:right="1615"/>
        <w:jc w:val="center"/>
        <w:rPr>
          <w:b/>
          <w:spacing w:val="-1"/>
          <w:lang w:val="es-EC"/>
        </w:rPr>
      </w:pPr>
      <w:r>
        <w:rPr>
          <w:b/>
          <w:spacing w:val="-1"/>
          <w:lang w:val="es-EC"/>
        </w:rPr>
        <w:t>CEC – EPN</w:t>
      </w:r>
    </w:p>
    <w:p w14:paraId="3B56FCF6" w14:textId="552D0CEA" w:rsidR="006F6BF4" w:rsidRPr="006C00C5" w:rsidRDefault="006F6BF4" w:rsidP="00E50585">
      <w:pPr>
        <w:spacing w:before="4"/>
        <w:ind w:left="1566" w:right="1615"/>
        <w:jc w:val="center"/>
        <w:rPr>
          <w:lang w:val="es-EC"/>
        </w:rPr>
      </w:pPr>
      <w:r>
        <w:rPr>
          <w:b/>
          <w:spacing w:val="-1"/>
          <w:lang w:val="es-EC"/>
        </w:rPr>
        <w:t>Python Essentials</w:t>
      </w:r>
    </w:p>
    <w:p w14:paraId="15403DBE" w14:textId="2BB89B5F" w:rsidR="00E50585" w:rsidRDefault="00E50585">
      <w:pPr>
        <w:spacing w:line="280" w:lineRule="exact"/>
        <w:ind w:left="613"/>
        <w:rPr>
          <w:lang w:val="es-EC"/>
        </w:rPr>
      </w:pPr>
    </w:p>
    <w:tbl>
      <w:tblPr>
        <w:tblStyle w:val="TableGrid"/>
        <w:tblW w:w="9639" w:type="dxa"/>
        <w:tblInd w:w="-5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E50585" w:rsidRPr="00866BDA" w14:paraId="505C6CD4" w14:textId="77777777" w:rsidTr="00E50585">
        <w:tc>
          <w:tcPr>
            <w:tcW w:w="9639" w:type="dxa"/>
            <w:shd w:val="clear" w:color="auto" w:fill="auto"/>
          </w:tcPr>
          <w:p w14:paraId="048FEF38" w14:textId="3A3D3530" w:rsidR="00E50585" w:rsidRDefault="006F6BF4" w:rsidP="006F6BF4">
            <w:pPr>
              <w:spacing w:before="240" w:line="360" w:lineRule="auto"/>
              <w:rPr>
                <w:b/>
                <w:sz w:val="24"/>
                <w:szCs w:val="24"/>
                <w:lang w:val="es-EC"/>
              </w:rPr>
            </w:pPr>
            <w:r>
              <w:rPr>
                <w:b/>
                <w:spacing w:val="2"/>
                <w:lang w:val="es-EC"/>
              </w:rPr>
              <w:t>CICLO</w:t>
            </w:r>
            <w:r w:rsidR="00E50585" w:rsidRPr="00E50585">
              <w:rPr>
                <w:b/>
                <w:spacing w:val="2"/>
                <w:lang w:val="es-EC"/>
              </w:rPr>
              <w:t>:</w:t>
            </w:r>
            <w:r w:rsidR="00E50585">
              <w:rPr>
                <w:b/>
                <w:sz w:val="24"/>
                <w:szCs w:val="24"/>
                <w:lang w:val="es-EC"/>
              </w:rPr>
              <w:t xml:space="preserve"> </w:t>
            </w:r>
            <w:r>
              <w:rPr>
                <w:lang w:val="es-EC"/>
              </w:rPr>
              <w:t xml:space="preserve">Ciclo 8 </w:t>
            </w:r>
            <w:proofErr w:type="gramStart"/>
            <w:r>
              <w:rPr>
                <w:lang w:val="es-EC"/>
              </w:rPr>
              <w:t>Septiembre</w:t>
            </w:r>
            <w:proofErr w:type="gramEnd"/>
            <w:r>
              <w:rPr>
                <w:lang w:val="es-EC"/>
              </w:rPr>
              <w:t xml:space="preserve"> – Octubre 2022</w:t>
            </w:r>
          </w:p>
          <w:p w14:paraId="41FA4603" w14:textId="11088C67" w:rsidR="00E50585" w:rsidRPr="00E50585" w:rsidRDefault="00E50585" w:rsidP="00E50585">
            <w:pPr>
              <w:spacing w:line="360" w:lineRule="auto"/>
              <w:rPr>
                <w:lang w:val="es-EC"/>
              </w:rPr>
            </w:pPr>
            <w:r w:rsidRPr="00E50585">
              <w:rPr>
                <w:b/>
                <w:spacing w:val="2"/>
                <w:lang w:val="es-EC"/>
              </w:rPr>
              <w:t>TIPO DE INSTRUMENTO:</w:t>
            </w:r>
            <w:r>
              <w:rPr>
                <w:b/>
                <w:sz w:val="24"/>
                <w:szCs w:val="24"/>
                <w:lang w:val="es-EC"/>
              </w:rPr>
              <w:t xml:space="preserve"> </w:t>
            </w:r>
            <w:r w:rsidR="00866BDA">
              <w:rPr>
                <w:lang w:val="es-EC"/>
              </w:rPr>
              <w:t xml:space="preserve">Registro en las plataformas: GitHub, </w:t>
            </w:r>
            <w:proofErr w:type="spellStart"/>
            <w:r w:rsidR="00866BDA">
              <w:rPr>
                <w:lang w:val="es-EC"/>
              </w:rPr>
              <w:t>DevNet</w:t>
            </w:r>
            <w:proofErr w:type="spellEnd"/>
            <w:r w:rsidR="00866BDA">
              <w:rPr>
                <w:lang w:val="es-EC"/>
              </w:rPr>
              <w:t xml:space="preserve"> y </w:t>
            </w:r>
            <w:proofErr w:type="spellStart"/>
            <w:r w:rsidR="00866BDA">
              <w:rPr>
                <w:lang w:val="es-EC"/>
              </w:rPr>
              <w:t>Stack</w:t>
            </w:r>
            <w:proofErr w:type="spellEnd"/>
            <w:r w:rsidR="00866BDA">
              <w:rPr>
                <w:lang w:val="es-EC"/>
              </w:rPr>
              <w:t xml:space="preserve"> </w:t>
            </w:r>
            <w:proofErr w:type="spellStart"/>
            <w:r w:rsidR="00866BDA">
              <w:rPr>
                <w:lang w:val="es-EC"/>
              </w:rPr>
              <w:t>Overflow</w:t>
            </w:r>
            <w:proofErr w:type="spellEnd"/>
          </w:p>
          <w:p w14:paraId="4A33A394" w14:textId="48E53B28" w:rsidR="00E50585" w:rsidRPr="00E50585" w:rsidRDefault="00E50585" w:rsidP="00E50585">
            <w:pPr>
              <w:spacing w:line="360" w:lineRule="auto"/>
              <w:rPr>
                <w:lang w:val="es-EC"/>
              </w:rPr>
            </w:pPr>
            <w:r w:rsidRPr="00E50585">
              <w:rPr>
                <w:b/>
                <w:spacing w:val="2"/>
                <w:lang w:val="es-EC"/>
              </w:rPr>
              <w:t>NOMBRE:</w:t>
            </w:r>
            <w:r>
              <w:rPr>
                <w:b/>
                <w:sz w:val="24"/>
                <w:szCs w:val="24"/>
                <w:lang w:val="es-EC"/>
              </w:rPr>
              <w:t xml:space="preserve"> </w:t>
            </w:r>
            <w:r w:rsidRPr="00E50585">
              <w:rPr>
                <w:lang w:val="es-EC"/>
              </w:rPr>
              <w:t>Anthony Almachi</w:t>
            </w:r>
          </w:p>
          <w:p w14:paraId="182B4E02" w14:textId="2D4028CD" w:rsidR="00E50585" w:rsidRDefault="00E50585" w:rsidP="00823438">
            <w:pPr>
              <w:spacing w:after="240"/>
              <w:rPr>
                <w:b/>
                <w:sz w:val="24"/>
                <w:szCs w:val="24"/>
                <w:lang w:val="es-EC"/>
              </w:rPr>
            </w:pPr>
            <w:r w:rsidRPr="00E50585">
              <w:rPr>
                <w:b/>
                <w:spacing w:val="2"/>
                <w:lang w:val="es-EC"/>
              </w:rPr>
              <w:t>FECHA DE ENTREGA:</w:t>
            </w:r>
            <w:r>
              <w:rPr>
                <w:b/>
                <w:sz w:val="24"/>
                <w:szCs w:val="24"/>
                <w:lang w:val="es-EC"/>
              </w:rPr>
              <w:t xml:space="preserve"> </w:t>
            </w:r>
            <w:r w:rsidR="006F6BF4">
              <w:rPr>
                <w:lang w:val="es-EC"/>
              </w:rPr>
              <w:t>11/10</w:t>
            </w:r>
            <w:r w:rsidRPr="00E50585">
              <w:rPr>
                <w:lang w:val="es-EC"/>
              </w:rPr>
              <w:t>/2022</w:t>
            </w:r>
          </w:p>
        </w:tc>
      </w:tr>
    </w:tbl>
    <w:p w14:paraId="70D3886A" w14:textId="497EA344" w:rsidR="00956860" w:rsidRDefault="00956860" w:rsidP="00AB0A44">
      <w:pPr>
        <w:spacing w:line="280" w:lineRule="exact"/>
        <w:ind w:right="362"/>
        <w:jc w:val="both"/>
        <w:rPr>
          <w:rStyle w:val="fontstyle01"/>
          <w:rFonts w:eastAsiaTheme="minorEastAsia"/>
          <w:lang w:val="es-EC"/>
        </w:rPr>
      </w:pPr>
    </w:p>
    <w:p w14:paraId="23F25B01" w14:textId="113012DF" w:rsidR="00956860" w:rsidRPr="00866BDA" w:rsidRDefault="00866BDA" w:rsidP="00956860">
      <w:pPr>
        <w:spacing w:line="280" w:lineRule="exact"/>
        <w:ind w:right="362"/>
        <w:jc w:val="center"/>
        <w:rPr>
          <w:b/>
          <w:bCs/>
          <w:sz w:val="24"/>
          <w:szCs w:val="24"/>
          <w:u w:val="single"/>
        </w:rPr>
      </w:pPr>
      <w:r w:rsidRPr="00866BDA">
        <w:rPr>
          <w:b/>
          <w:bCs/>
          <w:sz w:val="24"/>
          <w:szCs w:val="24"/>
          <w:u w:val="single"/>
        </w:rPr>
        <w:t xml:space="preserve">GitHub, </w:t>
      </w:r>
      <w:proofErr w:type="spellStart"/>
      <w:r w:rsidRPr="00866BDA">
        <w:rPr>
          <w:b/>
          <w:bCs/>
          <w:sz w:val="24"/>
          <w:szCs w:val="24"/>
          <w:u w:val="single"/>
        </w:rPr>
        <w:t>DevNet</w:t>
      </w:r>
      <w:proofErr w:type="spellEnd"/>
      <w:r w:rsidRPr="00866BDA">
        <w:rPr>
          <w:b/>
          <w:bCs/>
          <w:sz w:val="24"/>
          <w:szCs w:val="24"/>
          <w:u w:val="single"/>
        </w:rPr>
        <w:t xml:space="preserve"> y </w:t>
      </w:r>
      <w:proofErr w:type="spellStart"/>
      <w:r w:rsidRPr="00866BDA">
        <w:rPr>
          <w:b/>
          <w:bCs/>
          <w:sz w:val="24"/>
          <w:szCs w:val="24"/>
          <w:u w:val="single"/>
        </w:rPr>
        <w:t>StackOverflow</w:t>
      </w:r>
      <w:proofErr w:type="spellEnd"/>
    </w:p>
    <w:p w14:paraId="684458CE" w14:textId="703BF240" w:rsidR="00866BDA" w:rsidRDefault="00956860" w:rsidP="00866BDA">
      <w:pPr>
        <w:spacing w:line="280" w:lineRule="exact"/>
        <w:ind w:right="362"/>
        <w:jc w:val="both"/>
        <w:rPr>
          <w:color w:val="8064A2" w:themeColor="accent4"/>
          <w:sz w:val="24"/>
          <w:szCs w:val="24"/>
          <w:lang w:val="es-EC"/>
        </w:rPr>
      </w:pPr>
      <w:r w:rsidRPr="00866BDA">
        <w:rPr>
          <w:rFonts w:ascii="CIDFont+F2" w:hAnsi="CIDFont+F2"/>
          <w:color w:val="000000"/>
          <w:sz w:val="22"/>
          <w:szCs w:val="22"/>
          <w:lang w:val="es-EC"/>
        </w:rPr>
        <w:br/>
      </w:r>
      <w:r w:rsidR="00866BDA" w:rsidRPr="00866BDA">
        <w:rPr>
          <w:color w:val="8064A2" w:themeColor="accent4"/>
          <w:sz w:val="24"/>
          <w:szCs w:val="24"/>
          <w:lang w:val="es-EC"/>
        </w:rPr>
        <w:t xml:space="preserve">1: Registrase en los COP de GitHub, </w:t>
      </w:r>
      <w:proofErr w:type="spellStart"/>
      <w:r w:rsidR="00866BDA" w:rsidRPr="00866BDA">
        <w:rPr>
          <w:color w:val="8064A2" w:themeColor="accent4"/>
          <w:sz w:val="24"/>
          <w:szCs w:val="24"/>
          <w:lang w:val="es-EC"/>
        </w:rPr>
        <w:t>Stack</w:t>
      </w:r>
      <w:proofErr w:type="spellEnd"/>
      <w:r w:rsidR="00866BDA" w:rsidRPr="00866BDA">
        <w:rPr>
          <w:color w:val="8064A2" w:themeColor="accent4"/>
          <w:sz w:val="24"/>
          <w:szCs w:val="24"/>
          <w:lang w:val="es-EC"/>
        </w:rPr>
        <w:t xml:space="preserve"> </w:t>
      </w:r>
      <w:proofErr w:type="spellStart"/>
      <w:r w:rsidR="00866BDA" w:rsidRPr="00866BDA">
        <w:rPr>
          <w:color w:val="8064A2" w:themeColor="accent4"/>
          <w:sz w:val="24"/>
          <w:szCs w:val="24"/>
          <w:lang w:val="es-EC"/>
        </w:rPr>
        <w:t>Overflow</w:t>
      </w:r>
      <w:proofErr w:type="spellEnd"/>
      <w:r w:rsidR="00866BDA" w:rsidRPr="00866BDA">
        <w:rPr>
          <w:color w:val="8064A2" w:themeColor="accent4"/>
          <w:sz w:val="24"/>
          <w:szCs w:val="24"/>
          <w:lang w:val="es-EC"/>
        </w:rPr>
        <w:t xml:space="preserve"> y </w:t>
      </w:r>
      <w:proofErr w:type="spellStart"/>
      <w:r w:rsidR="00866BDA" w:rsidRPr="00866BDA">
        <w:rPr>
          <w:color w:val="8064A2" w:themeColor="accent4"/>
          <w:sz w:val="24"/>
          <w:szCs w:val="24"/>
          <w:lang w:val="es-EC"/>
        </w:rPr>
        <w:t>Devnet</w:t>
      </w:r>
      <w:proofErr w:type="spellEnd"/>
      <w:r w:rsidR="00866BDA" w:rsidRPr="00866BDA">
        <w:rPr>
          <w:color w:val="8064A2" w:themeColor="accent4"/>
          <w:sz w:val="24"/>
          <w:szCs w:val="24"/>
          <w:lang w:val="es-EC"/>
        </w:rPr>
        <w:t>, una vez registrados revisar los contenidos disponibles en cada una de las plataformas con los accesos obtenidos, pueden hacer uso de cualquier correo electrónico.</w:t>
      </w:r>
    </w:p>
    <w:p w14:paraId="7446F401" w14:textId="74217595" w:rsidR="00866BDA" w:rsidRPr="00866BDA" w:rsidRDefault="00866BDA" w:rsidP="00866BDA">
      <w:pPr>
        <w:spacing w:line="280" w:lineRule="exact"/>
        <w:ind w:right="362"/>
        <w:jc w:val="both"/>
        <w:rPr>
          <w:color w:val="8064A2" w:themeColor="accent4"/>
          <w:sz w:val="24"/>
          <w:szCs w:val="24"/>
          <w:lang w:val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8D4E2" wp14:editId="1E8F2F4F">
                <wp:simplePos x="0" y="0"/>
                <wp:positionH relativeFrom="column">
                  <wp:posOffset>0</wp:posOffset>
                </wp:positionH>
                <wp:positionV relativeFrom="paragraph">
                  <wp:posOffset>3460750</wp:posOffset>
                </wp:positionV>
                <wp:extent cx="59944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4F1BD8" w14:textId="1DDB77D4" w:rsidR="00866BDA" w:rsidRPr="00866BDA" w:rsidRDefault="00866BDA" w:rsidP="00866BDA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  <w:lang w:val="es-EC"/>
                              </w:rPr>
                            </w:pPr>
                            <w:r w:rsidRPr="00866BDA">
                              <w:rPr>
                                <w:lang w:val="es-EC"/>
                              </w:rP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 w:rsidRPr="00866BDA">
                              <w:rPr>
                                <w:lang w:val="es-EC"/>
                              </w:rP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es-EC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866BDA">
                              <w:rPr>
                                <w:lang w:val="es-EC"/>
                              </w:rPr>
                              <w:t>: Evidencia de registro en la plataforma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A8D4E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72.5pt;width:47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" stroked="f">
                <v:textbox style="mso-fit-shape-to-text:t" inset="0,0,0,0">
                  <w:txbxContent>
                    <w:p w14:paraId="074F1BD8" w14:textId="1DDB77D4" w:rsidR="00866BDA" w:rsidRPr="00866BDA" w:rsidRDefault="00866BDA" w:rsidP="00866BDA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  <w:lang w:val="es-EC"/>
                        </w:rPr>
                      </w:pPr>
                      <w:r w:rsidRPr="00866BDA">
                        <w:rPr>
                          <w:lang w:val="es-EC"/>
                        </w:rPr>
                        <w:t xml:space="preserve">Ilustración </w:t>
                      </w:r>
                      <w:r>
                        <w:fldChar w:fldCharType="begin"/>
                      </w:r>
                      <w:r w:rsidRPr="00866BDA">
                        <w:rPr>
                          <w:lang w:val="es-EC"/>
                        </w:rP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es-EC"/>
                        </w:rPr>
                        <w:t>1</w:t>
                      </w:r>
                      <w:r>
                        <w:fldChar w:fldCharType="end"/>
                      </w:r>
                      <w:r w:rsidRPr="00866BDA">
                        <w:rPr>
                          <w:lang w:val="es-EC"/>
                        </w:rPr>
                        <w:t>: Evidencia de registro en la plataforma GitHub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940274C" wp14:editId="6943FC89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5994400" cy="3226435"/>
            <wp:effectExtent l="0" t="0" r="6350" b="0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84841C" w14:textId="77777777" w:rsidR="00866BDA" w:rsidRDefault="00866BDA" w:rsidP="00866BDA">
      <w:pPr>
        <w:spacing w:line="280" w:lineRule="exact"/>
        <w:ind w:right="362"/>
        <w:jc w:val="both"/>
        <w:rPr>
          <w:color w:val="8064A2" w:themeColor="accent4"/>
          <w:sz w:val="24"/>
          <w:szCs w:val="24"/>
          <w:lang w:val="es-EC"/>
        </w:rPr>
      </w:pPr>
    </w:p>
    <w:p w14:paraId="5BD0536F" w14:textId="77777777" w:rsidR="00866BDA" w:rsidRDefault="00866BDA" w:rsidP="00866BDA">
      <w:pPr>
        <w:spacing w:line="280" w:lineRule="exact"/>
        <w:ind w:right="362"/>
        <w:jc w:val="both"/>
        <w:rPr>
          <w:color w:val="8064A2" w:themeColor="accent4"/>
          <w:sz w:val="24"/>
          <w:szCs w:val="24"/>
          <w:lang w:val="es-EC"/>
        </w:rPr>
      </w:pPr>
    </w:p>
    <w:p w14:paraId="26CFAB02" w14:textId="77777777" w:rsidR="00866BDA" w:rsidRDefault="00866BDA" w:rsidP="00866BDA">
      <w:pPr>
        <w:spacing w:line="280" w:lineRule="exact"/>
        <w:ind w:right="362"/>
        <w:jc w:val="both"/>
        <w:rPr>
          <w:color w:val="8064A2" w:themeColor="accent4"/>
          <w:sz w:val="24"/>
          <w:szCs w:val="24"/>
          <w:lang w:val="es-EC"/>
        </w:rPr>
      </w:pPr>
    </w:p>
    <w:p w14:paraId="3F69D969" w14:textId="77777777" w:rsidR="00866BDA" w:rsidRDefault="00866BDA" w:rsidP="00866BDA">
      <w:pPr>
        <w:spacing w:line="280" w:lineRule="exact"/>
        <w:ind w:right="362"/>
        <w:jc w:val="both"/>
        <w:rPr>
          <w:color w:val="8064A2" w:themeColor="accent4"/>
          <w:sz w:val="24"/>
          <w:szCs w:val="24"/>
          <w:lang w:val="es-EC"/>
        </w:rPr>
      </w:pPr>
    </w:p>
    <w:p w14:paraId="3D991150" w14:textId="77777777" w:rsidR="00866BDA" w:rsidRDefault="00866BDA" w:rsidP="00866BDA">
      <w:pPr>
        <w:spacing w:line="280" w:lineRule="exact"/>
        <w:ind w:right="362"/>
        <w:jc w:val="both"/>
        <w:rPr>
          <w:color w:val="8064A2" w:themeColor="accent4"/>
          <w:sz w:val="24"/>
          <w:szCs w:val="24"/>
          <w:lang w:val="es-EC"/>
        </w:rPr>
      </w:pPr>
    </w:p>
    <w:p w14:paraId="03134696" w14:textId="560D1B6B" w:rsidR="00866BDA" w:rsidRDefault="00866BDA" w:rsidP="00866BDA">
      <w:pPr>
        <w:spacing w:line="280" w:lineRule="exact"/>
        <w:ind w:right="362"/>
        <w:jc w:val="both"/>
        <w:rPr>
          <w:color w:val="8064A2" w:themeColor="accent4"/>
          <w:sz w:val="24"/>
          <w:szCs w:val="24"/>
          <w:lang w:val="es-EC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B93DCB" wp14:editId="69254EBD">
                <wp:simplePos x="0" y="0"/>
                <wp:positionH relativeFrom="column">
                  <wp:posOffset>47625</wp:posOffset>
                </wp:positionH>
                <wp:positionV relativeFrom="paragraph">
                  <wp:posOffset>7117080</wp:posOffset>
                </wp:positionV>
                <wp:extent cx="599440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27EF8A" w14:textId="34DB943B" w:rsidR="00866BDA" w:rsidRPr="00866BDA" w:rsidRDefault="00866BDA" w:rsidP="00866BDA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  <w:lang w:val="es-EC"/>
                              </w:rPr>
                            </w:pPr>
                            <w:r w:rsidRPr="00866BDA">
                              <w:rPr>
                                <w:lang w:val="es-EC"/>
                              </w:rP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 w:rsidRPr="00866BDA">
                              <w:rPr>
                                <w:lang w:val="es-EC"/>
                              </w:rP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es-EC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866BDA">
                              <w:rPr>
                                <w:lang w:val="es-EC"/>
                              </w:rPr>
                              <w:t xml:space="preserve">: Evidencia de registro en la plataforma </w:t>
                            </w:r>
                            <w:proofErr w:type="spellStart"/>
                            <w:r w:rsidRPr="00866BDA">
                              <w:rPr>
                                <w:lang w:val="es-EC"/>
                              </w:rPr>
                              <w:t>Stack</w:t>
                            </w:r>
                            <w:proofErr w:type="spellEnd"/>
                            <w:r w:rsidRPr="00866BDA">
                              <w:rPr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Pr="00866BDA">
                              <w:rPr>
                                <w:lang w:val="es-EC"/>
                              </w:rPr>
                              <w:t>Overflow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93DCB" id="Text Box 7" o:spid="_x0000_s1027" type="#_x0000_t202" style="position:absolute;left:0;text-align:left;margin-left:3.75pt;margin-top:560.4pt;width:472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" stroked="f">
                <v:textbox style="mso-fit-shape-to-text:t" inset="0,0,0,0">
                  <w:txbxContent>
                    <w:p w14:paraId="7F27EF8A" w14:textId="34DB943B" w:rsidR="00866BDA" w:rsidRPr="00866BDA" w:rsidRDefault="00866BDA" w:rsidP="00866BDA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  <w:lang w:val="es-EC"/>
                        </w:rPr>
                      </w:pPr>
                      <w:r w:rsidRPr="00866BDA">
                        <w:rPr>
                          <w:lang w:val="es-EC"/>
                        </w:rPr>
                        <w:t xml:space="preserve">Ilustración </w:t>
                      </w:r>
                      <w:r>
                        <w:fldChar w:fldCharType="begin"/>
                      </w:r>
                      <w:r w:rsidRPr="00866BDA">
                        <w:rPr>
                          <w:lang w:val="es-EC"/>
                        </w:rP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es-EC"/>
                        </w:rPr>
                        <w:t>2</w:t>
                      </w:r>
                      <w:r>
                        <w:fldChar w:fldCharType="end"/>
                      </w:r>
                      <w:r w:rsidRPr="00866BDA">
                        <w:rPr>
                          <w:lang w:val="es-EC"/>
                        </w:rPr>
                        <w:t xml:space="preserve">: Evidencia de registro en la plataforma </w:t>
                      </w:r>
                      <w:proofErr w:type="spellStart"/>
                      <w:r w:rsidRPr="00866BDA">
                        <w:rPr>
                          <w:lang w:val="es-EC"/>
                        </w:rPr>
                        <w:t>Stack</w:t>
                      </w:r>
                      <w:proofErr w:type="spellEnd"/>
                      <w:r w:rsidRPr="00866BDA">
                        <w:rPr>
                          <w:lang w:val="es-EC"/>
                        </w:rPr>
                        <w:t xml:space="preserve"> </w:t>
                      </w:r>
                      <w:proofErr w:type="spellStart"/>
                      <w:r w:rsidRPr="00866BDA">
                        <w:rPr>
                          <w:lang w:val="es-EC"/>
                        </w:rPr>
                        <w:t>Overflow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D0D1751" wp14:editId="61BC6FFD">
            <wp:simplePos x="0" y="0"/>
            <wp:positionH relativeFrom="page">
              <wp:align>center</wp:align>
            </wp:positionH>
            <wp:positionV relativeFrom="paragraph">
              <wp:posOffset>3810000</wp:posOffset>
            </wp:positionV>
            <wp:extent cx="5994400" cy="3249930"/>
            <wp:effectExtent l="0" t="0" r="635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6109CF" wp14:editId="7D3D10FA">
                <wp:simplePos x="0" y="0"/>
                <wp:positionH relativeFrom="column">
                  <wp:posOffset>0</wp:posOffset>
                </wp:positionH>
                <wp:positionV relativeFrom="paragraph">
                  <wp:posOffset>3489325</wp:posOffset>
                </wp:positionV>
                <wp:extent cx="59944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AE0AEF" w14:textId="0C6A3EF2" w:rsidR="00866BDA" w:rsidRPr="00866BDA" w:rsidRDefault="00866BDA" w:rsidP="00866BDA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  <w:lang w:val="es-EC"/>
                              </w:rPr>
                            </w:pPr>
                            <w:r w:rsidRPr="00866BDA">
                              <w:rPr>
                                <w:lang w:val="es-EC"/>
                              </w:rP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 w:rsidRPr="00866BDA">
                              <w:rPr>
                                <w:lang w:val="es-EC"/>
                              </w:rP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es-EC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866BDA">
                              <w:rPr>
                                <w:lang w:val="es-EC"/>
                              </w:rPr>
                              <w:t xml:space="preserve">: Evidencia de registro en la plataforma </w:t>
                            </w:r>
                            <w:proofErr w:type="spellStart"/>
                            <w:r w:rsidRPr="00866BDA">
                              <w:rPr>
                                <w:lang w:val="es-EC"/>
                              </w:rPr>
                              <w:t>DevNet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109CF" id="Text Box 5" o:spid="_x0000_s1028" type="#_x0000_t202" style="position:absolute;left:0;text-align:left;margin-left:0;margin-top:274.75pt;width:472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" stroked="f">
                <v:textbox style="mso-fit-shape-to-text:t" inset="0,0,0,0">
                  <w:txbxContent>
                    <w:p w14:paraId="0AAE0AEF" w14:textId="0C6A3EF2" w:rsidR="00866BDA" w:rsidRPr="00866BDA" w:rsidRDefault="00866BDA" w:rsidP="00866BDA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  <w:lang w:val="es-EC"/>
                        </w:rPr>
                      </w:pPr>
                      <w:r w:rsidRPr="00866BDA">
                        <w:rPr>
                          <w:lang w:val="es-EC"/>
                        </w:rPr>
                        <w:t xml:space="preserve">Ilustración </w:t>
                      </w:r>
                      <w:r>
                        <w:fldChar w:fldCharType="begin"/>
                      </w:r>
                      <w:r w:rsidRPr="00866BDA">
                        <w:rPr>
                          <w:lang w:val="es-EC"/>
                        </w:rP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es-EC"/>
                        </w:rPr>
                        <w:t>3</w:t>
                      </w:r>
                      <w:r>
                        <w:fldChar w:fldCharType="end"/>
                      </w:r>
                      <w:r w:rsidRPr="00866BDA">
                        <w:rPr>
                          <w:lang w:val="es-EC"/>
                        </w:rPr>
                        <w:t xml:space="preserve">: Evidencia de registro en la plataforma </w:t>
                      </w:r>
                      <w:proofErr w:type="spellStart"/>
                      <w:r w:rsidRPr="00866BDA">
                        <w:rPr>
                          <w:lang w:val="es-EC"/>
                        </w:rPr>
                        <w:t>DevNet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BB79B8B" wp14:editId="5A98D38D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5994400" cy="3255010"/>
            <wp:effectExtent l="0" t="0" r="6350" b="2540"/>
            <wp:wrapSquare wrapText="bothSides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40CFD" w14:textId="77777777" w:rsidR="00866BDA" w:rsidRPr="00866BDA" w:rsidRDefault="00866BDA" w:rsidP="00866BDA">
      <w:pPr>
        <w:spacing w:line="280" w:lineRule="exact"/>
        <w:ind w:right="362"/>
        <w:jc w:val="both"/>
        <w:rPr>
          <w:color w:val="8064A2" w:themeColor="accent4"/>
          <w:sz w:val="24"/>
          <w:szCs w:val="24"/>
          <w:lang w:val="es-EC"/>
        </w:rPr>
      </w:pPr>
    </w:p>
    <w:p w14:paraId="2D20FBB4" w14:textId="612B5D52" w:rsidR="00866BDA" w:rsidRPr="00CF2A15" w:rsidRDefault="00866BDA" w:rsidP="00866BDA">
      <w:pPr>
        <w:spacing w:line="280" w:lineRule="exact"/>
        <w:ind w:right="362"/>
        <w:jc w:val="both"/>
        <w:rPr>
          <w:color w:val="8064A2" w:themeColor="accent4"/>
          <w:sz w:val="24"/>
          <w:szCs w:val="24"/>
          <w:lang w:val="es-EC"/>
        </w:rPr>
      </w:pPr>
      <w:r w:rsidRPr="00866BDA">
        <w:rPr>
          <w:color w:val="8064A2" w:themeColor="accent4"/>
          <w:sz w:val="24"/>
          <w:szCs w:val="24"/>
          <w:lang w:val="es-EC"/>
        </w:rPr>
        <w:t xml:space="preserve">2: En la plataforma de GitHub debe crear un directorio de proyecto para el curso de Python </w:t>
      </w:r>
      <w:proofErr w:type="spellStart"/>
      <w:r w:rsidRPr="00866BDA">
        <w:rPr>
          <w:color w:val="8064A2" w:themeColor="accent4"/>
          <w:sz w:val="24"/>
          <w:szCs w:val="24"/>
          <w:lang w:val="es-EC"/>
        </w:rPr>
        <w:t>Essential</w:t>
      </w:r>
      <w:proofErr w:type="spellEnd"/>
      <w:r w:rsidRPr="00866BDA">
        <w:rPr>
          <w:color w:val="8064A2" w:themeColor="accent4"/>
          <w:sz w:val="24"/>
          <w:szCs w:val="24"/>
          <w:lang w:val="es-EC"/>
        </w:rPr>
        <w:t xml:space="preserve"> y</w:t>
      </w:r>
      <w:r w:rsidRPr="00866BDA">
        <w:rPr>
          <w:color w:val="8064A2" w:themeColor="accent4"/>
          <w:sz w:val="24"/>
          <w:szCs w:val="24"/>
          <w:lang w:val="es-EC"/>
        </w:rPr>
        <w:t xml:space="preserve"> cargar </w:t>
      </w:r>
      <w:r w:rsidRPr="00866BDA">
        <w:rPr>
          <w:color w:val="8064A2" w:themeColor="accent4"/>
          <w:sz w:val="24"/>
          <w:szCs w:val="24"/>
          <w:lang w:val="es-EC"/>
        </w:rPr>
        <w:t>los scripts</w:t>
      </w:r>
      <w:r w:rsidRPr="00866BDA">
        <w:rPr>
          <w:color w:val="8064A2" w:themeColor="accent4"/>
          <w:sz w:val="24"/>
          <w:szCs w:val="24"/>
          <w:lang w:val="es-EC"/>
        </w:rPr>
        <w:t xml:space="preserve"> de Python que se vayan creando durante el tiempo de duración del curso.</w:t>
      </w:r>
    </w:p>
    <w:p w14:paraId="75008541" w14:textId="4FE1BA07" w:rsidR="00CF2A15" w:rsidRDefault="00CF2A15" w:rsidP="00B17A95">
      <w:pPr>
        <w:spacing w:line="280" w:lineRule="exact"/>
        <w:ind w:right="362"/>
        <w:jc w:val="both"/>
        <w:rPr>
          <w:color w:val="8064A2" w:themeColor="accent4"/>
          <w:sz w:val="24"/>
          <w:szCs w:val="24"/>
          <w:lang w:val="es-EC"/>
        </w:rPr>
      </w:pPr>
    </w:p>
    <w:p w14:paraId="21AA7670" w14:textId="129C49F9" w:rsidR="00866BDA" w:rsidRPr="00866BDA" w:rsidRDefault="00866BDA" w:rsidP="00866BDA">
      <w:pPr>
        <w:spacing w:line="280" w:lineRule="exact"/>
        <w:ind w:right="362"/>
        <w:rPr>
          <w:sz w:val="24"/>
          <w:szCs w:val="24"/>
          <w:lang w:val="es-EC"/>
        </w:rPr>
      </w:pPr>
      <w:r w:rsidRPr="00866BDA">
        <w:rPr>
          <w:sz w:val="24"/>
          <w:szCs w:val="24"/>
          <w:lang w:val="es-EC"/>
        </w:rPr>
        <w:t xml:space="preserve">Enlace </w:t>
      </w:r>
      <w:r>
        <w:rPr>
          <w:sz w:val="24"/>
          <w:szCs w:val="24"/>
          <w:lang w:val="es-EC"/>
        </w:rPr>
        <w:t xml:space="preserve">al repositorio de GitHub: </w:t>
      </w:r>
      <w:hyperlink r:id="rId10" w:history="1">
        <w:r w:rsidRPr="00431E48">
          <w:rPr>
            <w:rStyle w:val="Hyperlink"/>
            <w:sz w:val="24"/>
            <w:szCs w:val="24"/>
            <w:lang w:val="es-EC"/>
          </w:rPr>
          <w:t>https://github.com/Isr43l86/PythonEssentials</w:t>
        </w:r>
      </w:hyperlink>
      <w:r>
        <w:rPr>
          <w:sz w:val="24"/>
          <w:szCs w:val="24"/>
          <w:lang w:val="es-EC"/>
        </w:rPr>
        <w:t xml:space="preserve"> </w:t>
      </w:r>
    </w:p>
    <w:sectPr w:rsidR="00866BDA" w:rsidRPr="00866BDA">
      <w:pgSz w:w="11920" w:h="16840"/>
      <w:pgMar w:top="700" w:right="13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AC8"/>
    <w:multiLevelType w:val="hybridMultilevel"/>
    <w:tmpl w:val="4048991E"/>
    <w:lvl w:ilvl="0" w:tplc="799011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607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0D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EAE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8E6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141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FE8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027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CE2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12B79E2"/>
    <w:multiLevelType w:val="hybridMultilevel"/>
    <w:tmpl w:val="4A3070B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93C69"/>
    <w:multiLevelType w:val="hybridMultilevel"/>
    <w:tmpl w:val="6CB266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F7A36"/>
    <w:multiLevelType w:val="hybridMultilevel"/>
    <w:tmpl w:val="67520B92"/>
    <w:lvl w:ilvl="0" w:tplc="51F22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1C72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848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C67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F4D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F24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449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A6D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0E3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D1A4332"/>
    <w:multiLevelType w:val="hybridMultilevel"/>
    <w:tmpl w:val="175A59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2672F"/>
    <w:multiLevelType w:val="multilevel"/>
    <w:tmpl w:val="7A12A2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0F8C1A62"/>
    <w:multiLevelType w:val="hybridMultilevel"/>
    <w:tmpl w:val="8A4290CC"/>
    <w:lvl w:ilvl="0" w:tplc="7222F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7CC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602D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F2B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246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04E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802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706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6A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0DA3D20"/>
    <w:multiLevelType w:val="hybridMultilevel"/>
    <w:tmpl w:val="440C0962"/>
    <w:lvl w:ilvl="0" w:tplc="77382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ACCF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EE1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5C04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86E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D65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668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BCE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2ED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40951BC"/>
    <w:multiLevelType w:val="hybridMultilevel"/>
    <w:tmpl w:val="A3EC30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01201"/>
    <w:multiLevelType w:val="hybridMultilevel"/>
    <w:tmpl w:val="155831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047B7"/>
    <w:multiLevelType w:val="hybridMultilevel"/>
    <w:tmpl w:val="09E878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05D04"/>
    <w:multiLevelType w:val="hybridMultilevel"/>
    <w:tmpl w:val="40B253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A2EC2"/>
    <w:multiLevelType w:val="hybridMultilevel"/>
    <w:tmpl w:val="1754460A"/>
    <w:lvl w:ilvl="0" w:tplc="0C0A000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13" w15:restartNumberingAfterBreak="0">
    <w:nsid w:val="28E4728B"/>
    <w:multiLevelType w:val="hybridMultilevel"/>
    <w:tmpl w:val="215ABE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444D8"/>
    <w:multiLevelType w:val="hybridMultilevel"/>
    <w:tmpl w:val="9DA8B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4462F"/>
    <w:multiLevelType w:val="hybridMultilevel"/>
    <w:tmpl w:val="5C0A7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B5D56"/>
    <w:multiLevelType w:val="hybridMultilevel"/>
    <w:tmpl w:val="DA2E9B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455EC"/>
    <w:multiLevelType w:val="hybridMultilevel"/>
    <w:tmpl w:val="3258A1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213FC"/>
    <w:multiLevelType w:val="multilevel"/>
    <w:tmpl w:val="CFE4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0F105C"/>
    <w:multiLevelType w:val="hybridMultilevel"/>
    <w:tmpl w:val="B34CF0EC"/>
    <w:lvl w:ilvl="0" w:tplc="1AFC9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E6D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3CF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DEAE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C81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BCD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38C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7CD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682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E9356E8"/>
    <w:multiLevelType w:val="hybridMultilevel"/>
    <w:tmpl w:val="B7282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C33FC"/>
    <w:multiLevelType w:val="hybridMultilevel"/>
    <w:tmpl w:val="243ED0EE"/>
    <w:lvl w:ilvl="0" w:tplc="EC30A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564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683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C07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D86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3E3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62E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D64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1A9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7776261"/>
    <w:multiLevelType w:val="hybridMultilevel"/>
    <w:tmpl w:val="DC52C9A0"/>
    <w:lvl w:ilvl="0" w:tplc="0C0A0001">
      <w:start w:val="1"/>
      <w:numFmt w:val="bullet"/>
      <w:lvlText w:val=""/>
      <w:lvlJc w:val="left"/>
      <w:pPr>
        <w:ind w:left="15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23" w15:restartNumberingAfterBreak="0">
    <w:nsid w:val="49852DDD"/>
    <w:multiLevelType w:val="hybridMultilevel"/>
    <w:tmpl w:val="69AE9388"/>
    <w:lvl w:ilvl="0" w:tplc="0C0A0001">
      <w:start w:val="1"/>
      <w:numFmt w:val="bullet"/>
      <w:lvlText w:val=""/>
      <w:lvlJc w:val="left"/>
      <w:pPr>
        <w:ind w:left="22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18" w:hanging="360"/>
      </w:pPr>
      <w:rPr>
        <w:rFonts w:ascii="Wingdings" w:hAnsi="Wingdings" w:hint="default"/>
      </w:rPr>
    </w:lvl>
  </w:abstractNum>
  <w:abstractNum w:abstractNumId="24" w15:restartNumberingAfterBreak="0">
    <w:nsid w:val="4A6F4ED6"/>
    <w:multiLevelType w:val="hybridMultilevel"/>
    <w:tmpl w:val="D728A3E6"/>
    <w:lvl w:ilvl="0" w:tplc="8710E50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577B99"/>
    <w:multiLevelType w:val="hybridMultilevel"/>
    <w:tmpl w:val="CA6AC27E"/>
    <w:lvl w:ilvl="0" w:tplc="FFE0F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749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46D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82E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ACE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28F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EC6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6276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304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4FE003E5"/>
    <w:multiLevelType w:val="hybridMultilevel"/>
    <w:tmpl w:val="B728288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E955DE"/>
    <w:multiLevelType w:val="hybridMultilevel"/>
    <w:tmpl w:val="FB0203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8605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9675DF"/>
    <w:multiLevelType w:val="hybridMultilevel"/>
    <w:tmpl w:val="6978BE50"/>
    <w:lvl w:ilvl="0" w:tplc="0C0A0001">
      <w:start w:val="1"/>
      <w:numFmt w:val="bullet"/>
      <w:lvlText w:val=""/>
      <w:lvlJc w:val="left"/>
      <w:pPr>
        <w:ind w:left="13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29" w15:restartNumberingAfterBreak="0">
    <w:nsid w:val="56F969BB"/>
    <w:multiLevelType w:val="hybridMultilevel"/>
    <w:tmpl w:val="DEF85E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F6A85"/>
    <w:multiLevelType w:val="hybridMultilevel"/>
    <w:tmpl w:val="8D8E0C9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0132B"/>
    <w:multiLevelType w:val="hybridMultilevel"/>
    <w:tmpl w:val="01C0A3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A37CA1"/>
    <w:multiLevelType w:val="hybridMultilevel"/>
    <w:tmpl w:val="616AB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580108"/>
    <w:multiLevelType w:val="hybridMultilevel"/>
    <w:tmpl w:val="64C684BA"/>
    <w:lvl w:ilvl="0" w:tplc="7CB24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26C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BEF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3C3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D27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3C7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6AC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DC1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8EF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CC92AD2"/>
    <w:multiLevelType w:val="hybridMultilevel"/>
    <w:tmpl w:val="0502963C"/>
    <w:lvl w:ilvl="0" w:tplc="0AFA6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7C5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A2D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749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9C7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66A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322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E4D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183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6F991CD1"/>
    <w:multiLevelType w:val="hybridMultilevel"/>
    <w:tmpl w:val="57C21998"/>
    <w:lvl w:ilvl="0" w:tplc="502E6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280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1C2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186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F4C1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14B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82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F22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EE8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FB53951"/>
    <w:multiLevelType w:val="hybridMultilevel"/>
    <w:tmpl w:val="2558FB5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A36F6"/>
    <w:multiLevelType w:val="hybridMultilevel"/>
    <w:tmpl w:val="61E28E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5E4C73"/>
    <w:multiLevelType w:val="hybridMultilevel"/>
    <w:tmpl w:val="E96423D2"/>
    <w:lvl w:ilvl="0" w:tplc="0C0A0001">
      <w:start w:val="1"/>
      <w:numFmt w:val="bullet"/>
      <w:lvlText w:val=""/>
      <w:lvlJc w:val="left"/>
      <w:pPr>
        <w:ind w:left="13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39" w15:restartNumberingAfterBreak="0">
    <w:nsid w:val="730E2C6D"/>
    <w:multiLevelType w:val="hybridMultilevel"/>
    <w:tmpl w:val="3F20FEB6"/>
    <w:lvl w:ilvl="0" w:tplc="8710E50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5633ED"/>
    <w:multiLevelType w:val="hybridMultilevel"/>
    <w:tmpl w:val="95A096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0207E0"/>
    <w:multiLevelType w:val="hybridMultilevel"/>
    <w:tmpl w:val="A9AA55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04230F"/>
    <w:multiLevelType w:val="hybridMultilevel"/>
    <w:tmpl w:val="73608F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A87271"/>
    <w:multiLevelType w:val="hybridMultilevel"/>
    <w:tmpl w:val="4648C5F2"/>
    <w:lvl w:ilvl="0" w:tplc="0C0A000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44" w15:restartNumberingAfterBreak="0">
    <w:nsid w:val="7DF90DEF"/>
    <w:multiLevelType w:val="hybridMultilevel"/>
    <w:tmpl w:val="61CC28E2"/>
    <w:lvl w:ilvl="0" w:tplc="E4D43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443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B6E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1A6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5431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84C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16B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56A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3A5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260796150">
    <w:abstractNumId w:val="5"/>
  </w:num>
  <w:num w:numId="2" w16cid:durableId="124007369">
    <w:abstractNumId w:val="28"/>
  </w:num>
  <w:num w:numId="3" w16cid:durableId="7342519">
    <w:abstractNumId w:val="38"/>
  </w:num>
  <w:num w:numId="4" w16cid:durableId="818763483">
    <w:abstractNumId w:val="32"/>
  </w:num>
  <w:num w:numId="5" w16cid:durableId="57633137">
    <w:abstractNumId w:val="16"/>
  </w:num>
  <w:num w:numId="6" w16cid:durableId="233050033">
    <w:abstractNumId w:val="15"/>
  </w:num>
  <w:num w:numId="7" w16cid:durableId="1085960629">
    <w:abstractNumId w:val="43"/>
  </w:num>
  <w:num w:numId="8" w16cid:durableId="814644226">
    <w:abstractNumId w:val="12"/>
  </w:num>
  <w:num w:numId="9" w16cid:durableId="1108431225">
    <w:abstractNumId w:val="22"/>
  </w:num>
  <w:num w:numId="10" w16cid:durableId="1905216578">
    <w:abstractNumId w:val="23"/>
  </w:num>
  <w:num w:numId="11" w16cid:durableId="1803844038">
    <w:abstractNumId w:val="40"/>
  </w:num>
  <w:num w:numId="12" w16cid:durableId="832988647">
    <w:abstractNumId w:val="11"/>
  </w:num>
  <w:num w:numId="13" w16cid:durableId="834565151">
    <w:abstractNumId w:val="19"/>
  </w:num>
  <w:num w:numId="14" w16cid:durableId="1727293744">
    <w:abstractNumId w:val="35"/>
  </w:num>
  <w:num w:numId="15" w16cid:durableId="1782142359">
    <w:abstractNumId w:val="21"/>
  </w:num>
  <w:num w:numId="16" w16cid:durableId="2083332442">
    <w:abstractNumId w:val="34"/>
  </w:num>
  <w:num w:numId="17" w16cid:durableId="1363171754">
    <w:abstractNumId w:val="25"/>
  </w:num>
  <w:num w:numId="18" w16cid:durableId="1769961056">
    <w:abstractNumId w:val="33"/>
  </w:num>
  <w:num w:numId="19" w16cid:durableId="674922305">
    <w:abstractNumId w:val="0"/>
  </w:num>
  <w:num w:numId="20" w16cid:durableId="849023753">
    <w:abstractNumId w:val="44"/>
  </w:num>
  <w:num w:numId="21" w16cid:durableId="697514470">
    <w:abstractNumId w:val="3"/>
  </w:num>
  <w:num w:numId="22" w16cid:durableId="1644191845">
    <w:abstractNumId w:val="6"/>
  </w:num>
  <w:num w:numId="23" w16cid:durableId="67772606">
    <w:abstractNumId w:val="7"/>
  </w:num>
  <w:num w:numId="24" w16cid:durableId="673846540">
    <w:abstractNumId w:val="13"/>
  </w:num>
  <w:num w:numId="25" w16cid:durableId="1381856956">
    <w:abstractNumId w:val="27"/>
  </w:num>
  <w:num w:numId="26" w16cid:durableId="2046102714">
    <w:abstractNumId w:val="41"/>
  </w:num>
  <w:num w:numId="27" w16cid:durableId="553271990">
    <w:abstractNumId w:val="42"/>
  </w:num>
  <w:num w:numId="28" w16cid:durableId="922495117">
    <w:abstractNumId w:val="36"/>
  </w:num>
  <w:num w:numId="29" w16cid:durableId="1201170307">
    <w:abstractNumId w:val="30"/>
  </w:num>
  <w:num w:numId="30" w16cid:durableId="1095175041">
    <w:abstractNumId w:val="1"/>
  </w:num>
  <w:num w:numId="31" w16cid:durableId="1158157568">
    <w:abstractNumId w:val="26"/>
  </w:num>
  <w:num w:numId="32" w16cid:durableId="396588591">
    <w:abstractNumId w:val="24"/>
  </w:num>
  <w:num w:numId="33" w16cid:durableId="244539686">
    <w:abstractNumId w:val="17"/>
  </w:num>
  <w:num w:numId="34" w16cid:durableId="133644291">
    <w:abstractNumId w:val="37"/>
  </w:num>
  <w:num w:numId="35" w16cid:durableId="1048798208">
    <w:abstractNumId w:val="14"/>
  </w:num>
  <w:num w:numId="36" w16cid:durableId="1712802881">
    <w:abstractNumId w:val="10"/>
  </w:num>
  <w:num w:numId="37" w16cid:durableId="1234389290">
    <w:abstractNumId w:val="4"/>
  </w:num>
  <w:num w:numId="38" w16cid:durableId="379743209">
    <w:abstractNumId w:val="9"/>
  </w:num>
  <w:num w:numId="39" w16cid:durableId="1389721643">
    <w:abstractNumId w:val="29"/>
  </w:num>
  <w:num w:numId="40" w16cid:durableId="1485707472">
    <w:abstractNumId w:val="2"/>
  </w:num>
  <w:num w:numId="41" w16cid:durableId="829441467">
    <w:abstractNumId w:val="18"/>
  </w:num>
  <w:num w:numId="42" w16cid:durableId="786851763">
    <w:abstractNumId w:val="8"/>
  </w:num>
  <w:num w:numId="43" w16cid:durableId="586572919">
    <w:abstractNumId w:val="39"/>
  </w:num>
  <w:num w:numId="44" w16cid:durableId="981349821">
    <w:abstractNumId w:val="20"/>
  </w:num>
  <w:num w:numId="45" w16cid:durableId="18357605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6BA"/>
    <w:rsid w:val="00073BDB"/>
    <w:rsid w:val="0008180F"/>
    <w:rsid w:val="000A33AA"/>
    <w:rsid w:val="0013257E"/>
    <w:rsid w:val="00220BAD"/>
    <w:rsid w:val="002B006F"/>
    <w:rsid w:val="00367D81"/>
    <w:rsid w:val="003F2707"/>
    <w:rsid w:val="004172F9"/>
    <w:rsid w:val="00433A47"/>
    <w:rsid w:val="00441A5C"/>
    <w:rsid w:val="00483109"/>
    <w:rsid w:val="004A5FE5"/>
    <w:rsid w:val="004E1191"/>
    <w:rsid w:val="00525F88"/>
    <w:rsid w:val="0052658F"/>
    <w:rsid w:val="00527EF4"/>
    <w:rsid w:val="005657B5"/>
    <w:rsid w:val="005B007D"/>
    <w:rsid w:val="005B61D4"/>
    <w:rsid w:val="00633B33"/>
    <w:rsid w:val="00684A08"/>
    <w:rsid w:val="006C00C5"/>
    <w:rsid w:val="006F6BF4"/>
    <w:rsid w:val="007042A4"/>
    <w:rsid w:val="007164B6"/>
    <w:rsid w:val="0072218C"/>
    <w:rsid w:val="00784E5D"/>
    <w:rsid w:val="007932E8"/>
    <w:rsid w:val="007A3EE4"/>
    <w:rsid w:val="007B1E82"/>
    <w:rsid w:val="007C2DD6"/>
    <w:rsid w:val="007D4D79"/>
    <w:rsid w:val="00823438"/>
    <w:rsid w:val="008257AF"/>
    <w:rsid w:val="008307F5"/>
    <w:rsid w:val="0083477C"/>
    <w:rsid w:val="008632B0"/>
    <w:rsid w:val="00866BDA"/>
    <w:rsid w:val="00894EE7"/>
    <w:rsid w:val="008E04B6"/>
    <w:rsid w:val="008E0617"/>
    <w:rsid w:val="00956860"/>
    <w:rsid w:val="00956E09"/>
    <w:rsid w:val="009B4E04"/>
    <w:rsid w:val="00A6609C"/>
    <w:rsid w:val="00A71751"/>
    <w:rsid w:val="00A73813"/>
    <w:rsid w:val="00A94C46"/>
    <w:rsid w:val="00AB0A44"/>
    <w:rsid w:val="00AB4DBC"/>
    <w:rsid w:val="00AC5300"/>
    <w:rsid w:val="00B146D1"/>
    <w:rsid w:val="00B17A95"/>
    <w:rsid w:val="00B20654"/>
    <w:rsid w:val="00B67C08"/>
    <w:rsid w:val="00B94C16"/>
    <w:rsid w:val="00C03BD6"/>
    <w:rsid w:val="00C066B4"/>
    <w:rsid w:val="00C25C71"/>
    <w:rsid w:val="00C417B1"/>
    <w:rsid w:val="00C62F57"/>
    <w:rsid w:val="00C806BA"/>
    <w:rsid w:val="00C873D6"/>
    <w:rsid w:val="00CB5977"/>
    <w:rsid w:val="00CB73AF"/>
    <w:rsid w:val="00CF2A15"/>
    <w:rsid w:val="00D513FC"/>
    <w:rsid w:val="00D716D7"/>
    <w:rsid w:val="00D901BC"/>
    <w:rsid w:val="00E0042E"/>
    <w:rsid w:val="00E01C88"/>
    <w:rsid w:val="00E034A6"/>
    <w:rsid w:val="00E50585"/>
    <w:rsid w:val="00E73EFB"/>
    <w:rsid w:val="00EB6D0B"/>
    <w:rsid w:val="00F042E9"/>
    <w:rsid w:val="00F33162"/>
    <w:rsid w:val="00F720B7"/>
    <w:rsid w:val="00F7316A"/>
    <w:rsid w:val="00FD02BA"/>
    <w:rsid w:val="00FD1AFF"/>
    <w:rsid w:val="00FF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9ACB"/>
  <w15:docId w15:val="{D6D16484-F1B8-45CC-BD93-9ED867DE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C00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D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DBC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73BDB"/>
  </w:style>
  <w:style w:type="table" w:styleId="TableGrid">
    <w:name w:val="Table Grid"/>
    <w:basedOn w:val="TableNormal"/>
    <w:uiPriority w:val="59"/>
    <w:rsid w:val="00E505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0A44"/>
    <w:pPr>
      <w:spacing w:before="100" w:beforeAutospacing="1" w:after="100" w:afterAutospacing="1"/>
    </w:pPr>
    <w:rPr>
      <w:sz w:val="24"/>
      <w:szCs w:val="24"/>
      <w:lang w:val="es-EC" w:eastAsia="es-EC"/>
    </w:rPr>
  </w:style>
  <w:style w:type="character" w:styleId="Emphasis">
    <w:name w:val="Emphasis"/>
    <w:basedOn w:val="DefaultParagraphFont"/>
    <w:uiPriority w:val="20"/>
    <w:qFormat/>
    <w:rsid w:val="00AB0A44"/>
    <w:rPr>
      <w:i/>
      <w:iCs/>
    </w:rPr>
  </w:style>
  <w:style w:type="character" w:styleId="Strong">
    <w:name w:val="Strong"/>
    <w:basedOn w:val="DefaultParagraphFont"/>
    <w:uiPriority w:val="22"/>
    <w:qFormat/>
    <w:rsid w:val="00F33162"/>
    <w:rPr>
      <w:b/>
      <w:bCs/>
    </w:rPr>
  </w:style>
  <w:style w:type="character" w:customStyle="1" w:styleId="fontstyle01">
    <w:name w:val="fontstyle01"/>
    <w:basedOn w:val="DefaultParagraphFont"/>
    <w:rsid w:val="00956860"/>
    <w:rPr>
      <w:rFonts w:ascii="CIDFont+F1" w:hAnsi="CIDFont+F1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56860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56860"/>
    <w:rPr>
      <w:rFonts w:ascii="CIDFont+F3" w:hAnsi="CIDFont+F3" w:hint="default"/>
      <w:b w:val="0"/>
      <w:bCs w:val="0"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66BD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7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7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5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6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7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073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07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9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9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0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7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5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5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4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2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5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0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6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2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9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5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6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0038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47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9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2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8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8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3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0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6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998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24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2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9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46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8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2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0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0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6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6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4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9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5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1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9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7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0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8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6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8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6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sr43l86/PythonEssential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98F09-FA84-4FD3-880F-661C2A851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ISRAEL ALMACHI CHASI</dc:creator>
  <cp:lastModifiedBy>ANTHONY ISRAEL ALMACHI CHASI</cp:lastModifiedBy>
  <cp:revision>31</cp:revision>
  <cp:lastPrinted>2022-10-07T20:56:00Z</cp:lastPrinted>
  <dcterms:created xsi:type="dcterms:W3CDTF">2022-06-15T18:08:00Z</dcterms:created>
  <dcterms:modified xsi:type="dcterms:W3CDTF">2022-10-07T20:56:00Z</dcterms:modified>
</cp:coreProperties>
</file>